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BDF1" w14:textId="77777777" w:rsidR="001671C0" w:rsidRDefault="001671C0" w:rsidP="003D4ABA">
      <w:pPr>
        <w:spacing w:after="0"/>
        <w:ind w:left="720"/>
        <w:rPr>
          <w:rFonts w:ascii="Times New Roman" w:hAnsi="Times New Roman" w:cs="Times New Roman"/>
          <w:sz w:val="27"/>
          <w:szCs w:val="27"/>
        </w:rPr>
      </w:pPr>
    </w:p>
    <w:p w14:paraId="7AD18343" w14:textId="77777777" w:rsidR="001671C0" w:rsidRDefault="001671C0" w:rsidP="003D4ABA">
      <w:pPr>
        <w:spacing w:after="0"/>
        <w:ind w:left="720"/>
        <w:rPr>
          <w:rFonts w:ascii="Times New Roman" w:hAnsi="Times New Roman" w:cs="Times New Roman"/>
          <w:sz w:val="27"/>
          <w:szCs w:val="27"/>
        </w:rPr>
      </w:pPr>
    </w:p>
    <w:p w14:paraId="5DE896F9" w14:textId="3B31A69C" w:rsidR="003C5978" w:rsidRPr="002C0184" w:rsidRDefault="00817C66" w:rsidP="003D4ABA">
      <w:pPr>
        <w:spacing w:after="0"/>
        <w:ind w:left="720"/>
        <w:rPr>
          <w:rFonts w:ascii="Times New Roman" w:hAnsi="Times New Roman" w:cs="Times New Roman"/>
          <w:sz w:val="27"/>
          <w:szCs w:val="27"/>
        </w:rPr>
      </w:pPr>
      <w:r w:rsidRPr="002C0184">
        <w:rPr>
          <w:rFonts w:ascii="Times New Roman" w:hAnsi="Times New Roman" w:cs="Times New Roman"/>
          <w:sz w:val="27"/>
          <w:szCs w:val="27"/>
        </w:rPr>
        <w:t>The Meeting was c</w:t>
      </w:r>
      <w:r w:rsidR="00365FEF" w:rsidRPr="002C0184">
        <w:rPr>
          <w:rFonts w:ascii="Times New Roman" w:hAnsi="Times New Roman" w:cs="Times New Roman"/>
          <w:sz w:val="27"/>
          <w:szCs w:val="27"/>
        </w:rPr>
        <w:t>all</w:t>
      </w:r>
      <w:r w:rsidRPr="002C0184">
        <w:rPr>
          <w:rFonts w:ascii="Times New Roman" w:hAnsi="Times New Roman" w:cs="Times New Roman"/>
          <w:sz w:val="27"/>
          <w:szCs w:val="27"/>
        </w:rPr>
        <w:t>ed</w:t>
      </w:r>
      <w:r w:rsidR="00365FEF" w:rsidRPr="002C0184">
        <w:rPr>
          <w:rFonts w:ascii="Times New Roman" w:hAnsi="Times New Roman" w:cs="Times New Roman"/>
          <w:sz w:val="27"/>
          <w:szCs w:val="27"/>
        </w:rPr>
        <w:t xml:space="preserve"> to order</w:t>
      </w:r>
      <w:r w:rsidRPr="002C0184">
        <w:rPr>
          <w:rFonts w:ascii="Times New Roman" w:hAnsi="Times New Roman" w:cs="Times New Roman"/>
          <w:sz w:val="27"/>
          <w:szCs w:val="27"/>
        </w:rPr>
        <w:t xml:space="preserve"> at </w:t>
      </w:r>
      <w:r w:rsidR="003D4ABA">
        <w:rPr>
          <w:rFonts w:ascii="Times New Roman" w:hAnsi="Times New Roman" w:cs="Times New Roman"/>
          <w:sz w:val="27"/>
          <w:szCs w:val="27"/>
        </w:rPr>
        <w:t>8</w:t>
      </w:r>
      <w:r w:rsidRPr="002C0184">
        <w:rPr>
          <w:rFonts w:ascii="Times New Roman" w:hAnsi="Times New Roman" w:cs="Times New Roman"/>
          <w:sz w:val="27"/>
          <w:szCs w:val="27"/>
        </w:rPr>
        <w:t>:</w:t>
      </w:r>
      <w:r w:rsidR="003D4ABA">
        <w:rPr>
          <w:rFonts w:ascii="Times New Roman" w:hAnsi="Times New Roman" w:cs="Times New Roman"/>
          <w:sz w:val="27"/>
          <w:szCs w:val="27"/>
        </w:rPr>
        <w:t>36</w:t>
      </w:r>
      <w:r w:rsidRPr="002C0184">
        <w:rPr>
          <w:rFonts w:ascii="Times New Roman" w:hAnsi="Times New Roman" w:cs="Times New Roman"/>
          <w:sz w:val="27"/>
          <w:szCs w:val="27"/>
        </w:rPr>
        <w:t xml:space="preserve"> </w:t>
      </w:r>
      <w:r w:rsidR="00AC01FD" w:rsidRPr="002C0184">
        <w:rPr>
          <w:rFonts w:ascii="Times New Roman" w:hAnsi="Times New Roman" w:cs="Times New Roman"/>
          <w:sz w:val="27"/>
          <w:szCs w:val="27"/>
        </w:rPr>
        <w:t>a</w:t>
      </w:r>
      <w:r w:rsidRPr="002C0184">
        <w:rPr>
          <w:rFonts w:ascii="Times New Roman" w:hAnsi="Times New Roman" w:cs="Times New Roman"/>
          <w:sz w:val="27"/>
          <w:szCs w:val="27"/>
        </w:rPr>
        <w:t xml:space="preserve">m on </w:t>
      </w:r>
      <w:r w:rsidR="003D4ABA">
        <w:rPr>
          <w:rFonts w:ascii="Times New Roman" w:hAnsi="Times New Roman" w:cs="Times New Roman"/>
          <w:sz w:val="27"/>
          <w:szCs w:val="27"/>
        </w:rPr>
        <w:t>Thur</w:t>
      </w:r>
      <w:r w:rsidRPr="002C0184">
        <w:rPr>
          <w:rFonts w:ascii="Times New Roman" w:hAnsi="Times New Roman" w:cs="Times New Roman"/>
          <w:sz w:val="27"/>
          <w:szCs w:val="27"/>
        </w:rPr>
        <w:t xml:space="preserve">sday, </w:t>
      </w:r>
      <w:r w:rsidR="00F80E23" w:rsidRPr="002C0184">
        <w:rPr>
          <w:rFonts w:ascii="Times New Roman" w:hAnsi="Times New Roman" w:cs="Times New Roman"/>
          <w:sz w:val="27"/>
          <w:szCs w:val="27"/>
        </w:rPr>
        <w:t>August 1</w:t>
      </w:r>
      <w:r w:rsidR="003D4ABA">
        <w:rPr>
          <w:rFonts w:ascii="Times New Roman" w:hAnsi="Times New Roman" w:cs="Times New Roman"/>
          <w:sz w:val="27"/>
          <w:szCs w:val="27"/>
        </w:rPr>
        <w:t>8</w:t>
      </w:r>
      <w:r w:rsidR="00F80E23" w:rsidRPr="002C0184">
        <w:rPr>
          <w:rFonts w:ascii="Times New Roman" w:hAnsi="Times New Roman" w:cs="Times New Roman"/>
          <w:sz w:val="27"/>
          <w:szCs w:val="27"/>
        </w:rPr>
        <w:t>, 2022</w:t>
      </w:r>
      <w:r w:rsidRPr="002C0184">
        <w:rPr>
          <w:rFonts w:ascii="Times New Roman" w:hAnsi="Times New Roman" w:cs="Times New Roman"/>
          <w:sz w:val="27"/>
          <w:szCs w:val="27"/>
        </w:rPr>
        <w:t>, in the</w:t>
      </w:r>
      <w:r w:rsidR="001C4A85" w:rsidRPr="002C0184">
        <w:rPr>
          <w:rFonts w:ascii="Times New Roman" w:hAnsi="Times New Roman" w:cs="Times New Roman"/>
          <w:sz w:val="27"/>
          <w:szCs w:val="27"/>
        </w:rPr>
        <w:t xml:space="preserve"> </w:t>
      </w:r>
      <w:r w:rsidR="003D4ABA">
        <w:rPr>
          <w:rFonts w:ascii="Times New Roman" w:hAnsi="Times New Roman" w:cs="Times New Roman"/>
          <w:sz w:val="27"/>
          <w:szCs w:val="27"/>
        </w:rPr>
        <w:t>Colonial</w:t>
      </w:r>
      <w:r w:rsidRPr="002C0184">
        <w:rPr>
          <w:rFonts w:ascii="Times New Roman" w:hAnsi="Times New Roman" w:cs="Times New Roman"/>
          <w:sz w:val="27"/>
          <w:szCs w:val="27"/>
        </w:rPr>
        <w:t xml:space="preserve"> </w:t>
      </w:r>
      <w:r w:rsidR="003D4ABA">
        <w:rPr>
          <w:rFonts w:ascii="Times New Roman" w:hAnsi="Times New Roman" w:cs="Times New Roman"/>
          <w:sz w:val="27"/>
          <w:szCs w:val="27"/>
        </w:rPr>
        <w:t>Ballr</w:t>
      </w:r>
      <w:r w:rsidRPr="002C0184">
        <w:rPr>
          <w:rFonts w:ascii="Times New Roman" w:hAnsi="Times New Roman" w:cs="Times New Roman"/>
          <w:sz w:val="27"/>
          <w:szCs w:val="27"/>
        </w:rPr>
        <w:t xml:space="preserve">oom of the </w:t>
      </w:r>
      <w:r w:rsidR="001C4A85" w:rsidRPr="002C0184">
        <w:rPr>
          <w:rFonts w:ascii="Times New Roman" w:hAnsi="Times New Roman" w:cs="Times New Roman"/>
          <w:sz w:val="27"/>
          <w:szCs w:val="27"/>
        </w:rPr>
        <w:t>Downtown</w:t>
      </w:r>
      <w:r w:rsidR="00DC2E11" w:rsidRPr="002C0184">
        <w:rPr>
          <w:rFonts w:ascii="Times New Roman" w:hAnsi="Times New Roman" w:cs="Times New Roman"/>
          <w:sz w:val="27"/>
          <w:szCs w:val="27"/>
        </w:rPr>
        <w:t xml:space="preserve"> Francis Marion Hotel in downtown Charleston, South Carolina</w:t>
      </w:r>
      <w:r w:rsidR="001C4A85" w:rsidRPr="002C0184">
        <w:rPr>
          <w:rFonts w:ascii="Times New Roman" w:hAnsi="Times New Roman" w:cs="Times New Roman"/>
          <w:sz w:val="27"/>
          <w:szCs w:val="27"/>
        </w:rPr>
        <w:t xml:space="preserve">.  </w:t>
      </w:r>
    </w:p>
    <w:p w14:paraId="61E1A44D" w14:textId="2868F8F0" w:rsidR="0069066D" w:rsidRPr="002C0184" w:rsidRDefault="0069066D" w:rsidP="00B32A3D">
      <w:pPr>
        <w:spacing w:after="0"/>
        <w:ind w:left="720"/>
        <w:rPr>
          <w:rFonts w:ascii="Times New Roman" w:hAnsi="Times New Roman" w:cs="Times New Roman"/>
          <w:sz w:val="27"/>
          <w:szCs w:val="27"/>
        </w:rPr>
      </w:pPr>
    </w:p>
    <w:p w14:paraId="4D8CFA00" w14:textId="482D523E" w:rsidR="008F5EFE" w:rsidRDefault="005C4A24" w:rsidP="00B32A3D">
      <w:pPr>
        <w:spacing w:after="0"/>
        <w:ind w:left="720"/>
        <w:rPr>
          <w:rFonts w:ascii="Times New Roman" w:hAnsi="Times New Roman" w:cs="Times New Roman"/>
          <w:sz w:val="27"/>
          <w:szCs w:val="27"/>
        </w:rPr>
      </w:pPr>
      <w:r w:rsidRPr="002C0184">
        <w:rPr>
          <w:rFonts w:ascii="Times New Roman" w:hAnsi="Times New Roman" w:cs="Times New Roman"/>
          <w:sz w:val="27"/>
          <w:szCs w:val="27"/>
        </w:rPr>
        <w:t xml:space="preserve">Fred Ellis, President welcomed the group and asked </w:t>
      </w:r>
      <w:r w:rsidR="003D4ABA">
        <w:rPr>
          <w:rFonts w:ascii="Times New Roman" w:hAnsi="Times New Roman" w:cs="Times New Roman"/>
          <w:sz w:val="27"/>
          <w:szCs w:val="27"/>
        </w:rPr>
        <w:t>for a moment of silence for those who have gone into stein heaven before us.  He then asked for all first timers to please stand and welcomed them to the Stein Collectors International, Inc. organization and the convention.</w:t>
      </w:r>
    </w:p>
    <w:p w14:paraId="0DB8EFCA" w14:textId="77777777" w:rsidR="003D4ABA" w:rsidRPr="002C0184" w:rsidRDefault="003D4ABA" w:rsidP="00B32A3D">
      <w:pPr>
        <w:spacing w:after="0"/>
        <w:ind w:left="720"/>
        <w:rPr>
          <w:rFonts w:ascii="Times New Roman" w:hAnsi="Times New Roman" w:cs="Times New Roman"/>
          <w:sz w:val="27"/>
          <w:szCs w:val="27"/>
        </w:rPr>
      </w:pPr>
    </w:p>
    <w:p w14:paraId="32147BE3" w14:textId="095579C0" w:rsidR="003C5978" w:rsidRPr="002C0184" w:rsidRDefault="00222C96" w:rsidP="00B32A3D">
      <w:pPr>
        <w:spacing w:after="0"/>
        <w:ind w:left="720"/>
        <w:rPr>
          <w:rFonts w:ascii="Times New Roman" w:hAnsi="Times New Roman" w:cs="Times New Roman"/>
          <w:b/>
          <w:bCs/>
          <w:sz w:val="27"/>
          <w:szCs w:val="27"/>
        </w:rPr>
      </w:pPr>
      <w:r w:rsidRPr="002C0184">
        <w:rPr>
          <w:rFonts w:ascii="Times New Roman" w:hAnsi="Times New Roman" w:cs="Times New Roman"/>
          <w:sz w:val="27"/>
          <w:szCs w:val="27"/>
        </w:rPr>
        <w:t>A m</w:t>
      </w:r>
      <w:r w:rsidR="00EF60F3" w:rsidRPr="002C0184">
        <w:rPr>
          <w:rFonts w:ascii="Times New Roman" w:hAnsi="Times New Roman" w:cs="Times New Roman"/>
          <w:sz w:val="27"/>
          <w:szCs w:val="27"/>
        </w:rPr>
        <w:t>otion</w:t>
      </w:r>
      <w:r w:rsidRPr="002C0184">
        <w:rPr>
          <w:rFonts w:ascii="Times New Roman" w:hAnsi="Times New Roman" w:cs="Times New Roman"/>
          <w:sz w:val="27"/>
          <w:szCs w:val="27"/>
        </w:rPr>
        <w:t xml:space="preserve"> </w:t>
      </w:r>
      <w:r w:rsidR="00EF60F3" w:rsidRPr="002C0184">
        <w:rPr>
          <w:rFonts w:ascii="Times New Roman" w:hAnsi="Times New Roman" w:cs="Times New Roman"/>
          <w:sz w:val="27"/>
          <w:szCs w:val="27"/>
        </w:rPr>
        <w:t>and second were made to approve the minutes as submitted</w:t>
      </w:r>
      <w:r w:rsidR="00074E3F" w:rsidRPr="002C0184">
        <w:rPr>
          <w:rFonts w:ascii="Times New Roman" w:hAnsi="Times New Roman" w:cs="Times New Roman"/>
          <w:sz w:val="27"/>
          <w:szCs w:val="27"/>
        </w:rPr>
        <w:t>, for t</w:t>
      </w:r>
      <w:r w:rsidR="003C5978" w:rsidRPr="002C0184">
        <w:rPr>
          <w:rFonts w:ascii="Times New Roman" w:hAnsi="Times New Roman" w:cs="Times New Roman"/>
          <w:sz w:val="27"/>
          <w:szCs w:val="27"/>
        </w:rPr>
        <w:t>he 202</w:t>
      </w:r>
      <w:r w:rsidR="00EF60F3" w:rsidRPr="002C0184">
        <w:rPr>
          <w:rFonts w:ascii="Times New Roman" w:hAnsi="Times New Roman" w:cs="Times New Roman"/>
          <w:sz w:val="27"/>
          <w:szCs w:val="27"/>
        </w:rPr>
        <w:t>1</w:t>
      </w:r>
      <w:r w:rsidR="003C5978" w:rsidRPr="002C0184">
        <w:rPr>
          <w:rFonts w:ascii="Times New Roman" w:hAnsi="Times New Roman" w:cs="Times New Roman"/>
          <w:sz w:val="27"/>
          <w:szCs w:val="27"/>
        </w:rPr>
        <w:t xml:space="preserve"> </w:t>
      </w:r>
      <w:r w:rsidR="00BB1F7B" w:rsidRPr="002C0184">
        <w:rPr>
          <w:rFonts w:ascii="Times New Roman" w:hAnsi="Times New Roman" w:cs="Times New Roman"/>
          <w:sz w:val="27"/>
          <w:szCs w:val="27"/>
        </w:rPr>
        <w:t xml:space="preserve">Annual </w:t>
      </w:r>
      <w:r w:rsidR="003D4ABA">
        <w:rPr>
          <w:rFonts w:ascii="Times New Roman" w:hAnsi="Times New Roman" w:cs="Times New Roman"/>
          <w:sz w:val="27"/>
          <w:szCs w:val="27"/>
        </w:rPr>
        <w:t>General Membership</w:t>
      </w:r>
      <w:r w:rsidR="00BB1F7B" w:rsidRPr="002C0184">
        <w:rPr>
          <w:rFonts w:ascii="Times New Roman" w:hAnsi="Times New Roman" w:cs="Times New Roman"/>
          <w:sz w:val="27"/>
          <w:szCs w:val="27"/>
        </w:rPr>
        <w:t xml:space="preserve"> Meeting </w:t>
      </w:r>
      <w:r w:rsidRPr="002C0184">
        <w:rPr>
          <w:rFonts w:ascii="Times New Roman" w:hAnsi="Times New Roman" w:cs="Times New Roman"/>
          <w:sz w:val="27"/>
          <w:szCs w:val="27"/>
        </w:rPr>
        <w:t xml:space="preserve">of </w:t>
      </w:r>
      <w:r w:rsidR="00EF60F3" w:rsidRPr="002C0184">
        <w:rPr>
          <w:rFonts w:ascii="Times New Roman" w:hAnsi="Times New Roman" w:cs="Times New Roman"/>
          <w:sz w:val="27"/>
          <w:szCs w:val="27"/>
        </w:rPr>
        <w:t xml:space="preserve">October </w:t>
      </w:r>
      <w:r w:rsidR="003D4ABA">
        <w:rPr>
          <w:rFonts w:ascii="Times New Roman" w:hAnsi="Times New Roman" w:cs="Times New Roman"/>
          <w:sz w:val="27"/>
          <w:szCs w:val="27"/>
        </w:rPr>
        <w:t>7</w:t>
      </w:r>
      <w:r w:rsidR="00EF60F3" w:rsidRPr="002C0184">
        <w:rPr>
          <w:rFonts w:ascii="Times New Roman" w:hAnsi="Times New Roman" w:cs="Times New Roman"/>
          <w:sz w:val="27"/>
          <w:szCs w:val="27"/>
        </w:rPr>
        <w:t>, 2021</w:t>
      </w:r>
      <w:r w:rsidR="003C5978" w:rsidRPr="002C0184">
        <w:rPr>
          <w:rFonts w:ascii="Times New Roman" w:hAnsi="Times New Roman" w:cs="Times New Roman"/>
          <w:b/>
          <w:bCs/>
          <w:sz w:val="27"/>
          <w:szCs w:val="27"/>
        </w:rPr>
        <w:t>.</w:t>
      </w:r>
      <w:bookmarkStart w:id="0" w:name="_Hlk44850481"/>
      <w:r w:rsidR="00EF60F3" w:rsidRPr="002C0184">
        <w:rPr>
          <w:rFonts w:ascii="Times New Roman" w:hAnsi="Times New Roman" w:cs="Times New Roman"/>
          <w:b/>
          <w:bCs/>
          <w:sz w:val="27"/>
          <w:szCs w:val="27"/>
        </w:rPr>
        <w:t xml:space="preserve"> </w:t>
      </w:r>
      <w:r w:rsidR="003D4ABA">
        <w:rPr>
          <w:rFonts w:ascii="Times New Roman" w:hAnsi="Times New Roman" w:cs="Times New Roman"/>
          <w:b/>
          <w:bCs/>
          <w:sz w:val="27"/>
          <w:szCs w:val="27"/>
        </w:rPr>
        <w:t xml:space="preserve"> </w:t>
      </w:r>
      <w:r w:rsidR="00EF60F3" w:rsidRPr="002C0184">
        <w:rPr>
          <w:rFonts w:ascii="Times New Roman" w:hAnsi="Times New Roman" w:cs="Times New Roman"/>
          <w:b/>
          <w:bCs/>
          <w:sz w:val="27"/>
          <w:szCs w:val="27"/>
        </w:rPr>
        <w:t>Motion carried.</w:t>
      </w:r>
    </w:p>
    <w:p w14:paraId="24A94A03" w14:textId="634CC1F4" w:rsidR="003C5978" w:rsidRPr="002C0184" w:rsidRDefault="003C5978" w:rsidP="00B32A3D">
      <w:pPr>
        <w:spacing w:after="0"/>
        <w:ind w:left="720"/>
        <w:rPr>
          <w:rFonts w:ascii="Times New Roman" w:hAnsi="Times New Roman" w:cs="Times New Roman"/>
          <w:b/>
          <w:bCs/>
          <w:sz w:val="27"/>
          <w:szCs w:val="27"/>
        </w:rPr>
      </w:pPr>
    </w:p>
    <w:p w14:paraId="54C4BB2C" w14:textId="77777777" w:rsidR="00E12E31" w:rsidRDefault="00074E3F" w:rsidP="00B32A3D">
      <w:pPr>
        <w:spacing w:after="0"/>
        <w:ind w:left="720"/>
        <w:rPr>
          <w:rFonts w:ascii="Times New Roman" w:hAnsi="Times New Roman" w:cs="Times New Roman"/>
          <w:sz w:val="27"/>
          <w:szCs w:val="27"/>
        </w:rPr>
      </w:pPr>
      <w:r w:rsidRPr="002C0184">
        <w:rPr>
          <w:rFonts w:ascii="Times New Roman" w:hAnsi="Times New Roman" w:cs="Times New Roman"/>
          <w:b/>
          <w:bCs/>
          <w:sz w:val="27"/>
          <w:szCs w:val="27"/>
        </w:rPr>
        <w:t xml:space="preserve">The next item of business was </w:t>
      </w:r>
      <w:r w:rsidR="003D4ABA">
        <w:rPr>
          <w:rFonts w:ascii="Times New Roman" w:hAnsi="Times New Roman" w:cs="Times New Roman"/>
          <w:b/>
          <w:bCs/>
          <w:sz w:val="27"/>
          <w:szCs w:val="27"/>
        </w:rPr>
        <w:t>a huge Thank you and appreciation to</w:t>
      </w:r>
      <w:r w:rsidR="00222C96" w:rsidRPr="002C0184">
        <w:rPr>
          <w:rFonts w:ascii="Times New Roman" w:hAnsi="Times New Roman" w:cs="Times New Roman"/>
          <w:sz w:val="27"/>
          <w:szCs w:val="27"/>
        </w:rPr>
        <w:t xml:space="preserve"> </w:t>
      </w:r>
    </w:p>
    <w:p w14:paraId="4642A990" w14:textId="69CDDFF8" w:rsidR="003D4ABA" w:rsidRDefault="00D11B5C" w:rsidP="00B32A3D">
      <w:pPr>
        <w:spacing w:after="0"/>
        <w:ind w:left="720"/>
        <w:rPr>
          <w:rFonts w:ascii="Times New Roman" w:hAnsi="Times New Roman" w:cs="Times New Roman"/>
          <w:sz w:val="27"/>
          <w:szCs w:val="27"/>
        </w:rPr>
      </w:pPr>
      <w:proofErr w:type="spellStart"/>
      <w:r w:rsidRPr="002C0184">
        <w:rPr>
          <w:rFonts w:ascii="Times New Roman" w:hAnsi="Times New Roman" w:cs="Times New Roman"/>
          <w:sz w:val="27"/>
          <w:szCs w:val="27"/>
        </w:rPr>
        <w:t>Crosskeys</w:t>
      </w:r>
      <w:proofErr w:type="spellEnd"/>
      <w:r w:rsidRPr="002C0184">
        <w:rPr>
          <w:rFonts w:ascii="Times New Roman" w:hAnsi="Times New Roman" w:cs="Times New Roman"/>
          <w:sz w:val="27"/>
          <w:szCs w:val="27"/>
        </w:rPr>
        <w:t xml:space="preserve"> Welch </w:t>
      </w:r>
      <w:r w:rsidR="00222C96" w:rsidRPr="002C0184">
        <w:rPr>
          <w:rFonts w:ascii="Times New Roman" w:hAnsi="Times New Roman" w:cs="Times New Roman"/>
          <w:sz w:val="27"/>
          <w:szCs w:val="27"/>
        </w:rPr>
        <w:t xml:space="preserve">who </w:t>
      </w:r>
      <w:r w:rsidRPr="002C0184">
        <w:rPr>
          <w:rFonts w:ascii="Times New Roman" w:hAnsi="Times New Roman" w:cs="Times New Roman"/>
          <w:sz w:val="27"/>
          <w:szCs w:val="27"/>
        </w:rPr>
        <w:t>generously stepped up to receive the convention steins, store them and bring them to the hotel</w:t>
      </w:r>
      <w:r w:rsidR="003D4ABA">
        <w:rPr>
          <w:rFonts w:ascii="Times New Roman" w:hAnsi="Times New Roman" w:cs="Times New Roman"/>
          <w:sz w:val="27"/>
          <w:szCs w:val="27"/>
        </w:rPr>
        <w:t xml:space="preserve">, it </w:t>
      </w:r>
      <w:r w:rsidR="00222C96" w:rsidRPr="002C0184">
        <w:rPr>
          <w:rFonts w:ascii="Times New Roman" w:hAnsi="Times New Roman" w:cs="Times New Roman"/>
          <w:sz w:val="27"/>
          <w:szCs w:val="27"/>
        </w:rPr>
        <w:t>was an absolute godsend</w:t>
      </w:r>
      <w:r w:rsidR="003D4ABA">
        <w:rPr>
          <w:rFonts w:ascii="Times New Roman" w:hAnsi="Times New Roman" w:cs="Times New Roman"/>
          <w:sz w:val="27"/>
          <w:szCs w:val="27"/>
        </w:rPr>
        <w:t xml:space="preserve"> to Steve Steigerwald.</w:t>
      </w:r>
      <w:r w:rsidR="00222C96" w:rsidRPr="002C0184">
        <w:rPr>
          <w:rFonts w:ascii="Times New Roman" w:hAnsi="Times New Roman" w:cs="Times New Roman"/>
          <w:sz w:val="27"/>
          <w:szCs w:val="27"/>
        </w:rPr>
        <w:t xml:space="preserve">  </w:t>
      </w:r>
      <w:r w:rsidR="003D4ABA">
        <w:rPr>
          <w:rFonts w:ascii="Times New Roman" w:hAnsi="Times New Roman" w:cs="Times New Roman"/>
          <w:sz w:val="27"/>
          <w:szCs w:val="27"/>
        </w:rPr>
        <w:t xml:space="preserve">Steve Steigerwald stated the past two conventions have been done </w:t>
      </w:r>
      <w:proofErr w:type="gramStart"/>
      <w:r w:rsidR="003D4ABA">
        <w:rPr>
          <w:rFonts w:ascii="Times New Roman" w:hAnsi="Times New Roman" w:cs="Times New Roman"/>
          <w:sz w:val="27"/>
          <w:szCs w:val="27"/>
        </w:rPr>
        <w:t xml:space="preserve">remotely, </w:t>
      </w:r>
      <w:r w:rsidR="007C139A">
        <w:rPr>
          <w:rFonts w:ascii="Times New Roman" w:hAnsi="Times New Roman" w:cs="Times New Roman"/>
          <w:sz w:val="27"/>
          <w:szCs w:val="27"/>
        </w:rPr>
        <w:t xml:space="preserve"> -</w:t>
      </w:r>
      <w:proofErr w:type="gramEnd"/>
      <w:r w:rsidR="007C139A">
        <w:rPr>
          <w:rFonts w:ascii="Times New Roman" w:hAnsi="Times New Roman" w:cs="Times New Roman"/>
          <w:sz w:val="27"/>
          <w:szCs w:val="27"/>
        </w:rPr>
        <w:t xml:space="preserve"> Delaware by Dick and this year by me due to </w:t>
      </w:r>
      <w:r w:rsidR="003D4ABA">
        <w:rPr>
          <w:rFonts w:ascii="Times New Roman" w:hAnsi="Times New Roman" w:cs="Times New Roman"/>
          <w:sz w:val="27"/>
          <w:szCs w:val="27"/>
        </w:rPr>
        <w:t>Dick Strom’s health issues.  It is very difficult and very important to have a member in or near the convention city to be able to check out various logistics and items that come up.</w:t>
      </w:r>
    </w:p>
    <w:p w14:paraId="5ADAC5E1" w14:textId="77777777" w:rsidR="007C139A" w:rsidRDefault="007C139A" w:rsidP="007C139A">
      <w:pPr>
        <w:spacing w:after="0"/>
        <w:rPr>
          <w:rFonts w:ascii="Times New Roman" w:hAnsi="Times New Roman" w:cs="Times New Roman"/>
          <w:sz w:val="27"/>
          <w:szCs w:val="27"/>
        </w:rPr>
      </w:pPr>
    </w:p>
    <w:p w14:paraId="06B6212E" w14:textId="77777777" w:rsidR="00E12E31" w:rsidRDefault="003D4ABA" w:rsidP="00B32A3D">
      <w:pPr>
        <w:spacing w:after="0"/>
        <w:ind w:left="720"/>
        <w:rPr>
          <w:rFonts w:ascii="Times New Roman" w:hAnsi="Times New Roman" w:cs="Times New Roman"/>
          <w:sz w:val="27"/>
          <w:szCs w:val="27"/>
        </w:rPr>
      </w:pPr>
      <w:r>
        <w:rPr>
          <w:rFonts w:ascii="Times New Roman" w:hAnsi="Times New Roman" w:cs="Times New Roman"/>
          <w:sz w:val="27"/>
          <w:szCs w:val="27"/>
        </w:rPr>
        <w:t>Steve Steigerwald, Executive Director discussed Stein Collectors International, Inc.</w:t>
      </w:r>
      <w:r w:rsidR="00E12E31">
        <w:rPr>
          <w:rFonts w:ascii="Times New Roman" w:hAnsi="Times New Roman" w:cs="Times New Roman"/>
          <w:sz w:val="27"/>
          <w:szCs w:val="27"/>
        </w:rPr>
        <w:t xml:space="preserve"> discussed</w:t>
      </w:r>
      <w:r>
        <w:rPr>
          <w:rFonts w:ascii="Times New Roman" w:hAnsi="Times New Roman" w:cs="Times New Roman"/>
          <w:sz w:val="27"/>
          <w:szCs w:val="27"/>
        </w:rPr>
        <w:t xml:space="preserve"> future needs</w:t>
      </w:r>
      <w:r w:rsidR="00E12E31">
        <w:rPr>
          <w:rFonts w:ascii="Times New Roman" w:hAnsi="Times New Roman" w:cs="Times New Roman"/>
          <w:sz w:val="27"/>
          <w:szCs w:val="27"/>
        </w:rPr>
        <w:t>:</w:t>
      </w:r>
    </w:p>
    <w:p w14:paraId="70FAD4F7" w14:textId="77777777" w:rsidR="00E12E31" w:rsidRDefault="00E12E31" w:rsidP="00B32A3D">
      <w:pPr>
        <w:spacing w:after="0"/>
        <w:ind w:left="720"/>
        <w:rPr>
          <w:rFonts w:ascii="Times New Roman" w:hAnsi="Times New Roman" w:cs="Times New Roman"/>
          <w:sz w:val="27"/>
          <w:szCs w:val="27"/>
        </w:rPr>
      </w:pPr>
    </w:p>
    <w:p w14:paraId="2A2A3DAC" w14:textId="77777777" w:rsidR="00E12E31" w:rsidRDefault="003D4ABA" w:rsidP="00E12E31">
      <w:pPr>
        <w:pStyle w:val="ListParagraph"/>
        <w:numPr>
          <w:ilvl w:val="0"/>
          <w:numId w:val="37"/>
        </w:numPr>
        <w:spacing w:after="0"/>
        <w:rPr>
          <w:rFonts w:ascii="Times New Roman" w:hAnsi="Times New Roman" w:cs="Times New Roman"/>
          <w:sz w:val="27"/>
          <w:szCs w:val="27"/>
        </w:rPr>
      </w:pPr>
      <w:r w:rsidRPr="00E12E31">
        <w:rPr>
          <w:rFonts w:ascii="Times New Roman" w:hAnsi="Times New Roman" w:cs="Times New Roman"/>
          <w:sz w:val="27"/>
          <w:szCs w:val="27"/>
        </w:rPr>
        <w:t>We need convention sites (in different locations-Madison, Dallas, Atlanta, Long Island</w:t>
      </w:r>
      <w:r w:rsidR="00E12E31" w:rsidRPr="00E12E31">
        <w:rPr>
          <w:rFonts w:ascii="Times New Roman" w:hAnsi="Times New Roman" w:cs="Times New Roman"/>
          <w:sz w:val="27"/>
          <w:szCs w:val="27"/>
        </w:rPr>
        <w:t xml:space="preserve"> have been mentioned</w:t>
      </w:r>
      <w:r w:rsidRPr="00E12E31">
        <w:rPr>
          <w:rFonts w:ascii="Times New Roman" w:hAnsi="Times New Roman" w:cs="Times New Roman"/>
          <w:sz w:val="27"/>
          <w:szCs w:val="27"/>
        </w:rPr>
        <w:t xml:space="preserve">).  We need Chapters to host and people willing to help with the conventions.  </w:t>
      </w:r>
    </w:p>
    <w:p w14:paraId="7F623A59" w14:textId="77777777" w:rsidR="00E12E31" w:rsidRDefault="003D4ABA" w:rsidP="00E12E31">
      <w:pPr>
        <w:pStyle w:val="ListParagraph"/>
        <w:numPr>
          <w:ilvl w:val="0"/>
          <w:numId w:val="37"/>
        </w:numPr>
        <w:spacing w:after="0"/>
        <w:rPr>
          <w:rFonts w:ascii="Times New Roman" w:hAnsi="Times New Roman" w:cs="Times New Roman"/>
          <w:sz w:val="27"/>
          <w:szCs w:val="27"/>
        </w:rPr>
      </w:pPr>
      <w:r w:rsidRPr="00E12E31">
        <w:rPr>
          <w:rFonts w:ascii="Times New Roman" w:hAnsi="Times New Roman" w:cs="Times New Roman"/>
          <w:sz w:val="27"/>
          <w:szCs w:val="27"/>
        </w:rPr>
        <w:t xml:space="preserve">We need NEW BOARD </w:t>
      </w:r>
      <w:proofErr w:type="gramStart"/>
      <w:r w:rsidRPr="00E12E31">
        <w:rPr>
          <w:rFonts w:ascii="Times New Roman" w:hAnsi="Times New Roman" w:cs="Times New Roman"/>
          <w:sz w:val="27"/>
          <w:szCs w:val="27"/>
        </w:rPr>
        <w:t>MEMBERS,</w:t>
      </w:r>
      <w:proofErr w:type="gramEnd"/>
      <w:r w:rsidRPr="00E12E31">
        <w:rPr>
          <w:rFonts w:ascii="Times New Roman" w:hAnsi="Times New Roman" w:cs="Times New Roman"/>
          <w:sz w:val="27"/>
          <w:szCs w:val="27"/>
        </w:rPr>
        <w:t xml:space="preserve"> some are on there 6</w:t>
      </w:r>
      <w:r w:rsidRPr="00E12E31">
        <w:rPr>
          <w:rFonts w:ascii="Times New Roman" w:hAnsi="Times New Roman" w:cs="Times New Roman"/>
          <w:sz w:val="27"/>
          <w:szCs w:val="27"/>
          <w:vertAlign w:val="superscript"/>
        </w:rPr>
        <w:t>th</w:t>
      </w:r>
      <w:r w:rsidRPr="00E12E31">
        <w:rPr>
          <w:rFonts w:ascii="Times New Roman" w:hAnsi="Times New Roman" w:cs="Times New Roman"/>
          <w:sz w:val="27"/>
          <w:szCs w:val="27"/>
        </w:rPr>
        <w:t xml:space="preserve"> or 7</w:t>
      </w:r>
      <w:r w:rsidRPr="00E12E31">
        <w:rPr>
          <w:rFonts w:ascii="Times New Roman" w:hAnsi="Times New Roman" w:cs="Times New Roman"/>
          <w:sz w:val="27"/>
          <w:szCs w:val="27"/>
          <w:vertAlign w:val="superscript"/>
        </w:rPr>
        <w:t>th</w:t>
      </w:r>
      <w:r w:rsidRPr="00E12E31">
        <w:rPr>
          <w:rFonts w:ascii="Times New Roman" w:hAnsi="Times New Roman" w:cs="Times New Roman"/>
          <w:sz w:val="27"/>
          <w:szCs w:val="27"/>
        </w:rPr>
        <w:t xml:space="preserve"> year (it was only meant to be a 2 year term with a two term limit.  </w:t>
      </w:r>
    </w:p>
    <w:p w14:paraId="6C4BC78E" w14:textId="77777777" w:rsidR="00E12E31" w:rsidRDefault="003D4ABA" w:rsidP="00E12E31">
      <w:pPr>
        <w:pStyle w:val="ListParagraph"/>
        <w:numPr>
          <w:ilvl w:val="0"/>
          <w:numId w:val="37"/>
        </w:numPr>
        <w:spacing w:after="0"/>
        <w:rPr>
          <w:rFonts w:ascii="Times New Roman" w:hAnsi="Times New Roman" w:cs="Times New Roman"/>
          <w:sz w:val="27"/>
          <w:szCs w:val="27"/>
        </w:rPr>
      </w:pPr>
      <w:r w:rsidRPr="00E12E31">
        <w:rPr>
          <w:rFonts w:ascii="Times New Roman" w:hAnsi="Times New Roman" w:cs="Times New Roman"/>
          <w:sz w:val="27"/>
          <w:szCs w:val="27"/>
        </w:rPr>
        <w:t>We need a new webmaster (our current webmaster has been volunteering and keeping it running out of the goodness of his heart</w:t>
      </w:r>
      <w:r w:rsidR="00E12E31">
        <w:rPr>
          <w:rFonts w:ascii="Times New Roman" w:hAnsi="Times New Roman" w:cs="Times New Roman"/>
          <w:sz w:val="27"/>
          <w:szCs w:val="27"/>
        </w:rPr>
        <w:t>)</w:t>
      </w:r>
      <w:r w:rsidRPr="00E12E31">
        <w:rPr>
          <w:rFonts w:ascii="Times New Roman" w:hAnsi="Times New Roman" w:cs="Times New Roman"/>
          <w:sz w:val="27"/>
          <w:szCs w:val="27"/>
        </w:rPr>
        <w:t xml:space="preserve">.  We need someone with knowledge to redesign it so it will interface all formats.  </w:t>
      </w:r>
    </w:p>
    <w:p w14:paraId="7DE6D478" w14:textId="77777777" w:rsidR="00E12E31" w:rsidRDefault="003D4ABA" w:rsidP="00E12E31">
      <w:pPr>
        <w:pStyle w:val="ListParagraph"/>
        <w:numPr>
          <w:ilvl w:val="0"/>
          <w:numId w:val="37"/>
        </w:numPr>
        <w:spacing w:after="0"/>
        <w:rPr>
          <w:rFonts w:ascii="Times New Roman" w:hAnsi="Times New Roman" w:cs="Times New Roman"/>
          <w:sz w:val="27"/>
          <w:szCs w:val="27"/>
        </w:rPr>
      </w:pPr>
      <w:r w:rsidRPr="00E12E31">
        <w:rPr>
          <w:rFonts w:ascii="Times New Roman" w:hAnsi="Times New Roman" w:cs="Times New Roman"/>
          <w:sz w:val="27"/>
          <w:szCs w:val="27"/>
        </w:rPr>
        <w:t xml:space="preserve">We need Prosit authors, </w:t>
      </w:r>
      <w:proofErr w:type="gramStart"/>
      <w:r w:rsidRPr="00E12E31">
        <w:rPr>
          <w:rFonts w:ascii="Times New Roman" w:hAnsi="Times New Roman" w:cs="Times New Roman"/>
          <w:sz w:val="27"/>
          <w:szCs w:val="27"/>
        </w:rPr>
        <w:t>editors</w:t>
      </w:r>
      <w:proofErr w:type="gramEnd"/>
      <w:r w:rsidRPr="00E12E31">
        <w:rPr>
          <w:rFonts w:ascii="Times New Roman" w:hAnsi="Times New Roman" w:cs="Times New Roman"/>
          <w:sz w:val="27"/>
          <w:szCs w:val="27"/>
        </w:rPr>
        <w:t xml:space="preserve"> and a Managing Editor of Prosit trainee.</w:t>
      </w:r>
    </w:p>
    <w:p w14:paraId="07EC5C9D" w14:textId="77777777" w:rsidR="00E12E31" w:rsidRDefault="00E12E31" w:rsidP="00E12E31">
      <w:pPr>
        <w:pStyle w:val="ListParagraph"/>
        <w:spacing w:after="0"/>
        <w:ind w:left="1575"/>
        <w:rPr>
          <w:rFonts w:ascii="Times New Roman" w:hAnsi="Times New Roman" w:cs="Times New Roman"/>
          <w:sz w:val="27"/>
          <w:szCs w:val="27"/>
        </w:rPr>
      </w:pPr>
    </w:p>
    <w:p w14:paraId="0710A78F" w14:textId="1A3E4412" w:rsidR="000E6C43" w:rsidRPr="00E12E31" w:rsidRDefault="003D4ABA" w:rsidP="00E12E31">
      <w:pPr>
        <w:spacing w:after="0"/>
        <w:ind w:left="855"/>
        <w:rPr>
          <w:rFonts w:ascii="Times New Roman" w:hAnsi="Times New Roman" w:cs="Times New Roman"/>
          <w:sz w:val="27"/>
          <w:szCs w:val="27"/>
        </w:rPr>
      </w:pPr>
      <w:r w:rsidRPr="00E12E31">
        <w:rPr>
          <w:rFonts w:ascii="Times New Roman" w:hAnsi="Times New Roman" w:cs="Times New Roman"/>
          <w:b/>
          <w:bCs/>
          <w:sz w:val="27"/>
          <w:szCs w:val="27"/>
        </w:rPr>
        <w:t xml:space="preserve">Please look among yourselves and chapter members.  </w:t>
      </w:r>
      <w:r w:rsidRPr="00E12E31">
        <w:rPr>
          <w:rFonts w:ascii="Times New Roman" w:hAnsi="Times New Roman" w:cs="Times New Roman"/>
          <w:sz w:val="27"/>
          <w:szCs w:val="27"/>
        </w:rPr>
        <w:t xml:space="preserve">There are so many ways you can become more active with Stein Collectors International – </w:t>
      </w:r>
      <w:r w:rsidRPr="00E12E31">
        <w:rPr>
          <w:rFonts w:ascii="Times New Roman" w:hAnsi="Times New Roman" w:cs="Times New Roman"/>
          <w:b/>
          <w:bCs/>
          <w:sz w:val="27"/>
          <w:szCs w:val="27"/>
        </w:rPr>
        <w:t>WE NEED YOU!</w:t>
      </w:r>
    </w:p>
    <w:p w14:paraId="59288F26" w14:textId="77777777" w:rsidR="000E6C43" w:rsidRDefault="000E6C43" w:rsidP="00B32A3D">
      <w:pPr>
        <w:spacing w:after="0"/>
        <w:ind w:left="720"/>
        <w:rPr>
          <w:rFonts w:ascii="Times New Roman" w:hAnsi="Times New Roman" w:cs="Times New Roman"/>
          <w:sz w:val="27"/>
          <w:szCs w:val="27"/>
        </w:rPr>
      </w:pPr>
    </w:p>
    <w:p w14:paraId="56CEE485" w14:textId="77777777" w:rsidR="00E12E31" w:rsidRDefault="00E12E31" w:rsidP="00B32A3D">
      <w:pPr>
        <w:spacing w:after="0"/>
        <w:ind w:left="720"/>
        <w:rPr>
          <w:rFonts w:ascii="Times New Roman" w:hAnsi="Times New Roman" w:cs="Times New Roman"/>
          <w:sz w:val="27"/>
          <w:szCs w:val="27"/>
        </w:rPr>
      </w:pPr>
    </w:p>
    <w:p w14:paraId="033FF847" w14:textId="77777777" w:rsidR="00E12E31" w:rsidRPr="002C0184" w:rsidRDefault="00E12E31" w:rsidP="00B32A3D">
      <w:pPr>
        <w:spacing w:after="0"/>
        <w:ind w:left="720"/>
        <w:rPr>
          <w:rFonts w:ascii="Times New Roman" w:hAnsi="Times New Roman" w:cs="Times New Roman"/>
          <w:sz w:val="27"/>
          <w:szCs w:val="27"/>
        </w:rPr>
      </w:pPr>
    </w:p>
    <w:p w14:paraId="067D912E" w14:textId="77777777" w:rsidR="00E12E31" w:rsidRDefault="00E12E31" w:rsidP="00E12E31">
      <w:pPr>
        <w:spacing w:after="0"/>
        <w:ind w:left="720"/>
        <w:jc w:val="center"/>
        <w:rPr>
          <w:rFonts w:ascii="Times New Roman" w:hAnsi="Times New Roman" w:cs="Times New Roman"/>
          <w:b/>
          <w:bCs/>
          <w:sz w:val="27"/>
          <w:szCs w:val="27"/>
        </w:rPr>
      </w:pPr>
      <w:r w:rsidRPr="002C0184">
        <w:rPr>
          <w:rFonts w:ascii="Times New Roman" w:hAnsi="Times New Roman" w:cs="Times New Roman"/>
          <w:b/>
          <w:bCs/>
          <w:sz w:val="27"/>
          <w:szCs w:val="27"/>
        </w:rPr>
        <w:t xml:space="preserve">Continued </w:t>
      </w:r>
    </w:p>
    <w:p w14:paraId="5704017C" w14:textId="77777777" w:rsidR="00E12E31" w:rsidRDefault="00E12E31" w:rsidP="00E12E31">
      <w:pPr>
        <w:spacing w:after="0"/>
        <w:ind w:left="720"/>
        <w:jc w:val="center"/>
        <w:rPr>
          <w:rFonts w:ascii="Times New Roman" w:hAnsi="Times New Roman" w:cs="Times New Roman"/>
          <w:b/>
          <w:bCs/>
          <w:sz w:val="27"/>
          <w:szCs w:val="27"/>
        </w:rPr>
      </w:pPr>
    </w:p>
    <w:p w14:paraId="3E9989EA" w14:textId="36BBC191" w:rsidR="000E6C43" w:rsidRPr="002C0184" w:rsidRDefault="000E6C43" w:rsidP="00E12E31">
      <w:pPr>
        <w:spacing w:after="0"/>
        <w:ind w:left="720"/>
        <w:rPr>
          <w:rFonts w:ascii="Times New Roman" w:hAnsi="Times New Roman" w:cs="Times New Roman"/>
          <w:sz w:val="27"/>
          <w:szCs w:val="27"/>
        </w:rPr>
      </w:pPr>
      <w:r w:rsidRPr="002C0184">
        <w:rPr>
          <w:rFonts w:ascii="Times New Roman" w:hAnsi="Times New Roman" w:cs="Times New Roman"/>
          <w:b/>
          <w:bCs/>
          <w:sz w:val="27"/>
          <w:szCs w:val="27"/>
        </w:rPr>
        <w:t xml:space="preserve">Current Officer Positions whose terms Expiring this year are </w:t>
      </w:r>
      <w:r w:rsidRPr="002C0184">
        <w:rPr>
          <w:rFonts w:ascii="Times New Roman" w:hAnsi="Times New Roman" w:cs="Times New Roman"/>
          <w:sz w:val="27"/>
          <w:szCs w:val="27"/>
        </w:rPr>
        <w:t>Steve Steigerwald, Executive Director; who is willing to run for another term.  Dick Strom,1</w:t>
      </w:r>
      <w:r w:rsidRPr="002C0184">
        <w:rPr>
          <w:rFonts w:ascii="Times New Roman" w:hAnsi="Times New Roman" w:cs="Times New Roman"/>
          <w:sz w:val="27"/>
          <w:szCs w:val="27"/>
          <w:vertAlign w:val="superscript"/>
        </w:rPr>
        <w:t>st</w:t>
      </w:r>
      <w:r w:rsidRPr="002C0184">
        <w:rPr>
          <w:rFonts w:ascii="Times New Roman" w:hAnsi="Times New Roman" w:cs="Times New Roman"/>
          <w:sz w:val="27"/>
          <w:szCs w:val="27"/>
        </w:rPr>
        <w:t xml:space="preserve"> Vice President (Convention Coordinator), is willing to continue through the next convention as he has much time and effort invested in the Dayton</w:t>
      </w:r>
      <w:r w:rsidR="00631B62">
        <w:rPr>
          <w:rFonts w:ascii="Times New Roman" w:hAnsi="Times New Roman" w:cs="Times New Roman"/>
          <w:sz w:val="27"/>
          <w:szCs w:val="27"/>
        </w:rPr>
        <w:t xml:space="preserve">, OH </w:t>
      </w:r>
      <w:r w:rsidRPr="002C0184">
        <w:rPr>
          <w:rFonts w:ascii="Times New Roman" w:hAnsi="Times New Roman" w:cs="Times New Roman"/>
          <w:sz w:val="27"/>
          <w:szCs w:val="27"/>
        </w:rPr>
        <w:t>site</w:t>
      </w:r>
      <w:r w:rsidR="00E12E31">
        <w:rPr>
          <w:rFonts w:ascii="Times New Roman" w:hAnsi="Times New Roman" w:cs="Times New Roman"/>
          <w:sz w:val="27"/>
          <w:szCs w:val="27"/>
        </w:rPr>
        <w:t>.</w:t>
      </w:r>
      <w:r w:rsidRPr="002C0184">
        <w:rPr>
          <w:rFonts w:ascii="Times New Roman" w:hAnsi="Times New Roman" w:cs="Times New Roman"/>
          <w:sz w:val="27"/>
          <w:szCs w:val="27"/>
        </w:rPr>
        <w:t xml:space="preserve"> Joann Ellis, Secretary is willing to continue as there are no nominees; Allan Fogel. Chapter Development/Support Officer.  Note that we still have </w:t>
      </w:r>
      <w:r w:rsidRPr="00631B62">
        <w:rPr>
          <w:rFonts w:ascii="Times New Roman" w:hAnsi="Times New Roman" w:cs="Times New Roman"/>
          <w:b/>
          <w:bCs/>
          <w:sz w:val="27"/>
          <w:szCs w:val="27"/>
        </w:rPr>
        <w:t>no nomination</w:t>
      </w:r>
      <w:r w:rsidRPr="002C0184">
        <w:rPr>
          <w:rFonts w:ascii="Times New Roman" w:hAnsi="Times New Roman" w:cs="Times New Roman"/>
          <w:sz w:val="27"/>
          <w:szCs w:val="27"/>
        </w:rPr>
        <w:t xml:space="preserve"> for the Director of Internet and that Walt Vogdes has </w:t>
      </w:r>
      <w:proofErr w:type="gramStart"/>
      <w:r w:rsidRPr="00631B62">
        <w:rPr>
          <w:rFonts w:ascii="Times New Roman" w:hAnsi="Times New Roman" w:cs="Times New Roman"/>
          <w:b/>
          <w:bCs/>
          <w:sz w:val="27"/>
          <w:szCs w:val="27"/>
        </w:rPr>
        <w:t>continued on</w:t>
      </w:r>
      <w:proofErr w:type="gramEnd"/>
      <w:r w:rsidRPr="002C0184">
        <w:rPr>
          <w:rFonts w:ascii="Times New Roman" w:hAnsi="Times New Roman" w:cs="Times New Roman"/>
          <w:sz w:val="27"/>
          <w:szCs w:val="27"/>
        </w:rPr>
        <w:t xml:space="preserve"> a voluntary basis with the work of keeping our website up-to-date.</w:t>
      </w:r>
      <w:r w:rsidRPr="002C0184">
        <w:rPr>
          <w:rFonts w:ascii="Times New Roman" w:hAnsi="Times New Roman" w:cs="Times New Roman"/>
          <w:sz w:val="27"/>
          <w:szCs w:val="27"/>
        </w:rPr>
        <w:tab/>
      </w:r>
      <w:bookmarkStart w:id="1" w:name="_Hlk76320274"/>
    </w:p>
    <w:bookmarkEnd w:id="1"/>
    <w:p w14:paraId="411FECF6" w14:textId="77777777" w:rsidR="003D4ABA" w:rsidRDefault="003D4ABA" w:rsidP="000E6C43">
      <w:pPr>
        <w:spacing w:after="0"/>
        <w:ind w:left="720"/>
        <w:rPr>
          <w:rFonts w:ascii="Times New Roman" w:hAnsi="Times New Roman" w:cs="Times New Roman"/>
          <w:b/>
          <w:bCs/>
          <w:sz w:val="27"/>
          <w:szCs w:val="27"/>
        </w:rPr>
      </w:pPr>
    </w:p>
    <w:p w14:paraId="496EDC38" w14:textId="4328A7E1" w:rsidR="000E6C43" w:rsidRPr="002C0184" w:rsidRDefault="000E6C43" w:rsidP="000E6C43">
      <w:pPr>
        <w:spacing w:after="0"/>
        <w:ind w:left="720"/>
        <w:rPr>
          <w:rFonts w:ascii="Times New Roman" w:hAnsi="Times New Roman" w:cs="Times New Roman"/>
          <w:sz w:val="27"/>
          <w:szCs w:val="27"/>
        </w:rPr>
      </w:pPr>
      <w:r w:rsidRPr="002C0184">
        <w:rPr>
          <w:rFonts w:ascii="Times New Roman" w:hAnsi="Times New Roman" w:cs="Times New Roman"/>
          <w:b/>
          <w:bCs/>
          <w:sz w:val="27"/>
          <w:szCs w:val="27"/>
        </w:rPr>
        <w:t xml:space="preserve">The Slate of Nominees for expiring terms of officers </w:t>
      </w:r>
      <w:r w:rsidR="003D4ABA">
        <w:rPr>
          <w:rFonts w:ascii="Times New Roman" w:hAnsi="Times New Roman" w:cs="Times New Roman"/>
          <w:b/>
          <w:bCs/>
          <w:sz w:val="27"/>
          <w:szCs w:val="27"/>
        </w:rPr>
        <w:t>Approved by the</w:t>
      </w:r>
      <w:r w:rsidRPr="002C0184">
        <w:rPr>
          <w:rFonts w:ascii="Times New Roman" w:hAnsi="Times New Roman" w:cs="Times New Roman"/>
          <w:b/>
          <w:bCs/>
          <w:sz w:val="27"/>
          <w:szCs w:val="27"/>
        </w:rPr>
        <w:t xml:space="preserve"> Board of Trustees were:  </w:t>
      </w:r>
      <w:r w:rsidRPr="002C0184">
        <w:rPr>
          <w:rFonts w:ascii="Times New Roman" w:hAnsi="Times New Roman" w:cs="Times New Roman"/>
          <w:sz w:val="27"/>
          <w:szCs w:val="27"/>
        </w:rPr>
        <w:t>Steve Steigerwald, Executive Director; Dick Strom, 1</w:t>
      </w:r>
      <w:r w:rsidRPr="002C0184">
        <w:rPr>
          <w:rFonts w:ascii="Times New Roman" w:hAnsi="Times New Roman" w:cs="Times New Roman"/>
          <w:sz w:val="27"/>
          <w:szCs w:val="27"/>
          <w:vertAlign w:val="superscript"/>
        </w:rPr>
        <w:t>st</w:t>
      </w:r>
      <w:r w:rsidRPr="002C0184">
        <w:rPr>
          <w:rFonts w:ascii="Times New Roman" w:hAnsi="Times New Roman" w:cs="Times New Roman"/>
          <w:sz w:val="27"/>
          <w:szCs w:val="27"/>
        </w:rPr>
        <w:t xml:space="preserve">. Vice President </w:t>
      </w:r>
      <w:r w:rsidR="00E12E31">
        <w:rPr>
          <w:rFonts w:ascii="Times New Roman" w:hAnsi="Times New Roman" w:cs="Times New Roman"/>
          <w:sz w:val="27"/>
          <w:szCs w:val="27"/>
        </w:rPr>
        <w:t>(</w:t>
      </w:r>
      <w:r w:rsidRPr="002C0184">
        <w:rPr>
          <w:rFonts w:ascii="Times New Roman" w:hAnsi="Times New Roman" w:cs="Times New Roman"/>
          <w:sz w:val="27"/>
          <w:szCs w:val="27"/>
        </w:rPr>
        <w:t>for one year only</w:t>
      </w:r>
      <w:r w:rsidR="00E12E31">
        <w:rPr>
          <w:rFonts w:ascii="Times New Roman" w:hAnsi="Times New Roman" w:cs="Times New Roman"/>
          <w:sz w:val="27"/>
          <w:szCs w:val="27"/>
        </w:rPr>
        <w:t>)</w:t>
      </w:r>
      <w:r w:rsidRPr="002C0184">
        <w:rPr>
          <w:rFonts w:ascii="Times New Roman" w:hAnsi="Times New Roman" w:cs="Times New Roman"/>
          <w:sz w:val="27"/>
          <w:szCs w:val="27"/>
        </w:rPr>
        <w:t>, Joann Ellis, Secretary for another term; Walter Swett, Chapter Development/Support Officer. Tom Levinson for Membership Database Manager</w:t>
      </w:r>
      <w:r w:rsidR="00631B62">
        <w:rPr>
          <w:rFonts w:ascii="Times New Roman" w:hAnsi="Times New Roman" w:cs="Times New Roman"/>
          <w:sz w:val="27"/>
          <w:szCs w:val="27"/>
        </w:rPr>
        <w:t xml:space="preserve"> for one year of the </w:t>
      </w:r>
      <w:proofErr w:type="gramStart"/>
      <w:r w:rsidR="00631B62">
        <w:rPr>
          <w:rFonts w:ascii="Times New Roman" w:hAnsi="Times New Roman" w:cs="Times New Roman"/>
          <w:sz w:val="27"/>
          <w:szCs w:val="27"/>
        </w:rPr>
        <w:t>two year</w:t>
      </w:r>
      <w:proofErr w:type="gramEnd"/>
      <w:r w:rsidR="00631B62">
        <w:rPr>
          <w:rFonts w:ascii="Times New Roman" w:hAnsi="Times New Roman" w:cs="Times New Roman"/>
          <w:sz w:val="27"/>
          <w:szCs w:val="27"/>
        </w:rPr>
        <w:t xml:space="preserve"> term for John Strassberger</w:t>
      </w:r>
      <w:r w:rsidRPr="002C0184">
        <w:rPr>
          <w:rFonts w:ascii="Times New Roman" w:hAnsi="Times New Roman" w:cs="Times New Roman"/>
          <w:sz w:val="27"/>
          <w:szCs w:val="27"/>
        </w:rPr>
        <w:t xml:space="preserve">.  </w:t>
      </w:r>
    </w:p>
    <w:p w14:paraId="7C603FBB" w14:textId="77777777" w:rsidR="0000173B" w:rsidRDefault="0000173B" w:rsidP="000E6C43">
      <w:pPr>
        <w:spacing w:after="0"/>
        <w:ind w:left="720"/>
        <w:rPr>
          <w:rFonts w:ascii="Times New Roman" w:hAnsi="Times New Roman" w:cs="Times New Roman"/>
          <w:sz w:val="27"/>
          <w:szCs w:val="27"/>
        </w:rPr>
      </w:pPr>
    </w:p>
    <w:p w14:paraId="322B893C" w14:textId="6AA5D7D5" w:rsidR="008A65C6" w:rsidRDefault="002C0184" w:rsidP="003D4ABA">
      <w:pPr>
        <w:spacing w:after="0"/>
        <w:ind w:left="720"/>
        <w:rPr>
          <w:rFonts w:ascii="Times New Roman" w:hAnsi="Times New Roman" w:cs="Times New Roman"/>
          <w:sz w:val="27"/>
          <w:szCs w:val="27"/>
        </w:rPr>
      </w:pPr>
      <w:r>
        <w:rPr>
          <w:rFonts w:ascii="Times New Roman" w:hAnsi="Times New Roman" w:cs="Times New Roman"/>
          <w:b/>
          <w:bCs/>
          <w:sz w:val="27"/>
          <w:szCs w:val="27"/>
        </w:rPr>
        <w:t xml:space="preserve">Financial Report - </w:t>
      </w:r>
      <w:r w:rsidR="000E6C43" w:rsidRPr="002C0184">
        <w:rPr>
          <w:rFonts w:ascii="Times New Roman" w:hAnsi="Times New Roman" w:cs="Times New Roman"/>
          <w:sz w:val="27"/>
          <w:szCs w:val="27"/>
        </w:rPr>
        <w:t xml:space="preserve">Celia Clark, Chief Financial Officer gave a review of the past year.  </w:t>
      </w:r>
      <w:r w:rsidR="001D3CEB" w:rsidRPr="002C0184">
        <w:rPr>
          <w:rFonts w:ascii="Times New Roman" w:hAnsi="Times New Roman" w:cs="Times New Roman"/>
          <w:sz w:val="27"/>
          <w:szCs w:val="27"/>
        </w:rPr>
        <w:t xml:space="preserve">Our main income is from dues.  </w:t>
      </w:r>
      <w:r w:rsidR="000E6C43" w:rsidRPr="002C0184">
        <w:rPr>
          <w:rFonts w:ascii="Times New Roman" w:hAnsi="Times New Roman" w:cs="Times New Roman"/>
          <w:sz w:val="27"/>
          <w:szCs w:val="27"/>
        </w:rPr>
        <w:t>Our main expenditure is the printing and postage for Prosit</w:t>
      </w:r>
      <w:r w:rsidR="001D3CEB" w:rsidRPr="002C0184">
        <w:rPr>
          <w:rFonts w:ascii="Times New Roman" w:hAnsi="Times New Roman" w:cs="Times New Roman"/>
          <w:sz w:val="27"/>
          <w:szCs w:val="27"/>
        </w:rPr>
        <w:t>,</w:t>
      </w:r>
      <w:r w:rsidR="002D7137" w:rsidRPr="002C0184">
        <w:rPr>
          <w:rFonts w:ascii="Times New Roman" w:hAnsi="Times New Roman" w:cs="Times New Roman"/>
          <w:sz w:val="27"/>
          <w:szCs w:val="27"/>
        </w:rPr>
        <w:t xml:space="preserve"> ($2,080/qtr.);</w:t>
      </w:r>
      <w:r w:rsidR="001D3CEB" w:rsidRPr="002C0184">
        <w:rPr>
          <w:rFonts w:ascii="Times New Roman" w:hAnsi="Times New Roman" w:cs="Times New Roman"/>
          <w:sz w:val="27"/>
          <w:szCs w:val="27"/>
        </w:rPr>
        <w:t xml:space="preserve"> membership postcards</w:t>
      </w:r>
      <w:r w:rsidR="002D7137" w:rsidRPr="002C0184">
        <w:rPr>
          <w:rFonts w:ascii="Times New Roman" w:hAnsi="Times New Roman" w:cs="Times New Roman"/>
          <w:sz w:val="27"/>
          <w:szCs w:val="27"/>
        </w:rPr>
        <w:t>;</w:t>
      </w:r>
      <w:r w:rsidR="001D3CEB" w:rsidRPr="002C0184">
        <w:rPr>
          <w:rFonts w:ascii="Times New Roman" w:hAnsi="Times New Roman" w:cs="Times New Roman"/>
          <w:sz w:val="27"/>
          <w:szCs w:val="27"/>
        </w:rPr>
        <w:t xml:space="preserve"> speaker fees</w:t>
      </w:r>
      <w:r w:rsidR="002D7137" w:rsidRPr="002C0184">
        <w:rPr>
          <w:rFonts w:ascii="Times New Roman" w:hAnsi="Times New Roman" w:cs="Times New Roman"/>
          <w:sz w:val="27"/>
          <w:szCs w:val="27"/>
        </w:rPr>
        <w:t>;</w:t>
      </w:r>
      <w:r w:rsidR="001D3CEB" w:rsidRPr="002C0184">
        <w:rPr>
          <w:rFonts w:ascii="Times New Roman" w:hAnsi="Times New Roman" w:cs="Times New Roman"/>
          <w:sz w:val="27"/>
          <w:szCs w:val="27"/>
        </w:rPr>
        <w:t xml:space="preserve"> and the ZOOM Membership</w:t>
      </w:r>
      <w:r w:rsidR="000E6C43" w:rsidRPr="002C0184">
        <w:rPr>
          <w:rFonts w:ascii="Times New Roman" w:hAnsi="Times New Roman" w:cs="Times New Roman"/>
          <w:sz w:val="27"/>
          <w:szCs w:val="27"/>
        </w:rPr>
        <w:t xml:space="preserve">.  </w:t>
      </w:r>
      <w:r w:rsidR="002D7137" w:rsidRPr="002C0184">
        <w:rPr>
          <w:rFonts w:ascii="Times New Roman" w:hAnsi="Times New Roman" w:cs="Times New Roman"/>
          <w:sz w:val="27"/>
          <w:szCs w:val="27"/>
        </w:rPr>
        <w:t xml:space="preserve">The bank account balance is $129,125.35.  </w:t>
      </w:r>
      <w:bookmarkStart w:id="2" w:name="_Hlk78915907"/>
    </w:p>
    <w:p w14:paraId="7755F665" w14:textId="77777777" w:rsidR="003D4ABA" w:rsidRPr="002C0184" w:rsidRDefault="003D4ABA" w:rsidP="003D4ABA">
      <w:pPr>
        <w:spacing w:after="0"/>
        <w:ind w:left="720"/>
        <w:rPr>
          <w:rFonts w:ascii="Times New Roman" w:hAnsi="Times New Roman" w:cs="Times New Roman"/>
          <w:sz w:val="27"/>
          <w:szCs w:val="27"/>
        </w:rPr>
      </w:pPr>
    </w:p>
    <w:p w14:paraId="17C45AA2" w14:textId="6715C05A" w:rsidR="00D95832" w:rsidRPr="002C0184" w:rsidRDefault="00D95832" w:rsidP="00B32A3D">
      <w:pPr>
        <w:spacing w:after="0"/>
        <w:ind w:left="720"/>
        <w:rPr>
          <w:rFonts w:ascii="Times New Roman" w:hAnsi="Times New Roman" w:cs="Times New Roman"/>
          <w:b/>
          <w:bCs/>
          <w:sz w:val="27"/>
          <w:szCs w:val="27"/>
        </w:rPr>
      </w:pPr>
      <w:r w:rsidRPr="002C0184">
        <w:rPr>
          <w:rFonts w:ascii="Times New Roman" w:hAnsi="Times New Roman" w:cs="Times New Roman"/>
          <w:b/>
          <w:bCs/>
          <w:sz w:val="27"/>
          <w:szCs w:val="27"/>
        </w:rPr>
        <w:t>THERE WERE NO BY LAW/STAND</w:t>
      </w:r>
      <w:r w:rsidR="00A7016B" w:rsidRPr="002C0184">
        <w:rPr>
          <w:rFonts w:ascii="Times New Roman" w:hAnsi="Times New Roman" w:cs="Times New Roman"/>
          <w:b/>
          <w:bCs/>
          <w:sz w:val="27"/>
          <w:szCs w:val="27"/>
        </w:rPr>
        <w:t>ING</w:t>
      </w:r>
      <w:r w:rsidRPr="002C0184">
        <w:rPr>
          <w:rFonts w:ascii="Times New Roman" w:hAnsi="Times New Roman" w:cs="Times New Roman"/>
          <w:b/>
          <w:bCs/>
          <w:sz w:val="27"/>
          <w:szCs w:val="27"/>
        </w:rPr>
        <w:t xml:space="preserve"> RULES CHANGES MADE THIS YEAR.</w:t>
      </w:r>
    </w:p>
    <w:p w14:paraId="1B5F3903" w14:textId="2F1AD952" w:rsidR="008A65C6" w:rsidRPr="002C0184" w:rsidRDefault="008A65C6" w:rsidP="00A7016B">
      <w:pPr>
        <w:spacing w:after="0"/>
        <w:rPr>
          <w:rFonts w:ascii="Times New Roman" w:hAnsi="Times New Roman" w:cs="Times New Roman"/>
          <w:sz w:val="27"/>
          <w:szCs w:val="27"/>
        </w:rPr>
      </w:pPr>
    </w:p>
    <w:p w14:paraId="5334A1D9" w14:textId="408E4E29" w:rsidR="001E7336" w:rsidRPr="002C0184" w:rsidRDefault="002D7137" w:rsidP="00B32A3D">
      <w:pPr>
        <w:spacing w:after="0"/>
        <w:ind w:left="720"/>
        <w:rPr>
          <w:rFonts w:ascii="Times New Roman" w:hAnsi="Times New Roman" w:cs="Times New Roman"/>
          <w:sz w:val="27"/>
          <w:szCs w:val="27"/>
        </w:rPr>
      </w:pPr>
      <w:bookmarkStart w:id="3" w:name="_Hlk44851559"/>
      <w:bookmarkEnd w:id="0"/>
      <w:bookmarkEnd w:id="2"/>
      <w:r w:rsidRPr="002C0184">
        <w:rPr>
          <w:rFonts w:ascii="Times New Roman" w:hAnsi="Times New Roman" w:cs="Times New Roman"/>
          <w:b/>
          <w:bCs/>
          <w:sz w:val="27"/>
          <w:szCs w:val="27"/>
        </w:rPr>
        <w:t xml:space="preserve">Old Business - </w:t>
      </w:r>
      <w:r w:rsidR="003D01C5" w:rsidRPr="002C0184">
        <w:rPr>
          <w:rFonts w:ascii="Times New Roman" w:hAnsi="Times New Roman" w:cs="Times New Roman"/>
          <w:sz w:val="27"/>
          <w:szCs w:val="27"/>
        </w:rPr>
        <w:t xml:space="preserve">Dick Strom reported the 2021 convention </w:t>
      </w:r>
      <w:r w:rsidR="003D4ABA">
        <w:rPr>
          <w:rFonts w:ascii="Times New Roman" w:hAnsi="Times New Roman" w:cs="Times New Roman"/>
          <w:sz w:val="27"/>
          <w:szCs w:val="27"/>
        </w:rPr>
        <w:t>112 people attend and</w:t>
      </w:r>
      <w:r w:rsidR="003D01C5" w:rsidRPr="002C0184">
        <w:rPr>
          <w:rFonts w:ascii="Times New Roman" w:hAnsi="Times New Roman" w:cs="Times New Roman"/>
          <w:sz w:val="27"/>
          <w:szCs w:val="27"/>
        </w:rPr>
        <w:t xml:space="preserve"> a $3,807.</w:t>
      </w:r>
      <w:r w:rsidR="00A7016B" w:rsidRPr="002C0184">
        <w:rPr>
          <w:rFonts w:ascii="Times New Roman" w:hAnsi="Times New Roman" w:cs="Times New Roman"/>
          <w:sz w:val="27"/>
          <w:szCs w:val="27"/>
        </w:rPr>
        <w:t>81</w:t>
      </w:r>
      <w:r w:rsidR="003D01C5" w:rsidRPr="002C0184">
        <w:rPr>
          <w:rFonts w:ascii="Times New Roman" w:hAnsi="Times New Roman" w:cs="Times New Roman"/>
          <w:sz w:val="27"/>
          <w:szCs w:val="27"/>
        </w:rPr>
        <w:t xml:space="preserve"> surplus</w:t>
      </w:r>
      <w:r w:rsidR="003D4ABA">
        <w:rPr>
          <w:rFonts w:ascii="Times New Roman" w:hAnsi="Times New Roman" w:cs="Times New Roman"/>
          <w:sz w:val="27"/>
          <w:szCs w:val="27"/>
        </w:rPr>
        <w:t>.</w:t>
      </w:r>
      <w:r w:rsidR="00A7016B" w:rsidRPr="002C0184">
        <w:rPr>
          <w:rFonts w:ascii="Times New Roman" w:hAnsi="Times New Roman" w:cs="Times New Roman"/>
          <w:sz w:val="27"/>
          <w:szCs w:val="27"/>
        </w:rPr>
        <w:t xml:space="preserve"> The convention surplus fund is now at $21,032.11</w:t>
      </w:r>
      <w:r w:rsidR="003D4ABA">
        <w:rPr>
          <w:rFonts w:ascii="Times New Roman" w:hAnsi="Times New Roman" w:cs="Times New Roman"/>
          <w:sz w:val="27"/>
          <w:szCs w:val="27"/>
        </w:rPr>
        <w:t>.</w:t>
      </w:r>
    </w:p>
    <w:p w14:paraId="7C151F9C" w14:textId="77777777" w:rsidR="00D95832" w:rsidRPr="002C0184" w:rsidRDefault="00D95832" w:rsidP="00B32A3D">
      <w:pPr>
        <w:spacing w:after="0"/>
        <w:ind w:left="720"/>
        <w:rPr>
          <w:rFonts w:ascii="Times New Roman" w:hAnsi="Times New Roman" w:cs="Times New Roman"/>
          <w:sz w:val="27"/>
          <w:szCs w:val="27"/>
        </w:rPr>
      </w:pPr>
    </w:p>
    <w:p w14:paraId="30802C2E" w14:textId="4A1E2E78" w:rsidR="00775B82" w:rsidRDefault="002D7137" w:rsidP="00B32A3D">
      <w:pPr>
        <w:spacing w:after="0"/>
        <w:ind w:left="720"/>
        <w:rPr>
          <w:rFonts w:ascii="Times New Roman" w:hAnsi="Times New Roman" w:cs="Times New Roman"/>
          <w:sz w:val="27"/>
          <w:szCs w:val="27"/>
        </w:rPr>
      </w:pPr>
      <w:r w:rsidRPr="002C0184">
        <w:rPr>
          <w:rFonts w:ascii="Times New Roman" w:hAnsi="Times New Roman" w:cs="Times New Roman"/>
          <w:b/>
          <w:bCs/>
          <w:sz w:val="27"/>
          <w:szCs w:val="27"/>
        </w:rPr>
        <w:t xml:space="preserve">New Business </w:t>
      </w:r>
      <w:r w:rsidR="003D4ABA">
        <w:rPr>
          <w:rFonts w:ascii="Times New Roman" w:hAnsi="Times New Roman" w:cs="Times New Roman"/>
          <w:b/>
          <w:bCs/>
          <w:sz w:val="27"/>
          <w:szCs w:val="27"/>
        </w:rPr>
        <w:t>–</w:t>
      </w:r>
      <w:r w:rsidRPr="002C0184">
        <w:rPr>
          <w:rFonts w:ascii="Times New Roman" w:hAnsi="Times New Roman" w:cs="Times New Roman"/>
          <w:b/>
          <w:bCs/>
          <w:sz w:val="27"/>
          <w:szCs w:val="27"/>
        </w:rPr>
        <w:t xml:space="preserve"> </w:t>
      </w:r>
      <w:r w:rsidRPr="002C0184">
        <w:rPr>
          <w:rFonts w:ascii="Times New Roman" w:hAnsi="Times New Roman" w:cs="Times New Roman"/>
          <w:sz w:val="27"/>
          <w:szCs w:val="27"/>
        </w:rPr>
        <w:t>The</w:t>
      </w:r>
      <w:r w:rsidR="003D4ABA">
        <w:rPr>
          <w:rFonts w:ascii="Times New Roman" w:hAnsi="Times New Roman" w:cs="Times New Roman"/>
          <w:sz w:val="27"/>
          <w:szCs w:val="27"/>
        </w:rPr>
        <w:t xml:space="preserve"> March</w:t>
      </w:r>
      <w:r w:rsidRPr="002C0184">
        <w:rPr>
          <w:rFonts w:ascii="Times New Roman" w:hAnsi="Times New Roman" w:cs="Times New Roman"/>
          <w:sz w:val="27"/>
          <w:szCs w:val="27"/>
        </w:rPr>
        <w:t xml:space="preserve"> issue of Prosit was lost by the Post Office.  This created an additional $4,000 expense as they were all sent out 1</w:t>
      </w:r>
      <w:r w:rsidRPr="002C0184">
        <w:rPr>
          <w:rFonts w:ascii="Times New Roman" w:hAnsi="Times New Roman" w:cs="Times New Roman"/>
          <w:sz w:val="27"/>
          <w:szCs w:val="27"/>
          <w:vertAlign w:val="superscript"/>
        </w:rPr>
        <w:t>st</w:t>
      </w:r>
      <w:r w:rsidRPr="002C0184">
        <w:rPr>
          <w:rFonts w:ascii="Times New Roman" w:hAnsi="Times New Roman" w:cs="Times New Roman"/>
          <w:sz w:val="27"/>
          <w:szCs w:val="27"/>
        </w:rPr>
        <w:t xml:space="preserve"> class after we discovered the error of the Postal Service.  </w:t>
      </w:r>
      <w:r w:rsidR="003D4ABA">
        <w:rPr>
          <w:rFonts w:ascii="Times New Roman" w:hAnsi="Times New Roman" w:cs="Times New Roman"/>
          <w:sz w:val="27"/>
          <w:szCs w:val="27"/>
        </w:rPr>
        <w:t>Steve Steigerwald and Celia Clark are working on getting this extra expense refunded to the club.</w:t>
      </w:r>
      <w:r w:rsidR="00631B62">
        <w:rPr>
          <w:rFonts w:ascii="Times New Roman" w:hAnsi="Times New Roman" w:cs="Times New Roman"/>
          <w:sz w:val="27"/>
          <w:szCs w:val="27"/>
        </w:rPr>
        <w:t xml:space="preserve">  The September issue has already been mailed and received by some of the members, so a decision was made not to use 1</w:t>
      </w:r>
      <w:r w:rsidR="00631B62" w:rsidRPr="00631B62">
        <w:rPr>
          <w:rFonts w:ascii="Times New Roman" w:hAnsi="Times New Roman" w:cs="Times New Roman"/>
          <w:sz w:val="27"/>
          <w:szCs w:val="27"/>
          <w:vertAlign w:val="superscript"/>
        </w:rPr>
        <w:t>st</w:t>
      </w:r>
      <w:r w:rsidR="00631B62">
        <w:rPr>
          <w:rFonts w:ascii="Times New Roman" w:hAnsi="Times New Roman" w:cs="Times New Roman"/>
          <w:sz w:val="27"/>
          <w:szCs w:val="27"/>
        </w:rPr>
        <w:t xml:space="preserve"> Class Mail as had been suggested.</w:t>
      </w:r>
    </w:p>
    <w:p w14:paraId="57995056" w14:textId="77777777" w:rsidR="00631B62" w:rsidRDefault="00631B62" w:rsidP="00B32A3D">
      <w:pPr>
        <w:spacing w:after="0"/>
        <w:ind w:left="720"/>
        <w:rPr>
          <w:rFonts w:ascii="Times New Roman" w:hAnsi="Times New Roman" w:cs="Times New Roman"/>
          <w:sz w:val="27"/>
          <w:szCs w:val="27"/>
        </w:rPr>
      </w:pPr>
    </w:p>
    <w:p w14:paraId="2430EF6C" w14:textId="77777777" w:rsidR="002966E5" w:rsidRDefault="002966E5" w:rsidP="00B32A3D">
      <w:pPr>
        <w:spacing w:after="0"/>
        <w:ind w:left="720"/>
        <w:rPr>
          <w:rFonts w:ascii="Times New Roman" w:hAnsi="Times New Roman" w:cs="Times New Roman"/>
          <w:sz w:val="27"/>
          <w:szCs w:val="27"/>
        </w:rPr>
      </w:pPr>
    </w:p>
    <w:p w14:paraId="1F1E5E98" w14:textId="77777777" w:rsidR="002966E5" w:rsidRDefault="002966E5" w:rsidP="00B32A3D">
      <w:pPr>
        <w:spacing w:after="0"/>
        <w:ind w:left="720"/>
        <w:rPr>
          <w:rFonts w:ascii="Times New Roman" w:hAnsi="Times New Roman" w:cs="Times New Roman"/>
          <w:sz w:val="27"/>
          <w:szCs w:val="27"/>
        </w:rPr>
      </w:pPr>
    </w:p>
    <w:p w14:paraId="3B1EF366" w14:textId="77777777" w:rsidR="002966E5" w:rsidRDefault="002966E5" w:rsidP="00B32A3D">
      <w:pPr>
        <w:spacing w:after="0"/>
        <w:ind w:left="720"/>
        <w:rPr>
          <w:rFonts w:ascii="Times New Roman" w:hAnsi="Times New Roman" w:cs="Times New Roman"/>
          <w:sz w:val="27"/>
          <w:szCs w:val="27"/>
        </w:rPr>
      </w:pPr>
    </w:p>
    <w:p w14:paraId="7D3692D0" w14:textId="77777777" w:rsidR="001671C0" w:rsidRPr="002C0184" w:rsidRDefault="001671C0" w:rsidP="001671C0">
      <w:pPr>
        <w:spacing w:after="0"/>
        <w:ind w:left="720"/>
        <w:rPr>
          <w:rFonts w:ascii="Times New Roman" w:hAnsi="Times New Roman" w:cs="Times New Roman"/>
          <w:sz w:val="27"/>
          <w:szCs w:val="27"/>
        </w:rPr>
      </w:pPr>
    </w:p>
    <w:p w14:paraId="31AB3ED5" w14:textId="77777777" w:rsidR="001671C0" w:rsidRDefault="001671C0" w:rsidP="001671C0">
      <w:pPr>
        <w:spacing w:after="0"/>
        <w:ind w:left="720"/>
        <w:jc w:val="center"/>
        <w:rPr>
          <w:rFonts w:ascii="Times New Roman" w:hAnsi="Times New Roman" w:cs="Times New Roman"/>
          <w:b/>
          <w:bCs/>
          <w:sz w:val="27"/>
          <w:szCs w:val="27"/>
        </w:rPr>
      </w:pPr>
      <w:r w:rsidRPr="002C0184">
        <w:rPr>
          <w:rFonts w:ascii="Times New Roman" w:hAnsi="Times New Roman" w:cs="Times New Roman"/>
          <w:b/>
          <w:bCs/>
          <w:sz w:val="27"/>
          <w:szCs w:val="27"/>
        </w:rPr>
        <w:t xml:space="preserve">Continued </w:t>
      </w:r>
    </w:p>
    <w:p w14:paraId="1196423B" w14:textId="77777777" w:rsidR="001671C0" w:rsidRDefault="001671C0" w:rsidP="001671C0">
      <w:pPr>
        <w:spacing w:after="0"/>
        <w:ind w:left="720"/>
        <w:jc w:val="center"/>
        <w:rPr>
          <w:rFonts w:ascii="Times New Roman" w:hAnsi="Times New Roman" w:cs="Times New Roman"/>
          <w:b/>
          <w:bCs/>
          <w:sz w:val="27"/>
          <w:szCs w:val="27"/>
        </w:rPr>
      </w:pPr>
    </w:p>
    <w:p w14:paraId="7BB75C10" w14:textId="34A22B94" w:rsidR="003D4ABA" w:rsidRDefault="001B7A8D" w:rsidP="003D4ABA">
      <w:pPr>
        <w:spacing w:after="0"/>
        <w:ind w:left="720"/>
        <w:rPr>
          <w:rFonts w:ascii="Times New Roman" w:hAnsi="Times New Roman" w:cs="Times New Roman"/>
          <w:sz w:val="27"/>
          <w:szCs w:val="27"/>
        </w:rPr>
      </w:pPr>
      <w:r w:rsidRPr="002C0184">
        <w:rPr>
          <w:rFonts w:ascii="Times New Roman" w:hAnsi="Times New Roman" w:cs="Times New Roman"/>
          <w:sz w:val="27"/>
          <w:szCs w:val="27"/>
        </w:rPr>
        <w:t>The</w:t>
      </w:r>
      <w:r w:rsidR="00EF12D2" w:rsidRPr="002C0184">
        <w:rPr>
          <w:rFonts w:ascii="Times New Roman" w:hAnsi="Times New Roman" w:cs="Times New Roman"/>
          <w:sz w:val="27"/>
          <w:szCs w:val="27"/>
        </w:rPr>
        <w:t xml:space="preserve"> location for the 2</w:t>
      </w:r>
      <w:r w:rsidRPr="002C0184">
        <w:rPr>
          <w:rFonts w:ascii="Times New Roman" w:hAnsi="Times New Roman" w:cs="Times New Roman"/>
          <w:sz w:val="27"/>
          <w:szCs w:val="27"/>
        </w:rPr>
        <w:t xml:space="preserve">023 Convention </w:t>
      </w:r>
      <w:r w:rsidR="00EF12D2" w:rsidRPr="002C0184">
        <w:rPr>
          <w:rFonts w:ascii="Times New Roman" w:hAnsi="Times New Roman" w:cs="Times New Roman"/>
          <w:sz w:val="27"/>
          <w:szCs w:val="27"/>
        </w:rPr>
        <w:t xml:space="preserve">is Dayton, Ohio.  We are looking at the dates of </w:t>
      </w:r>
      <w:r w:rsidRPr="002C0184">
        <w:rPr>
          <w:rFonts w:ascii="Times New Roman" w:hAnsi="Times New Roman" w:cs="Times New Roman"/>
          <w:sz w:val="27"/>
          <w:szCs w:val="27"/>
        </w:rPr>
        <w:t xml:space="preserve">the last week of July (26-29), Roger Glass, a longtime stein collector and </w:t>
      </w:r>
      <w:r w:rsidR="002D7137" w:rsidRPr="002C0184">
        <w:rPr>
          <w:rFonts w:ascii="Times New Roman" w:hAnsi="Times New Roman" w:cs="Times New Roman"/>
          <w:sz w:val="27"/>
          <w:szCs w:val="27"/>
        </w:rPr>
        <w:t xml:space="preserve">customer of </w:t>
      </w:r>
      <w:r w:rsidRPr="002C0184">
        <w:rPr>
          <w:rFonts w:ascii="Times New Roman" w:hAnsi="Times New Roman" w:cs="Times New Roman"/>
          <w:sz w:val="27"/>
          <w:szCs w:val="27"/>
        </w:rPr>
        <w:t xml:space="preserve">Ron </w:t>
      </w:r>
      <w:r w:rsidR="002D7137" w:rsidRPr="002C0184">
        <w:rPr>
          <w:rFonts w:ascii="Times New Roman" w:hAnsi="Times New Roman" w:cs="Times New Roman"/>
          <w:sz w:val="27"/>
          <w:szCs w:val="27"/>
        </w:rPr>
        <w:t>Fox,</w:t>
      </w:r>
      <w:r w:rsidRPr="002C0184">
        <w:rPr>
          <w:rFonts w:ascii="Times New Roman" w:hAnsi="Times New Roman" w:cs="Times New Roman"/>
          <w:sz w:val="27"/>
          <w:szCs w:val="27"/>
        </w:rPr>
        <w:t xml:space="preserve"> has a huge collection and has built a museum to house his steins.  </w:t>
      </w:r>
      <w:r w:rsidR="002966E5">
        <w:rPr>
          <w:rFonts w:ascii="Times New Roman" w:hAnsi="Times New Roman" w:cs="Times New Roman"/>
          <w:sz w:val="27"/>
          <w:szCs w:val="27"/>
        </w:rPr>
        <w:t>Our Thursday evening dinner will be at the museum and w</w:t>
      </w:r>
      <w:r w:rsidRPr="002C0184">
        <w:rPr>
          <w:rFonts w:ascii="Times New Roman" w:hAnsi="Times New Roman" w:cs="Times New Roman"/>
          <w:sz w:val="27"/>
          <w:szCs w:val="27"/>
        </w:rPr>
        <w:t xml:space="preserve">e will be able to </w:t>
      </w:r>
      <w:r w:rsidR="002966E5">
        <w:rPr>
          <w:rFonts w:ascii="Times New Roman" w:hAnsi="Times New Roman" w:cs="Times New Roman"/>
          <w:sz w:val="27"/>
          <w:szCs w:val="27"/>
        </w:rPr>
        <w:t xml:space="preserve">view his collection.  Other </w:t>
      </w:r>
      <w:r w:rsidRPr="002C0184">
        <w:rPr>
          <w:rFonts w:ascii="Times New Roman" w:hAnsi="Times New Roman" w:cs="Times New Roman"/>
          <w:sz w:val="27"/>
          <w:szCs w:val="27"/>
        </w:rPr>
        <w:t xml:space="preserve">choices to tour </w:t>
      </w:r>
      <w:r w:rsidR="002966E5">
        <w:rPr>
          <w:rFonts w:ascii="Times New Roman" w:hAnsi="Times New Roman" w:cs="Times New Roman"/>
          <w:sz w:val="27"/>
          <w:szCs w:val="27"/>
        </w:rPr>
        <w:t xml:space="preserve">are </w:t>
      </w:r>
      <w:r w:rsidRPr="002C0184">
        <w:rPr>
          <w:rFonts w:ascii="Times New Roman" w:hAnsi="Times New Roman" w:cs="Times New Roman"/>
          <w:sz w:val="27"/>
          <w:szCs w:val="27"/>
        </w:rPr>
        <w:t xml:space="preserve">the Wright Museum, US Airforce Museum, the Dayton Art </w:t>
      </w:r>
      <w:r w:rsidR="002966E5" w:rsidRPr="002C0184">
        <w:rPr>
          <w:rFonts w:ascii="Times New Roman" w:hAnsi="Times New Roman" w:cs="Times New Roman"/>
          <w:sz w:val="27"/>
          <w:szCs w:val="27"/>
        </w:rPr>
        <w:t>Institute,</w:t>
      </w:r>
      <w:r w:rsidRPr="002C0184">
        <w:rPr>
          <w:rFonts w:ascii="Times New Roman" w:hAnsi="Times New Roman" w:cs="Times New Roman"/>
          <w:sz w:val="27"/>
          <w:szCs w:val="27"/>
        </w:rPr>
        <w:t xml:space="preserve"> and the Historic District. </w:t>
      </w:r>
      <w:r w:rsidR="003D4ABA">
        <w:rPr>
          <w:rFonts w:ascii="Times New Roman" w:hAnsi="Times New Roman" w:cs="Times New Roman"/>
          <w:sz w:val="27"/>
          <w:szCs w:val="27"/>
        </w:rPr>
        <w:t xml:space="preserve">The afternoon tea will be at the </w:t>
      </w:r>
      <w:r w:rsidR="002966E5">
        <w:rPr>
          <w:rFonts w:ascii="Times New Roman" w:hAnsi="Times New Roman" w:cs="Times New Roman"/>
          <w:sz w:val="27"/>
          <w:szCs w:val="27"/>
        </w:rPr>
        <w:t>P</w:t>
      </w:r>
      <w:r w:rsidR="003D4ABA">
        <w:rPr>
          <w:rFonts w:ascii="Times New Roman" w:hAnsi="Times New Roman" w:cs="Times New Roman"/>
          <w:sz w:val="27"/>
          <w:szCs w:val="27"/>
        </w:rPr>
        <w:t>resident’s Home of the National Cash Register Corporation.</w:t>
      </w:r>
    </w:p>
    <w:p w14:paraId="7B0B529B" w14:textId="293B717D" w:rsidR="003D4ABA" w:rsidRDefault="001B7A8D" w:rsidP="003D4ABA">
      <w:pPr>
        <w:spacing w:after="0"/>
        <w:ind w:left="720"/>
        <w:rPr>
          <w:rFonts w:ascii="Times New Roman" w:hAnsi="Times New Roman" w:cs="Times New Roman"/>
          <w:sz w:val="27"/>
          <w:szCs w:val="27"/>
        </w:rPr>
      </w:pPr>
      <w:r w:rsidRPr="002C0184">
        <w:rPr>
          <w:rFonts w:ascii="Times New Roman" w:hAnsi="Times New Roman" w:cs="Times New Roman"/>
          <w:sz w:val="27"/>
          <w:szCs w:val="27"/>
        </w:rPr>
        <w:t xml:space="preserve"> </w:t>
      </w:r>
    </w:p>
    <w:p w14:paraId="4F579E50" w14:textId="77777777" w:rsidR="00913780" w:rsidRDefault="00913780" w:rsidP="00913780">
      <w:pPr>
        <w:spacing w:after="0"/>
        <w:ind w:left="720"/>
        <w:rPr>
          <w:rFonts w:ascii="Times New Roman" w:hAnsi="Times New Roman" w:cs="Times New Roman"/>
          <w:sz w:val="27"/>
          <w:szCs w:val="27"/>
        </w:rPr>
      </w:pPr>
      <w:r w:rsidRPr="002C0184">
        <w:rPr>
          <w:rFonts w:ascii="Times New Roman" w:hAnsi="Times New Roman" w:cs="Times New Roman"/>
          <w:sz w:val="27"/>
          <w:szCs w:val="27"/>
        </w:rPr>
        <w:t xml:space="preserve">There are no scheduled stein conventions beyond 2023.  Proposed sites are:  Madison, WI -2024 (Die </w:t>
      </w:r>
      <w:proofErr w:type="spellStart"/>
      <w:r w:rsidRPr="002C0184">
        <w:rPr>
          <w:rFonts w:ascii="Times New Roman" w:hAnsi="Times New Roman" w:cs="Times New Roman"/>
          <w:sz w:val="27"/>
          <w:szCs w:val="27"/>
        </w:rPr>
        <w:t>Lustigen</w:t>
      </w:r>
      <w:proofErr w:type="spellEnd"/>
      <w:r w:rsidRPr="002C0184">
        <w:rPr>
          <w:rFonts w:ascii="Times New Roman" w:hAnsi="Times New Roman" w:cs="Times New Roman"/>
          <w:sz w:val="27"/>
          <w:szCs w:val="27"/>
        </w:rPr>
        <w:t xml:space="preserve"> Stein Jaegers-Dave Bruha); Atlanta, GA (Dixie Steiners-Walter Swett), no year established; Long Island, NY (</w:t>
      </w:r>
      <w:proofErr w:type="spellStart"/>
      <w:r w:rsidRPr="002C0184">
        <w:rPr>
          <w:rFonts w:ascii="Times New Roman" w:hAnsi="Times New Roman" w:cs="Times New Roman"/>
          <w:sz w:val="27"/>
          <w:szCs w:val="27"/>
        </w:rPr>
        <w:t>Burgermeisters</w:t>
      </w:r>
      <w:proofErr w:type="spellEnd"/>
      <w:r w:rsidRPr="002C0184">
        <w:rPr>
          <w:rFonts w:ascii="Times New Roman" w:hAnsi="Times New Roman" w:cs="Times New Roman"/>
          <w:sz w:val="27"/>
          <w:szCs w:val="27"/>
        </w:rPr>
        <w:t>-JoAnne Steigerwald) no year established.</w:t>
      </w:r>
    </w:p>
    <w:p w14:paraId="4DBAD601" w14:textId="77777777" w:rsidR="00913780" w:rsidRDefault="00913780" w:rsidP="00913780">
      <w:pPr>
        <w:spacing w:after="0"/>
        <w:ind w:left="720"/>
        <w:rPr>
          <w:rFonts w:ascii="Times New Roman" w:hAnsi="Times New Roman" w:cs="Times New Roman"/>
          <w:sz w:val="27"/>
          <w:szCs w:val="27"/>
        </w:rPr>
      </w:pPr>
    </w:p>
    <w:p w14:paraId="01673037" w14:textId="272B9333" w:rsidR="00913780" w:rsidRPr="00913780" w:rsidRDefault="00913780" w:rsidP="00913780">
      <w:pPr>
        <w:spacing w:after="0"/>
        <w:ind w:left="720"/>
        <w:rPr>
          <w:rFonts w:ascii="Times New Roman" w:hAnsi="Times New Roman" w:cs="Times New Roman"/>
          <w:b/>
          <w:bCs/>
          <w:sz w:val="27"/>
          <w:szCs w:val="27"/>
        </w:rPr>
      </w:pPr>
      <w:r w:rsidRPr="00913780">
        <w:rPr>
          <w:rFonts w:ascii="Times New Roman" w:hAnsi="Times New Roman" w:cs="Times New Roman"/>
          <w:b/>
          <w:bCs/>
          <w:sz w:val="27"/>
          <w:szCs w:val="27"/>
        </w:rPr>
        <w:t>Officer Reports:</w:t>
      </w:r>
    </w:p>
    <w:p w14:paraId="687D8C25" w14:textId="08C4CD56" w:rsidR="003D4ABA" w:rsidRDefault="003D4ABA" w:rsidP="003D4ABA">
      <w:pPr>
        <w:spacing w:after="0"/>
        <w:ind w:left="720"/>
        <w:rPr>
          <w:rFonts w:ascii="Times New Roman" w:hAnsi="Times New Roman" w:cs="Times New Roman"/>
          <w:sz w:val="27"/>
          <w:szCs w:val="27"/>
        </w:rPr>
      </w:pPr>
      <w:r>
        <w:rPr>
          <w:rFonts w:ascii="Times New Roman" w:hAnsi="Times New Roman" w:cs="Times New Roman"/>
          <w:sz w:val="27"/>
          <w:szCs w:val="27"/>
        </w:rPr>
        <w:t xml:space="preserve">Mark </w:t>
      </w:r>
      <w:proofErr w:type="spellStart"/>
      <w:r>
        <w:rPr>
          <w:rFonts w:ascii="Times New Roman" w:hAnsi="Times New Roman" w:cs="Times New Roman"/>
          <w:sz w:val="27"/>
          <w:szCs w:val="27"/>
        </w:rPr>
        <w:t>Maceria</w:t>
      </w:r>
      <w:proofErr w:type="spellEnd"/>
      <w:r>
        <w:rPr>
          <w:rFonts w:ascii="Times New Roman" w:hAnsi="Times New Roman" w:cs="Times New Roman"/>
          <w:sz w:val="27"/>
          <w:szCs w:val="27"/>
        </w:rPr>
        <w:t xml:space="preserve"> gave a big Thank You to Eric Salzano who has now set up the Museum and Library in his home.  Mark only had two requests this past year.</w:t>
      </w:r>
    </w:p>
    <w:p w14:paraId="01060F46" w14:textId="6084984A" w:rsidR="003D4ABA" w:rsidRDefault="003D4ABA" w:rsidP="003D4ABA">
      <w:pPr>
        <w:spacing w:after="0"/>
        <w:ind w:left="720"/>
        <w:rPr>
          <w:rFonts w:ascii="Times New Roman" w:hAnsi="Times New Roman" w:cs="Times New Roman"/>
          <w:sz w:val="27"/>
          <w:szCs w:val="27"/>
        </w:rPr>
      </w:pPr>
    </w:p>
    <w:p w14:paraId="59D34100" w14:textId="2B45AC85" w:rsidR="003D4ABA" w:rsidRDefault="003D4ABA" w:rsidP="003D4ABA">
      <w:pPr>
        <w:spacing w:after="0"/>
        <w:ind w:left="720"/>
        <w:rPr>
          <w:rFonts w:ascii="Times New Roman" w:hAnsi="Times New Roman" w:cs="Times New Roman"/>
          <w:sz w:val="27"/>
          <w:szCs w:val="27"/>
        </w:rPr>
      </w:pPr>
      <w:r>
        <w:rPr>
          <w:rFonts w:ascii="Times New Roman" w:hAnsi="Times New Roman" w:cs="Times New Roman"/>
          <w:sz w:val="27"/>
          <w:szCs w:val="27"/>
        </w:rPr>
        <w:t>John Strassberger, who is completing his seventh (7</w:t>
      </w:r>
      <w:r w:rsidRPr="003D4ABA">
        <w:rPr>
          <w:rFonts w:ascii="Times New Roman" w:hAnsi="Times New Roman" w:cs="Times New Roman"/>
          <w:sz w:val="27"/>
          <w:szCs w:val="27"/>
          <w:vertAlign w:val="superscript"/>
        </w:rPr>
        <w:t>th</w:t>
      </w:r>
      <w:r>
        <w:rPr>
          <w:rFonts w:ascii="Times New Roman" w:hAnsi="Times New Roman" w:cs="Times New Roman"/>
          <w:sz w:val="27"/>
          <w:szCs w:val="27"/>
        </w:rPr>
        <w:t xml:space="preserve">) year as Membership Database Manager gave some data for us to ponder.  </w:t>
      </w:r>
      <w:r w:rsidR="00E3445A">
        <w:rPr>
          <w:rFonts w:ascii="Times New Roman" w:hAnsi="Times New Roman" w:cs="Times New Roman"/>
          <w:sz w:val="27"/>
          <w:szCs w:val="27"/>
        </w:rPr>
        <w:t xml:space="preserve">Some of the statistics of our Prosit magazine there were 415 mailed issues, including four to Canada, and 16 to the rest of the world and 121 members who receive </w:t>
      </w:r>
      <w:proofErr w:type="spellStart"/>
      <w:r w:rsidR="00E3445A">
        <w:rPr>
          <w:rFonts w:ascii="Times New Roman" w:hAnsi="Times New Roman" w:cs="Times New Roman"/>
          <w:sz w:val="27"/>
          <w:szCs w:val="27"/>
        </w:rPr>
        <w:t>eProsit</w:t>
      </w:r>
      <w:proofErr w:type="spellEnd"/>
      <w:r w:rsidR="00E3445A">
        <w:rPr>
          <w:rFonts w:ascii="Times New Roman" w:hAnsi="Times New Roman" w:cs="Times New Roman"/>
          <w:sz w:val="27"/>
          <w:szCs w:val="27"/>
        </w:rPr>
        <w:t xml:space="preserve">.  Another interesting statistic is of the last 100 members who joined SCI 50 chose printed Prosit and 50 chose </w:t>
      </w:r>
      <w:proofErr w:type="spellStart"/>
      <w:r w:rsidR="00E3445A">
        <w:rPr>
          <w:rFonts w:ascii="Times New Roman" w:hAnsi="Times New Roman" w:cs="Times New Roman"/>
          <w:sz w:val="27"/>
          <w:szCs w:val="27"/>
        </w:rPr>
        <w:t>eProsit</w:t>
      </w:r>
      <w:proofErr w:type="spellEnd"/>
      <w:r w:rsidR="00E3445A">
        <w:rPr>
          <w:rFonts w:ascii="Times New Roman" w:hAnsi="Times New Roman" w:cs="Times New Roman"/>
          <w:sz w:val="27"/>
          <w:szCs w:val="27"/>
        </w:rPr>
        <w:t xml:space="preserve">.  Other statistics we have 27 overseas members which include three Russians, three from England and two from Australia.   We have members from the Netherlands, </w:t>
      </w:r>
      <w:r w:rsidR="00631B62">
        <w:rPr>
          <w:rFonts w:ascii="Times New Roman" w:hAnsi="Times New Roman" w:cs="Times New Roman"/>
          <w:sz w:val="27"/>
          <w:szCs w:val="27"/>
        </w:rPr>
        <w:t>Slovakia</w:t>
      </w:r>
      <w:r w:rsidR="00E3445A">
        <w:rPr>
          <w:rFonts w:ascii="Times New Roman" w:hAnsi="Times New Roman" w:cs="Times New Roman"/>
          <w:sz w:val="27"/>
          <w:szCs w:val="27"/>
        </w:rPr>
        <w:t xml:space="preserve">, and Germany.  We have lost sixteen (16) total members in 2021 and gained twenty-six (26) new members since the beginning of 2022.  </w:t>
      </w:r>
    </w:p>
    <w:p w14:paraId="3E822376" w14:textId="21974840" w:rsidR="00E3445A" w:rsidRDefault="00E3445A" w:rsidP="003D4ABA">
      <w:pPr>
        <w:spacing w:after="0"/>
        <w:ind w:left="720"/>
        <w:rPr>
          <w:rFonts w:ascii="Times New Roman" w:hAnsi="Times New Roman" w:cs="Times New Roman"/>
          <w:sz w:val="27"/>
          <w:szCs w:val="27"/>
        </w:rPr>
      </w:pPr>
    </w:p>
    <w:p w14:paraId="4C392C18" w14:textId="0947D85A" w:rsidR="00E3445A" w:rsidRDefault="00E3445A" w:rsidP="003D4ABA">
      <w:pPr>
        <w:spacing w:after="0"/>
        <w:ind w:left="720"/>
        <w:rPr>
          <w:rFonts w:ascii="Times New Roman" w:hAnsi="Times New Roman" w:cs="Times New Roman"/>
          <w:sz w:val="27"/>
          <w:szCs w:val="27"/>
        </w:rPr>
      </w:pPr>
      <w:r w:rsidRPr="00631B62">
        <w:rPr>
          <w:rFonts w:ascii="Times New Roman" w:hAnsi="Times New Roman" w:cs="Times New Roman"/>
          <w:b/>
          <w:bCs/>
          <w:sz w:val="27"/>
          <w:szCs w:val="27"/>
        </w:rPr>
        <w:t>A BIG SHOUT OUT TO</w:t>
      </w:r>
      <w:r>
        <w:rPr>
          <w:rFonts w:ascii="Times New Roman" w:hAnsi="Times New Roman" w:cs="Times New Roman"/>
          <w:sz w:val="27"/>
          <w:szCs w:val="27"/>
        </w:rPr>
        <w:t xml:space="preserve"> </w:t>
      </w:r>
      <w:r w:rsidRPr="00631B62">
        <w:rPr>
          <w:rFonts w:ascii="Times New Roman" w:hAnsi="Times New Roman" w:cs="Times New Roman"/>
          <w:i/>
          <w:iCs/>
          <w:sz w:val="27"/>
          <w:szCs w:val="27"/>
        </w:rPr>
        <w:t xml:space="preserve">Stein Collectors International, Inc. Stein Identification and Valuation </w:t>
      </w:r>
      <w:r w:rsidR="00631B62">
        <w:rPr>
          <w:rFonts w:ascii="Times New Roman" w:hAnsi="Times New Roman" w:cs="Times New Roman"/>
          <w:i/>
          <w:iCs/>
          <w:sz w:val="27"/>
          <w:szCs w:val="27"/>
        </w:rPr>
        <w:t>G</w:t>
      </w:r>
      <w:r w:rsidRPr="00631B62">
        <w:rPr>
          <w:rFonts w:ascii="Times New Roman" w:hAnsi="Times New Roman" w:cs="Times New Roman"/>
          <w:i/>
          <w:iCs/>
          <w:sz w:val="27"/>
          <w:szCs w:val="27"/>
        </w:rPr>
        <w:t>roup</w:t>
      </w:r>
      <w:r>
        <w:rPr>
          <w:rFonts w:ascii="Times New Roman" w:hAnsi="Times New Roman" w:cs="Times New Roman"/>
          <w:sz w:val="27"/>
          <w:szCs w:val="27"/>
        </w:rPr>
        <w:t xml:space="preserve"> and those who continually post and reply to inquiries, especially George Felty, Bob </w:t>
      </w:r>
      <w:proofErr w:type="gramStart"/>
      <w:r>
        <w:rPr>
          <w:rFonts w:ascii="Times New Roman" w:hAnsi="Times New Roman" w:cs="Times New Roman"/>
          <w:sz w:val="27"/>
          <w:szCs w:val="27"/>
        </w:rPr>
        <w:t>Hurley</w:t>
      </w:r>
      <w:proofErr w:type="gramEnd"/>
      <w:r>
        <w:rPr>
          <w:rFonts w:ascii="Times New Roman" w:hAnsi="Times New Roman" w:cs="Times New Roman"/>
          <w:sz w:val="27"/>
          <w:szCs w:val="27"/>
        </w:rPr>
        <w:t xml:space="preserve"> and Jack Clark.  Comments were made that Local Chapters are not as active as in the past.</w:t>
      </w:r>
    </w:p>
    <w:p w14:paraId="11D2B553" w14:textId="77777777" w:rsidR="00E3445A" w:rsidRPr="002C0184" w:rsidRDefault="00E3445A" w:rsidP="003D4ABA">
      <w:pPr>
        <w:spacing w:after="0"/>
        <w:ind w:left="720"/>
        <w:rPr>
          <w:rFonts w:ascii="Times New Roman" w:hAnsi="Times New Roman" w:cs="Times New Roman"/>
          <w:sz w:val="27"/>
          <w:szCs w:val="27"/>
        </w:rPr>
      </w:pPr>
    </w:p>
    <w:p w14:paraId="5883A9F2" w14:textId="77777777" w:rsidR="001D3CEB" w:rsidRPr="002C0184" w:rsidRDefault="001D3CEB" w:rsidP="00B32A3D">
      <w:pPr>
        <w:spacing w:after="0"/>
        <w:ind w:left="720"/>
        <w:rPr>
          <w:rFonts w:ascii="Times New Roman" w:hAnsi="Times New Roman" w:cs="Times New Roman"/>
          <w:sz w:val="27"/>
          <w:szCs w:val="27"/>
        </w:rPr>
      </w:pPr>
    </w:p>
    <w:p w14:paraId="4AFD655C" w14:textId="77777777" w:rsidR="002966E5" w:rsidRDefault="002966E5" w:rsidP="001D3CEB">
      <w:pPr>
        <w:spacing w:after="0"/>
        <w:ind w:left="720"/>
        <w:rPr>
          <w:rFonts w:ascii="Times New Roman" w:hAnsi="Times New Roman" w:cs="Times New Roman"/>
          <w:sz w:val="27"/>
          <w:szCs w:val="27"/>
        </w:rPr>
      </w:pPr>
    </w:p>
    <w:p w14:paraId="4C778489" w14:textId="77777777" w:rsidR="001671C0" w:rsidRPr="002C0184" w:rsidRDefault="001671C0" w:rsidP="001671C0">
      <w:pPr>
        <w:spacing w:after="0"/>
        <w:ind w:left="720"/>
        <w:rPr>
          <w:rFonts w:ascii="Times New Roman" w:hAnsi="Times New Roman" w:cs="Times New Roman"/>
          <w:sz w:val="27"/>
          <w:szCs w:val="27"/>
        </w:rPr>
      </w:pPr>
    </w:p>
    <w:p w14:paraId="202450F7" w14:textId="77777777" w:rsidR="001671C0" w:rsidRDefault="001671C0" w:rsidP="001671C0">
      <w:pPr>
        <w:spacing w:after="0"/>
        <w:ind w:left="720"/>
        <w:jc w:val="center"/>
        <w:rPr>
          <w:rFonts w:ascii="Times New Roman" w:hAnsi="Times New Roman" w:cs="Times New Roman"/>
          <w:b/>
          <w:bCs/>
          <w:sz w:val="27"/>
          <w:szCs w:val="27"/>
        </w:rPr>
      </w:pPr>
      <w:r w:rsidRPr="002C0184">
        <w:rPr>
          <w:rFonts w:ascii="Times New Roman" w:hAnsi="Times New Roman" w:cs="Times New Roman"/>
          <w:b/>
          <w:bCs/>
          <w:sz w:val="27"/>
          <w:szCs w:val="27"/>
        </w:rPr>
        <w:t xml:space="preserve">Continued </w:t>
      </w:r>
    </w:p>
    <w:p w14:paraId="2C42DB5D" w14:textId="77777777" w:rsidR="001671C0" w:rsidRDefault="001671C0" w:rsidP="001671C0">
      <w:pPr>
        <w:spacing w:after="0"/>
        <w:ind w:left="720"/>
        <w:jc w:val="center"/>
        <w:rPr>
          <w:rFonts w:ascii="Times New Roman" w:hAnsi="Times New Roman" w:cs="Times New Roman"/>
          <w:b/>
          <w:bCs/>
          <w:sz w:val="27"/>
          <w:szCs w:val="27"/>
        </w:rPr>
      </w:pPr>
    </w:p>
    <w:p w14:paraId="06050CEF" w14:textId="7BD5247E" w:rsidR="002966E5" w:rsidRDefault="00913780" w:rsidP="001D3CEB">
      <w:pPr>
        <w:spacing w:after="0"/>
        <w:ind w:left="720"/>
        <w:rPr>
          <w:rFonts w:ascii="Times New Roman" w:hAnsi="Times New Roman" w:cs="Times New Roman"/>
          <w:sz w:val="27"/>
          <w:szCs w:val="27"/>
        </w:rPr>
      </w:pPr>
      <w:r>
        <w:rPr>
          <w:rFonts w:ascii="Times New Roman" w:hAnsi="Times New Roman" w:cs="Times New Roman"/>
          <w:sz w:val="27"/>
          <w:szCs w:val="27"/>
        </w:rPr>
        <w:t>Walter Swett is encouraging Chapters to get involved with their local German Clubs or breweries to gain new members.</w:t>
      </w:r>
    </w:p>
    <w:p w14:paraId="15D54AA6" w14:textId="77777777" w:rsidR="002966E5" w:rsidRDefault="002966E5" w:rsidP="001D3CEB">
      <w:pPr>
        <w:spacing w:after="0"/>
        <w:ind w:left="720"/>
        <w:rPr>
          <w:rFonts w:ascii="Times New Roman" w:hAnsi="Times New Roman" w:cs="Times New Roman"/>
          <w:sz w:val="27"/>
          <w:szCs w:val="27"/>
        </w:rPr>
      </w:pPr>
    </w:p>
    <w:p w14:paraId="73E49494" w14:textId="60CA270A" w:rsidR="001D3CEB" w:rsidRPr="002C0184" w:rsidRDefault="001D3CEB" w:rsidP="001D3CEB">
      <w:pPr>
        <w:spacing w:after="0"/>
        <w:ind w:left="720"/>
        <w:rPr>
          <w:rFonts w:ascii="Times New Roman" w:hAnsi="Times New Roman" w:cs="Times New Roman"/>
          <w:sz w:val="27"/>
          <w:szCs w:val="27"/>
        </w:rPr>
      </w:pPr>
      <w:r w:rsidRPr="002C0184">
        <w:rPr>
          <w:rFonts w:ascii="Times New Roman" w:hAnsi="Times New Roman" w:cs="Times New Roman"/>
          <w:sz w:val="27"/>
          <w:szCs w:val="27"/>
        </w:rPr>
        <w:t xml:space="preserve">Joann Ellis mentioned there will be get well cards in the hospitality room for all the members who are sick or hospitalized.  Walt Vogdes, knee surgery; Karen Cress, gall bladder surgery; Cheryl </w:t>
      </w:r>
      <w:proofErr w:type="spellStart"/>
      <w:r w:rsidRPr="002C0184">
        <w:rPr>
          <w:rFonts w:ascii="Times New Roman" w:hAnsi="Times New Roman" w:cs="Times New Roman"/>
          <w:sz w:val="27"/>
          <w:szCs w:val="27"/>
        </w:rPr>
        <w:t>Griffen</w:t>
      </w:r>
      <w:proofErr w:type="spellEnd"/>
      <w:r w:rsidRPr="002C0184">
        <w:rPr>
          <w:rFonts w:ascii="Times New Roman" w:hAnsi="Times New Roman" w:cs="Times New Roman"/>
          <w:sz w:val="27"/>
          <w:szCs w:val="27"/>
        </w:rPr>
        <w:t>, impending back surgery; Ravi Patel, back surgery; Steve Breuning, hospitalized back and heart problems</w:t>
      </w:r>
      <w:r w:rsidR="00913780">
        <w:rPr>
          <w:rFonts w:ascii="Times New Roman" w:hAnsi="Times New Roman" w:cs="Times New Roman"/>
          <w:sz w:val="27"/>
          <w:szCs w:val="27"/>
        </w:rPr>
        <w:t xml:space="preserve"> and others, please take a moment to sign the cards and write a note of encouragement.</w:t>
      </w:r>
      <w:r w:rsidRPr="002C0184">
        <w:rPr>
          <w:rFonts w:ascii="Times New Roman" w:hAnsi="Times New Roman" w:cs="Times New Roman"/>
          <w:sz w:val="27"/>
          <w:szCs w:val="27"/>
        </w:rPr>
        <w:t xml:space="preserve"> </w:t>
      </w:r>
    </w:p>
    <w:p w14:paraId="4F1BB987" w14:textId="77777777" w:rsidR="003D01C5" w:rsidRPr="002C0184" w:rsidRDefault="003D01C5" w:rsidP="00B32A3D">
      <w:pPr>
        <w:spacing w:after="0"/>
        <w:ind w:left="720"/>
        <w:rPr>
          <w:rFonts w:ascii="Times New Roman" w:hAnsi="Times New Roman" w:cs="Times New Roman"/>
          <w:sz w:val="27"/>
          <w:szCs w:val="27"/>
        </w:rPr>
      </w:pPr>
    </w:p>
    <w:p w14:paraId="0C07D2B7" w14:textId="3BCC5DE0" w:rsidR="00E3445A" w:rsidRDefault="00913780" w:rsidP="00E3445A">
      <w:pPr>
        <w:spacing w:after="0"/>
        <w:ind w:left="720"/>
        <w:rPr>
          <w:rFonts w:ascii="Times New Roman" w:hAnsi="Times New Roman" w:cs="Times New Roman"/>
          <w:b/>
          <w:bCs/>
          <w:sz w:val="27"/>
          <w:szCs w:val="27"/>
        </w:rPr>
      </w:pPr>
      <w:bookmarkStart w:id="4" w:name="_Hlk44851582"/>
      <w:bookmarkEnd w:id="3"/>
      <w:r>
        <w:rPr>
          <w:rFonts w:ascii="Times New Roman" w:hAnsi="Times New Roman" w:cs="Times New Roman"/>
          <w:b/>
          <w:bCs/>
          <w:sz w:val="27"/>
          <w:szCs w:val="27"/>
        </w:rPr>
        <w:t>Awards:</w:t>
      </w:r>
    </w:p>
    <w:p w14:paraId="17B53F5A" w14:textId="77777777" w:rsidR="00913780" w:rsidRDefault="00913780" w:rsidP="00E3445A">
      <w:pPr>
        <w:spacing w:after="0"/>
        <w:ind w:left="720"/>
        <w:rPr>
          <w:rFonts w:ascii="Times New Roman" w:hAnsi="Times New Roman" w:cs="Times New Roman"/>
          <w:sz w:val="27"/>
          <w:szCs w:val="27"/>
        </w:rPr>
      </w:pPr>
    </w:p>
    <w:p w14:paraId="44A403C7" w14:textId="0D8D06DC" w:rsidR="00792221" w:rsidRDefault="00792221" w:rsidP="00E3445A">
      <w:pPr>
        <w:spacing w:after="0"/>
        <w:ind w:left="720"/>
        <w:rPr>
          <w:rFonts w:ascii="Times New Roman" w:hAnsi="Times New Roman" w:cs="Times New Roman"/>
          <w:sz w:val="27"/>
          <w:szCs w:val="27"/>
        </w:rPr>
      </w:pPr>
      <w:r>
        <w:rPr>
          <w:rFonts w:ascii="Times New Roman" w:hAnsi="Times New Roman" w:cs="Times New Roman"/>
          <w:sz w:val="27"/>
          <w:szCs w:val="27"/>
        </w:rPr>
        <w:t xml:space="preserve">Steve </w:t>
      </w:r>
      <w:proofErr w:type="spellStart"/>
      <w:r>
        <w:rPr>
          <w:rFonts w:ascii="Times New Roman" w:hAnsi="Times New Roman" w:cs="Times New Roman"/>
          <w:sz w:val="27"/>
          <w:szCs w:val="27"/>
        </w:rPr>
        <w:t>Steigerwald’s</w:t>
      </w:r>
      <w:proofErr w:type="spellEnd"/>
      <w:r>
        <w:rPr>
          <w:rFonts w:ascii="Times New Roman" w:hAnsi="Times New Roman" w:cs="Times New Roman"/>
          <w:sz w:val="27"/>
          <w:szCs w:val="27"/>
        </w:rPr>
        <w:t xml:space="preserve"> favorite part of the year is the time for the awards.  Steve talked about the three awards to be given out this year.  This year’s Master </w:t>
      </w:r>
      <w:proofErr w:type="spellStart"/>
      <w:r>
        <w:rPr>
          <w:rFonts w:ascii="Times New Roman" w:hAnsi="Times New Roman" w:cs="Times New Roman"/>
          <w:sz w:val="27"/>
          <w:szCs w:val="27"/>
        </w:rPr>
        <w:t>Steinologist</w:t>
      </w:r>
      <w:proofErr w:type="spellEnd"/>
      <w:r>
        <w:rPr>
          <w:rFonts w:ascii="Times New Roman" w:hAnsi="Times New Roman" w:cs="Times New Roman"/>
          <w:sz w:val="27"/>
          <w:szCs w:val="27"/>
        </w:rPr>
        <w:t xml:space="preserve"> Award and Jack Lowenstein Editor’s award was given to Ron Gray.  Ron was an active member of SCI for 54 years.  Over the past 22 years, Ron authored 46 articles for Prosit and the SCI web site</w:t>
      </w:r>
      <w:r w:rsidR="00646F53">
        <w:rPr>
          <w:rFonts w:ascii="Times New Roman" w:hAnsi="Times New Roman" w:cs="Times New Roman"/>
          <w:sz w:val="27"/>
          <w:szCs w:val="27"/>
        </w:rPr>
        <w:t>.  He was also the most prominent voice on Stein Talk as “Ron</w:t>
      </w:r>
      <w:proofErr w:type="gramStart"/>
      <w:r w:rsidR="00646F53">
        <w:rPr>
          <w:rFonts w:ascii="Times New Roman" w:hAnsi="Times New Roman" w:cs="Times New Roman"/>
          <w:sz w:val="27"/>
          <w:szCs w:val="27"/>
        </w:rPr>
        <w:t>”.</w:t>
      </w:r>
      <w:proofErr w:type="gramEnd"/>
      <w:r w:rsidR="00646F53">
        <w:rPr>
          <w:rFonts w:ascii="Times New Roman" w:hAnsi="Times New Roman" w:cs="Times New Roman"/>
          <w:sz w:val="27"/>
          <w:szCs w:val="27"/>
        </w:rPr>
        <w:t xml:space="preserve">  Ron and his wife, Jean frequently hosted their local chapter meetings in their homes.</w:t>
      </w:r>
    </w:p>
    <w:p w14:paraId="7B31C743" w14:textId="77777777" w:rsidR="00646F53" w:rsidRDefault="00646F53" w:rsidP="00646F53">
      <w:pPr>
        <w:spacing w:after="0"/>
        <w:rPr>
          <w:rFonts w:ascii="Times New Roman" w:hAnsi="Times New Roman" w:cs="Times New Roman"/>
          <w:sz w:val="27"/>
          <w:szCs w:val="27"/>
        </w:rPr>
      </w:pPr>
    </w:p>
    <w:p w14:paraId="4D15F6D2" w14:textId="345C0F22" w:rsidR="00110E75" w:rsidRDefault="00646F53" w:rsidP="001974AB">
      <w:pPr>
        <w:spacing w:after="0"/>
        <w:ind w:left="720"/>
        <w:rPr>
          <w:rFonts w:ascii="Times New Roman" w:hAnsi="Times New Roman" w:cs="Times New Roman"/>
          <w:sz w:val="27"/>
          <w:szCs w:val="27"/>
        </w:rPr>
      </w:pPr>
      <w:r>
        <w:rPr>
          <w:rFonts w:ascii="Times New Roman" w:hAnsi="Times New Roman" w:cs="Times New Roman"/>
          <w:sz w:val="27"/>
          <w:szCs w:val="27"/>
        </w:rPr>
        <w:t xml:space="preserve">This </w:t>
      </w:r>
      <w:r w:rsidR="00DE34BB">
        <w:rPr>
          <w:rFonts w:ascii="Times New Roman" w:hAnsi="Times New Roman" w:cs="Times New Roman"/>
          <w:sz w:val="27"/>
          <w:szCs w:val="27"/>
        </w:rPr>
        <w:t>years’ Service</w:t>
      </w:r>
      <w:r>
        <w:rPr>
          <w:rFonts w:ascii="Times New Roman" w:hAnsi="Times New Roman" w:cs="Times New Roman"/>
          <w:sz w:val="27"/>
          <w:szCs w:val="27"/>
        </w:rPr>
        <w:t xml:space="preserve"> Awards were given to John Strassberger</w:t>
      </w:r>
      <w:r w:rsidR="001974AB">
        <w:rPr>
          <w:rFonts w:ascii="Times New Roman" w:hAnsi="Times New Roman" w:cs="Times New Roman"/>
          <w:sz w:val="27"/>
          <w:szCs w:val="27"/>
        </w:rPr>
        <w:t>,</w:t>
      </w:r>
      <w:r>
        <w:rPr>
          <w:rFonts w:ascii="Times New Roman" w:hAnsi="Times New Roman" w:cs="Times New Roman"/>
          <w:sz w:val="27"/>
          <w:szCs w:val="27"/>
        </w:rPr>
        <w:t xml:space="preserve"> </w:t>
      </w:r>
      <w:r w:rsidR="001974AB">
        <w:rPr>
          <w:rFonts w:ascii="Times New Roman" w:hAnsi="Times New Roman" w:cs="Times New Roman"/>
          <w:sz w:val="27"/>
          <w:szCs w:val="27"/>
        </w:rPr>
        <w:t xml:space="preserve">Membership Database Manager </w:t>
      </w:r>
      <w:r>
        <w:rPr>
          <w:rFonts w:ascii="Times New Roman" w:hAnsi="Times New Roman" w:cs="Times New Roman"/>
          <w:sz w:val="27"/>
          <w:szCs w:val="27"/>
        </w:rPr>
        <w:t>and Al</w:t>
      </w:r>
      <w:r w:rsidR="00DE34BB">
        <w:rPr>
          <w:rFonts w:ascii="Times New Roman" w:hAnsi="Times New Roman" w:cs="Times New Roman"/>
          <w:sz w:val="27"/>
          <w:szCs w:val="27"/>
        </w:rPr>
        <w:t>l</w:t>
      </w:r>
      <w:r>
        <w:rPr>
          <w:rFonts w:ascii="Times New Roman" w:hAnsi="Times New Roman" w:cs="Times New Roman"/>
          <w:sz w:val="27"/>
          <w:szCs w:val="27"/>
        </w:rPr>
        <w:t>an Fogel</w:t>
      </w:r>
      <w:r w:rsidR="001974AB">
        <w:rPr>
          <w:rFonts w:ascii="Times New Roman" w:hAnsi="Times New Roman" w:cs="Times New Roman"/>
          <w:sz w:val="27"/>
          <w:szCs w:val="27"/>
        </w:rPr>
        <w:t>, Chapter Development and Support</w:t>
      </w:r>
      <w:r w:rsidR="00DE34BB">
        <w:rPr>
          <w:rFonts w:ascii="Times New Roman" w:hAnsi="Times New Roman" w:cs="Times New Roman"/>
          <w:sz w:val="27"/>
          <w:szCs w:val="27"/>
        </w:rPr>
        <w:t xml:space="preserve"> for their Executive Committee years of Service.</w:t>
      </w:r>
    </w:p>
    <w:p w14:paraId="6007ED27" w14:textId="77777777" w:rsidR="001974AB" w:rsidRDefault="001974AB" w:rsidP="001974AB">
      <w:pPr>
        <w:spacing w:after="0"/>
        <w:ind w:left="720"/>
        <w:rPr>
          <w:rFonts w:ascii="Times New Roman" w:hAnsi="Times New Roman" w:cs="Times New Roman"/>
          <w:sz w:val="27"/>
          <w:szCs w:val="27"/>
        </w:rPr>
      </w:pPr>
    </w:p>
    <w:p w14:paraId="4A05C271" w14:textId="7C523B2A" w:rsidR="001974AB" w:rsidRPr="002C0184" w:rsidRDefault="001974AB" w:rsidP="001974AB">
      <w:pPr>
        <w:spacing w:after="0"/>
        <w:ind w:left="720"/>
        <w:rPr>
          <w:rFonts w:ascii="Times New Roman" w:hAnsi="Times New Roman" w:cs="Times New Roman"/>
          <w:sz w:val="27"/>
          <w:szCs w:val="27"/>
        </w:rPr>
      </w:pPr>
      <w:r>
        <w:rPr>
          <w:rFonts w:ascii="Times New Roman" w:hAnsi="Times New Roman" w:cs="Times New Roman"/>
          <w:sz w:val="27"/>
          <w:szCs w:val="27"/>
        </w:rPr>
        <w:t xml:space="preserve">A round of applause was given to Executive Committee and to Claire Hill for </w:t>
      </w:r>
      <w:proofErr w:type="gramStart"/>
      <w:r>
        <w:rPr>
          <w:rFonts w:ascii="Times New Roman" w:hAnsi="Times New Roman" w:cs="Times New Roman"/>
          <w:sz w:val="27"/>
          <w:szCs w:val="27"/>
        </w:rPr>
        <w:t>all of</w:t>
      </w:r>
      <w:proofErr w:type="gramEnd"/>
      <w:r>
        <w:rPr>
          <w:rFonts w:ascii="Times New Roman" w:hAnsi="Times New Roman" w:cs="Times New Roman"/>
          <w:sz w:val="27"/>
          <w:szCs w:val="27"/>
        </w:rPr>
        <w:t xml:space="preserve"> their work given to Stein Collectors</w:t>
      </w:r>
      <w:r w:rsidR="001671C0">
        <w:rPr>
          <w:rFonts w:ascii="Times New Roman" w:hAnsi="Times New Roman" w:cs="Times New Roman"/>
          <w:sz w:val="27"/>
          <w:szCs w:val="27"/>
        </w:rPr>
        <w:t xml:space="preserve"> International, Inc.</w:t>
      </w:r>
    </w:p>
    <w:p w14:paraId="7FE7072E" w14:textId="77777777" w:rsidR="00110E75" w:rsidRPr="002C0184" w:rsidRDefault="00110E75" w:rsidP="00B32A3D">
      <w:pPr>
        <w:pStyle w:val="ListParagraph"/>
        <w:spacing w:after="0"/>
        <w:rPr>
          <w:rFonts w:ascii="Times New Roman" w:hAnsi="Times New Roman" w:cs="Times New Roman"/>
          <w:sz w:val="27"/>
          <w:szCs w:val="27"/>
        </w:rPr>
      </w:pPr>
    </w:p>
    <w:p w14:paraId="57A81A44" w14:textId="35BC60F5" w:rsidR="000F70BC" w:rsidRPr="002C0184" w:rsidRDefault="00F8117C" w:rsidP="00B32A3D">
      <w:pPr>
        <w:pStyle w:val="ListParagraph"/>
        <w:tabs>
          <w:tab w:val="left" w:pos="8100"/>
        </w:tabs>
        <w:spacing w:after="0"/>
        <w:rPr>
          <w:rFonts w:ascii="Times New Roman" w:hAnsi="Times New Roman" w:cs="Times New Roman"/>
          <w:b/>
          <w:bCs/>
          <w:sz w:val="27"/>
          <w:szCs w:val="27"/>
        </w:rPr>
      </w:pPr>
      <w:r w:rsidRPr="002C0184">
        <w:rPr>
          <w:rFonts w:ascii="Times New Roman" w:hAnsi="Times New Roman" w:cs="Times New Roman"/>
          <w:b/>
          <w:bCs/>
          <w:sz w:val="27"/>
          <w:szCs w:val="27"/>
        </w:rPr>
        <w:t xml:space="preserve">Meeting </w:t>
      </w:r>
      <w:r w:rsidR="0093516C" w:rsidRPr="002C0184">
        <w:rPr>
          <w:rFonts w:ascii="Times New Roman" w:hAnsi="Times New Roman" w:cs="Times New Roman"/>
          <w:b/>
          <w:bCs/>
          <w:sz w:val="27"/>
          <w:szCs w:val="27"/>
        </w:rPr>
        <w:t>Adjourn</w:t>
      </w:r>
      <w:r w:rsidRPr="002C0184">
        <w:rPr>
          <w:rFonts w:ascii="Times New Roman" w:hAnsi="Times New Roman" w:cs="Times New Roman"/>
          <w:b/>
          <w:bCs/>
          <w:sz w:val="27"/>
          <w:szCs w:val="27"/>
        </w:rPr>
        <w:t xml:space="preserve">ed at </w:t>
      </w:r>
      <w:r w:rsidR="001671C0">
        <w:rPr>
          <w:rFonts w:ascii="Times New Roman" w:hAnsi="Times New Roman" w:cs="Times New Roman"/>
          <w:b/>
          <w:bCs/>
          <w:sz w:val="27"/>
          <w:szCs w:val="27"/>
        </w:rPr>
        <w:t>9:33</w:t>
      </w:r>
      <w:r w:rsidRPr="002C0184">
        <w:rPr>
          <w:rFonts w:ascii="Times New Roman" w:hAnsi="Times New Roman" w:cs="Times New Roman"/>
          <w:b/>
          <w:bCs/>
          <w:sz w:val="27"/>
          <w:szCs w:val="27"/>
        </w:rPr>
        <w:t xml:space="preserve"> </w:t>
      </w:r>
      <w:r w:rsidR="00BD2D25" w:rsidRPr="002C0184">
        <w:rPr>
          <w:rFonts w:ascii="Times New Roman" w:hAnsi="Times New Roman" w:cs="Times New Roman"/>
          <w:b/>
          <w:bCs/>
          <w:sz w:val="27"/>
          <w:szCs w:val="27"/>
        </w:rPr>
        <w:t>a</w:t>
      </w:r>
      <w:r w:rsidRPr="002C0184">
        <w:rPr>
          <w:rFonts w:ascii="Times New Roman" w:hAnsi="Times New Roman" w:cs="Times New Roman"/>
          <w:b/>
          <w:bCs/>
          <w:sz w:val="27"/>
          <w:szCs w:val="27"/>
        </w:rPr>
        <w:t>.m.</w:t>
      </w:r>
      <w:bookmarkEnd w:id="4"/>
    </w:p>
    <w:p w14:paraId="19ACFFB2" w14:textId="1CDA0F81" w:rsidR="00EA5B7A" w:rsidRPr="002C0184" w:rsidRDefault="00EA5B7A" w:rsidP="00B32A3D">
      <w:pPr>
        <w:pStyle w:val="ListParagraph"/>
        <w:tabs>
          <w:tab w:val="left" w:pos="8100"/>
        </w:tabs>
        <w:spacing w:after="0"/>
        <w:rPr>
          <w:rFonts w:ascii="Times New Roman" w:hAnsi="Times New Roman" w:cs="Times New Roman"/>
          <w:b/>
          <w:bCs/>
          <w:sz w:val="27"/>
          <w:szCs w:val="27"/>
        </w:rPr>
      </w:pPr>
    </w:p>
    <w:p w14:paraId="6ED2013D" w14:textId="1413C22A" w:rsidR="00EA5B7A" w:rsidRPr="002C0184" w:rsidRDefault="00EA5B7A" w:rsidP="00B32A3D">
      <w:pPr>
        <w:pStyle w:val="ListParagraph"/>
        <w:tabs>
          <w:tab w:val="left" w:pos="8100"/>
        </w:tabs>
        <w:spacing w:after="0"/>
        <w:rPr>
          <w:rFonts w:ascii="Times New Roman" w:hAnsi="Times New Roman" w:cs="Times New Roman"/>
          <w:b/>
          <w:bCs/>
          <w:sz w:val="27"/>
          <w:szCs w:val="27"/>
        </w:rPr>
      </w:pPr>
      <w:r w:rsidRPr="002C0184">
        <w:rPr>
          <w:rFonts w:ascii="Times New Roman" w:hAnsi="Times New Roman" w:cs="Times New Roman"/>
          <w:b/>
          <w:bCs/>
          <w:sz w:val="27"/>
          <w:szCs w:val="27"/>
        </w:rPr>
        <w:t xml:space="preserve">Disclaimer:  Technical difficulties ensued in that </w:t>
      </w:r>
      <w:r w:rsidR="00CE3744" w:rsidRPr="002C0184">
        <w:rPr>
          <w:rFonts w:ascii="Times New Roman" w:hAnsi="Times New Roman" w:cs="Times New Roman"/>
          <w:b/>
          <w:bCs/>
          <w:sz w:val="27"/>
          <w:szCs w:val="27"/>
        </w:rPr>
        <w:t>my tape recorder was not working.</w:t>
      </w:r>
      <w:r w:rsidRPr="002C0184">
        <w:rPr>
          <w:rFonts w:ascii="Times New Roman" w:hAnsi="Times New Roman" w:cs="Times New Roman"/>
          <w:b/>
          <w:bCs/>
          <w:sz w:val="27"/>
          <w:szCs w:val="27"/>
        </w:rPr>
        <w:t xml:space="preserve"> </w:t>
      </w:r>
    </w:p>
    <w:p w14:paraId="550C7B94" w14:textId="77777777" w:rsidR="00CE3744" w:rsidRPr="002C0184" w:rsidRDefault="00CE3744" w:rsidP="00B32A3D">
      <w:pPr>
        <w:pStyle w:val="ListParagraph"/>
        <w:tabs>
          <w:tab w:val="left" w:pos="8100"/>
        </w:tabs>
        <w:spacing w:after="0"/>
        <w:rPr>
          <w:rFonts w:ascii="Times New Roman" w:hAnsi="Times New Roman" w:cs="Times New Roman"/>
          <w:b/>
          <w:bCs/>
          <w:sz w:val="27"/>
          <w:szCs w:val="27"/>
        </w:rPr>
      </w:pPr>
    </w:p>
    <w:p w14:paraId="03D66FE2" w14:textId="3E0DF19D" w:rsidR="00EA5B7A" w:rsidRPr="002C0184" w:rsidRDefault="00EA5B7A" w:rsidP="00B32A3D">
      <w:pPr>
        <w:pStyle w:val="ListParagraph"/>
        <w:tabs>
          <w:tab w:val="left" w:pos="8100"/>
        </w:tabs>
        <w:spacing w:after="0"/>
        <w:rPr>
          <w:rFonts w:ascii="Times New Roman" w:hAnsi="Times New Roman" w:cs="Times New Roman"/>
          <w:b/>
          <w:bCs/>
          <w:sz w:val="27"/>
          <w:szCs w:val="27"/>
        </w:rPr>
      </w:pPr>
      <w:r w:rsidRPr="002C0184">
        <w:rPr>
          <w:rFonts w:ascii="Times New Roman" w:hAnsi="Times New Roman" w:cs="Times New Roman"/>
          <w:b/>
          <w:bCs/>
          <w:sz w:val="27"/>
          <w:szCs w:val="27"/>
        </w:rPr>
        <w:t>Respectfully Submitted</w:t>
      </w:r>
    </w:p>
    <w:p w14:paraId="37FAFAC3" w14:textId="68BB6E42" w:rsidR="00EA5B7A" w:rsidRPr="002C0184" w:rsidRDefault="00EA5B7A" w:rsidP="00B32A3D">
      <w:pPr>
        <w:pStyle w:val="ListParagraph"/>
        <w:tabs>
          <w:tab w:val="left" w:pos="8100"/>
        </w:tabs>
        <w:spacing w:after="0"/>
        <w:rPr>
          <w:rFonts w:ascii="Times New Roman" w:hAnsi="Times New Roman" w:cs="Times New Roman"/>
          <w:b/>
          <w:bCs/>
          <w:sz w:val="27"/>
          <w:szCs w:val="27"/>
        </w:rPr>
      </w:pPr>
      <w:r w:rsidRPr="002C0184">
        <w:rPr>
          <w:rFonts w:ascii="Times New Roman" w:hAnsi="Times New Roman" w:cs="Times New Roman"/>
          <w:b/>
          <w:bCs/>
          <w:sz w:val="27"/>
          <w:szCs w:val="27"/>
        </w:rPr>
        <w:t>Joann Ellis</w:t>
      </w:r>
    </w:p>
    <w:p w14:paraId="7981B709" w14:textId="714CB4F4" w:rsidR="00EA5B7A" w:rsidRPr="002C0184" w:rsidRDefault="00EA5B7A" w:rsidP="00B32A3D">
      <w:pPr>
        <w:pStyle w:val="ListParagraph"/>
        <w:tabs>
          <w:tab w:val="left" w:pos="8100"/>
        </w:tabs>
        <w:spacing w:after="0"/>
        <w:rPr>
          <w:rFonts w:ascii="Times New Roman" w:hAnsi="Times New Roman" w:cs="Times New Roman"/>
          <w:sz w:val="27"/>
          <w:szCs w:val="27"/>
        </w:rPr>
      </w:pPr>
      <w:r w:rsidRPr="002C0184">
        <w:rPr>
          <w:rFonts w:ascii="Times New Roman" w:hAnsi="Times New Roman" w:cs="Times New Roman"/>
          <w:b/>
          <w:bCs/>
          <w:sz w:val="27"/>
          <w:szCs w:val="27"/>
        </w:rPr>
        <w:t>SCI Secretary</w:t>
      </w:r>
    </w:p>
    <w:p w14:paraId="462583CD" w14:textId="1BE64B24" w:rsidR="000F70BC" w:rsidRPr="002C0184" w:rsidRDefault="000F70BC" w:rsidP="001671C0">
      <w:pPr>
        <w:tabs>
          <w:tab w:val="left" w:pos="6615"/>
        </w:tabs>
        <w:rPr>
          <w:rFonts w:ascii="Times New Roman" w:hAnsi="Times New Roman" w:cs="Times New Roman"/>
          <w:sz w:val="27"/>
          <w:szCs w:val="27"/>
        </w:rPr>
      </w:pPr>
    </w:p>
    <w:sectPr w:rsidR="000F70BC" w:rsidRPr="002C0184" w:rsidSect="00110E75">
      <w:headerReference w:type="even" r:id="rId8"/>
      <w:headerReference w:type="default" r:id="rId9"/>
      <w:footerReference w:type="even" r:id="rId10"/>
      <w:footerReference w:type="default" r:id="rId11"/>
      <w:headerReference w:type="first" r:id="rId12"/>
      <w:footerReference w:type="first" r:id="rId13"/>
      <w:pgSz w:w="12240" w:h="15840"/>
      <w:pgMar w:top="360" w:right="1170" w:bottom="187" w:left="360" w:header="864" w:footer="547"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1912F" w14:textId="77777777" w:rsidR="00FD1329" w:rsidRDefault="00FD1329">
      <w:pPr>
        <w:spacing w:after="0"/>
      </w:pPr>
      <w:r>
        <w:separator/>
      </w:r>
    </w:p>
  </w:endnote>
  <w:endnote w:type="continuationSeparator" w:id="0">
    <w:p w14:paraId="15A47DFB" w14:textId="77777777" w:rsidR="00FD1329" w:rsidRDefault="00FD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C0B2" w14:textId="77777777" w:rsidR="00246CA4" w:rsidRDefault="00246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3679C" w14:textId="5AD21ABF" w:rsidR="00110E75" w:rsidRDefault="00E12E31">
    <w:pPr>
      <w:pStyle w:val="Footer"/>
      <w:jc w:val="center"/>
    </w:pPr>
    <w:r>
      <w:t>General Meeting Minutes</w:t>
    </w:r>
  </w:p>
  <w:p w14:paraId="7592273A" w14:textId="6EC58503" w:rsidR="00E12E31" w:rsidRDefault="00E12E31">
    <w:pPr>
      <w:pStyle w:val="Footer"/>
      <w:jc w:val="center"/>
    </w:pPr>
    <w:r>
      <w:t>August 18,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CE0C" w14:textId="77777777" w:rsidR="00246CA4" w:rsidRDefault="0024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C957" w14:textId="77777777" w:rsidR="00FD1329" w:rsidRDefault="00FD1329">
      <w:pPr>
        <w:spacing w:after="0"/>
      </w:pPr>
      <w:r>
        <w:separator/>
      </w:r>
    </w:p>
  </w:footnote>
  <w:footnote w:type="continuationSeparator" w:id="0">
    <w:p w14:paraId="3374B095" w14:textId="77777777" w:rsidR="00FD1329" w:rsidRDefault="00FD13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B029" w14:textId="77777777" w:rsidR="00246CA4" w:rsidRDefault="00246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FA14" w14:textId="2DF100D7" w:rsidR="00B32A3D" w:rsidRPr="0000173B" w:rsidRDefault="007C139A" w:rsidP="001E5616">
    <w:pPr>
      <w:spacing w:after="0"/>
      <w:ind w:left="720"/>
      <w:jc w:val="center"/>
      <w:rPr>
        <w:rFonts w:ascii="Times New Roman" w:hAnsi="Times New Roman" w:cs="Times New Roman"/>
        <w:b/>
        <w:bCs/>
        <w:sz w:val="36"/>
        <w:szCs w:val="36"/>
      </w:rPr>
    </w:pPr>
    <w:sdt>
      <w:sdtPr>
        <w:rPr>
          <w:rFonts w:ascii="Times New Roman" w:hAnsi="Times New Roman" w:cs="Times New Roman"/>
          <w:b/>
          <w:bCs/>
          <w:sz w:val="36"/>
          <w:szCs w:val="36"/>
        </w:rPr>
        <w:id w:val="594826564"/>
        <w:docPartObj>
          <w:docPartGallery w:val="Watermarks"/>
          <w:docPartUnique/>
        </w:docPartObj>
      </w:sdtPr>
      <w:sdtEndPr/>
      <w:sdtContent>
        <w:r>
          <w:rPr>
            <w:rFonts w:ascii="Times New Roman" w:hAnsi="Times New Roman" w:cs="Times New Roman"/>
            <w:b/>
            <w:bCs/>
            <w:noProof/>
            <w:sz w:val="36"/>
            <w:szCs w:val="36"/>
          </w:rPr>
          <w:pict w14:anchorId="6A1E85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32A3D" w:rsidRPr="0000173B">
      <w:rPr>
        <w:rFonts w:ascii="Times New Roman" w:hAnsi="Times New Roman" w:cs="Times New Roman"/>
        <w:noProof/>
        <w:sz w:val="36"/>
        <w:szCs w:val="36"/>
        <w:lang w:eastAsia="en-US"/>
      </w:rPr>
      <w:drawing>
        <wp:anchor distT="0" distB="0" distL="114300" distR="114300" simplePos="0" relativeHeight="251657216" behindDoc="0" locked="0" layoutInCell="1" allowOverlap="0" wp14:anchorId="2E2BD349" wp14:editId="625554CF">
          <wp:simplePos x="0" y="0"/>
          <wp:positionH relativeFrom="column">
            <wp:posOffset>342900</wp:posOffset>
          </wp:positionH>
          <wp:positionV relativeFrom="paragraph">
            <wp:posOffset>114300</wp:posOffset>
          </wp:positionV>
          <wp:extent cx="828675" cy="1133475"/>
          <wp:effectExtent l="0" t="0" r="0" b="0"/>
          <wp:wrapSquare wrapText="right"/>
          <wp:docPr id="4" name="Picture 4" descr="scilog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logo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1133475"/>
                  </a:xfrm>
                  <a:prstGeom prst="rect">
                    <a:avLst/>
                  </a:prstGeom>
                  <a:noFill/>
                </pic:spPr>
              </pic:pic>
            </a:graphicData>
          </a:graphic>
          <wp14:sizeRelH relativeFrom="page">
            <wp14:pctWidth>0</wp14:pctWidth>
          </wp14:sizeRelH>
          <wp14:sizeRelV relativeFrom="page">
            <wp14:pctHeight>0</wp14:pctHeight>
          </wp14:sizeRelV>
        </wp:anchor>
      </w:drawing>
    </w:r>
    <w:r w:rsidR="00B32A3D" w:rsidRPr="0000173B">
      <w:rPr>
        <w:rFonts w:ascii="Times New Roman" w:hAnsi="Times New Roman" w:cs="Times New Roman"/>
        <w:b/>
        <w:bCs/>
        <w:sz w:val="36"/>
        <w:szCs w:val="36"/>
      </w:rPr>
      <w:t>Stein Collectors International, Inc.</w:t>
    </w:r>
  </w:p>
  <w:p w14:paraId="6809F093" w14:textId="31637349" w:rsidR="001E5616" w:rsidRPr="0000173B" w:rsidRDefault="003D4ABA" w:rsidP="00B32A3D">
    <w:pPr>
      <w:pStyle w:val="Heading1"/>
      <w:ind w:left="720"/>
      <w:rPr>
        <w:rFonts w:ascii="Times New Roman" w:hAnsi="Times New Roman" w:cs="Times New Roman"/>
        <w:sz w:val="28"/>
        <w:szCs w:val="28"/>
      </w:rPr>
    </w:pPr>
    <w:r>
      <w:rPr>
        <w:rFonts w:ascii="Times New Roman" w:hAnsi="Times New Roman" w:cs="Times New Roman"/>
        <w:sz w:val="28"/>
        <w:szCs w:val="28"/>
      </w:rPr>
      <w:t>General Membership Meeting</w:t>
    </w:r>
  </w:p>
  <w:p w14:paraId="689291A0" w14:textId="46363956" w:rsidR="00B32A3D" w:rsidRPr="0000173B" w:rsidRDefault="003D4ABA" w:rsidP="00B32A3D">
    <w:pPr>
      <w:pStyle w:val="Heading1"/>
      <w:ind w:left="720"/>
      <w:rPr>
        <w:rFonts w:ascii="Times New Roman" w:hAnsi="Times New Roman" w:cs="Times New Roman"/>
        <w:sz w:val="28"/>
        <w:szCs w:val="28"/>
      </w:rPr>
    </w:pPr>
    <w:r>
      <w:rPr>
        <w:rFonts w:ascii="Times New Roman" w:hAnsi="Times New Roman" w:cs="Times New Roman"/>
        <w:b w:val="0"/>
        <w:bCs w:val="0"/>
        <w:sz w:val="28"/>
        <w:szCs w:val="28"/>
      </w:rPr>
      <w:t>Colonial Ballr</w:t>
    </w:r>
    <w:r w:rsidR="001E5616" w:rsidRPr="0000173B">
      <w:rPr>
        <w:rFonts w:ascii="Times New Roman" w:hAnsi="Times New Roman" w:cs="Times New Roman"/>
        <w:b w:val="0"/>
        <w:bCs w:val="0"/>
        <w:sz w:val="28"/>
        <w:szCs w:val="28"/>
      </w:rPr>
      <w:t>oom</w:t>
    </w:r>
    <w:r w:rsidR="00B32A3D" w:rsidRPr="0000173B">
      <w:rPr>
        <w:rFonts w:ascii="Times New Roman" w:hAnsi="Times New Roman" w:cs="Times New Roman"/>
        <w:sz w:val="28"/>
        <w:szCs w:val="28"/>
      </w:rPr>
      <w:t xml:space="preserve"> </w:t>
    </w:r>
  </w:p>
  <w:p w14:paraId="59E9A873" w14:textId="6DC97E89" w:rsidR="00B32A3D" w:rsidRPr="0000173B" w:rsidRDefault="00B32A3D" w:rsidP="00B32A3D">
    <w:pPr>
      <w:suppressAutoHyphens w:val="0"/>
      <w:spacing w:after="0"/>
      <w:ind w:left="720"/>
      <w:jc w:val="center"/>
      <w:rPr>
        <w:rFonts w:ascii="Times New Roman" w:hAnsi="Times New Roman" w:cs="Times New Roman"/>
        <w:color w:val="000000"/>
        <w:sz w:val="28"/>
        <w:szCs w:val="28"/>
      </w:rPr>
    </w:pPr>
    <w:r w:rsidRPr="0000173B">
      <w:rPr>
        <w:rFonts w:ascii="Times New Roman" w:hAnsi="Times New Roman" w:cs="Times New Roman"/>
        <w:color w:val="000000"/>
        <w:sz w:val="28"/>
        <w:szCs w:val="28"/>
      </w:rPr>
      <w:t xml:space="preserve"> </w:t>
    </w:r>
    <w:r w:rsidR="003D4ABA">
      <w:rPr>
        <w:rFonts w:ascii="Times New Roman" w:hAnsi="Times New Roman" w:cs="Times New Roman"/>
        <w:color w:val="000000"/>
        <w:sz w:val="28"/>
        <w:szCs w:val="28"/>
      </w:rPr>
      <w:t>Thur</w:t>
    </w:r>
    <w:r w:rsidRPr="0000173B">
      <w:rPr>
        <w:rFonts w:ascii="Times New Roman" w:hAnsi="Times New Roman" w:cs="Times New Roman"/>
        <w:color w:val="000000"/>
        <w:sz w:val="28"/>
        <w:szCs w:val="28"/>
      </w:rPr>
      <w:t xml:space="preserve">sday, </w:t>
    </w:r>
    <w:r w:rsidR="00F80E23" w:rsidRPr="0000173B">
      <w:rPr>
        <w:rFonts w:ascii="Times New Roman" w:hAnsi="Times New Roman" w:cs="Times New Roman"/>
        <w:color w:val="000000"/>
        <w:sz w:val="28"/>
        <w:szCs w:val="28"/>
      </w:rPr>
      <w:t>August 1</w:t>
    </w:r>
    <w:r w:rsidR="003D4ABA">
      <w:rPr>
        <w:rFonts w:ascii="Times New Roman" w:hAnsi="Times New Roman" w:cs="Times New Roman"/>
        <w:color w:val="000000"/>
        <w:sz w:val="28"/>
        <w:szCs w:val="28"/>
      </w:rPr>
      <w:t>8</w:t>
    </w:r>
    <w:r w:rsidR="00EF60F3" w:rsidRPr="0000173B">
      <w:rPr>
        <w:rFonts w:ascii="Times New Roman" w:hAnsi="Times New Roman" w:cs="Times New Roman"/>
        <w:color w:val="000000"/>
        <w:sz w:val="28"/>
        <w:szCs w:val="28"/>
      </w:rPr>
      <w:t>,</w:t>
    </w:r>
    <w:r w:rsidR="00F80E23" w:rsidRPr="0000173B">
      <w:rPr>
        <w:rFonts w:ascii="Times New Roman" w:hAnsi="Times New Roman" w:cs="Times New Roman"/>
        <w:color w:val="000000"/>
        <w:sz w:val="28"/>
        <w:szCs w:val="28"/>
      </w:rPr>
      <w:t xml:space="preserve"> 2022</w:t>
    </w:r>
  </w:p>
  <w:p w14:paraId="73F0313F" w14:textId="787CD07A" w:rsidR="00B32A3D" w:rsidRPr="0000173B" w:rsidRDefault="003D4ABA" w:rsidP="00B32A3D">
    <w:pPr>
      <w:suppressAutoHyphens w:val="0"/>
      <w:spacing w:after="0"/>
      <w:ind w:left="720"/>
      <w:jc w:val="center"/>
      <w:rPr>
        <w:rFonts w:ascii="Times New Roman" w:hAnsi="Times New Roman" w:cs="Times New Roman"/>
        <w:color w:val="000000"/>
        <w:sz w:val="28"/>
        <w:szCs w:val="28"/>
      </w:rPr>
    </w:pPr>
    <w:r>
      <w:rPr>
        <w:rFonts w:ascii="Times New Roman" w:hAnsi="Times New Roman" w:cs="Times New Roman"/>
        <w:color w:val="000000"/>
        <w:sz w:val="28"/>
        <w:szCs w:val="28"/>
      </w:rPr>
      <w:t>8</w:t>
    </w:r>
    <w:r w:rsidR="00B32A3D" w:rsidRPr="0000173B">
      <w:rPr>
        <w:rFonts w:ascii="Times New Roman" w:hAnsi="Times New Roman" w:cs="Times New Roman"/>
        <w:color w:val="000000"/>
        <w:sz w:val="28"/>
        <w:szCs w:val="28"/>
      </w:rPr>
      <w:t>:</w:t>
    </w:r>
    <w:r>
      <w:rPr>
        <w:rFonts w:ascii="Times New Roman" w:hAnsi="Times New Roman" w:cs="Times New Roman"/>
        <w:color w:val="000000"/>
        <w:sz w:val="28"/>
        <w:szCs w:val="28"/>
      </w:rPr>
      <w:t>3</w:t>
    </w:r>
    <w:r w:rsidR="00AC01FD" w:rsidRPr="0000173B">
      <w:rPr>
        <w:rFonts w:ascii="Times New Roman" w:hAnsi="Times New Roman" w:cs="Times New Roman"/>
        <w:color w:val="000000"/>
        <w:sz w:val="28"/>
        <w:szCs w:val="28"/>
      </w:rPr>
      <w:t>0</w:t>
    </w:r>
    <w:r w:rsidR="00B32A3D" w:rsidRPr="0000173B">
      <w:rPr>
        <w:rFonts w:ascii="Times New Roman" w:hAnsi="Times New Roman" w:cs="Times New Roman"/>
        <w:color w:val="000000"/>
        <w:sz w:val="28"/>
        <w:szCs w:val="28"/>
      </w:rPr>
      <w:t xml:space="preserve"> </w:t>
    </w:r>
    <w:r w:rsidR="00AC01FD" w:rsidRPr="0000173B">
      <w:rPr>
        <w:rFonts w:ascii="Times New Roman" w:hAnsi="Times New Roman" w:cs="Times New Roman"/>
        <w:color w:val="000000"/>
        <w:sz w:val="28"/>
        <w:szCs w:val="28"/>
      </w:rPr>
      <w:t>a</w:t>
    </w:r>
    <w:r w:rsidR="00B32A3D" w:rsidRPr="0000173B">
      <w:rPr>
        <w:rFonts w:ascii="Times New Roman" w:hAnsi="Times New Roman" w:cs="Times New Roman"/>
        <w:color w:val="000000"/>
        <w:sz w:val="28"/>
        <w:szCs w:val="28"/>
      </w:rPr>
      <w:t>.m. Eastern Daylight Time</w:t>
    </w:r>
  </w:p>
  <w:p w14:paraId="609E262F" w14:textId="0CF22198" w:rsidR="00B32A3D" w:rsidRPr="0000173B" w:rsidRDefault="00AC01FD" w:rsidP="00B32A3D">
    <w:pPr>
      <w:suppressAutoHyphens w:val="0"/>
      <w:spacing w:after="0"/>
      <w:ind w:left="720"/>
      <w:jc w:val="center"/>
      <w:rPr>
        <w:rFonts w:ascii="Times New Roman" w:hAnsi="Times New Roman" w:cs="Times New Roman"/>
        <w:color w:val="000000"/>
        <w:sz w:val="28"/>
        <w:szCs w:val="28"/>
      </w:rPr>
    </w:pPr>
    <w:r w:rsidRPr="0000173B">
      <w:rPr>
        <w:rFonts w:ascii="Times New Roman" w:hAnsi="Times New Roman" w:cs="Times New Roman"/>
        <w:color w:val="000000"/>
        <w:sz w:val="28"/>
        <w:szCs w:val="28"/>
      </w:rPr>
      <w:t>Fred Ellis</w:t>
    </w:r>
    <w:r w:rsidR="00B32A3D" w:rsidRPr="0000173B">
      <w:rPr>
        <w:rFonts w:ascii="Times New Roman" w:hAnsi="Times New Roman" w:cs="Times New Roman"/>
        <w:color w:val="000000"/>
        <w:sz w:val="28"/>
        <w:szCs w:val="28"/>
      </w:rPr>
      <w:t xml:space="preserve">, </w:t>
    </w:r>
    <w:r w:rsidRPr="0000173B">
      <w:rPr>
        <w:rFonts w:ascii="Times New Roman" w:hAnsi="Times New Roman" w:cs="Times New Roman"/>
        <w:color w:val="000000"/>
        <w:sz w:val="28"/>
        <w:szCs w:val="28"/>
      </w:rPr>
      <w:t>President</w:t>
    </w:r>
    <w:r w:rsidR="00B32A3D" w:rsidRPr="0000173B">
      <w:rPr>
        <w:rFonts w:ascii="Times New Roman" w:hAnsi="Times New Roman" w:cs="Times New Roman"/>
        <w:color w:val="000000"/>
        <w:sz w:val="28"/>
        <w:szCs w:val="28"/>
      </w:rPr>
      <w:t xml:space="preserve"> Presiding</w:t>
    </w:r>
  </w:p>
  <w:p w14:paraId="11DDFAE3" w14:textId="77777777" w:rsidR="00B32A3D" w:rsidRDefault="00B32A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73A2" w14:textId="77777777" w:rsidR="00246CA4" w:rsidRDefault="00246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AEEF484"/>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Wingdings" w:hAnsi="Wingdings" w:hint="default"/>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Symbol" w:hAnsi="Symbol" w:cs="Symbol"/>
      </w:rPr>
    </w:lvl>
    <w:lvl w:ilvl="5">
      <w:start w:val="1"/>
      <w:numFmt w:val="bullet"/>
      <w:lvlText w:val=""/>
      <w:lvlJc w:val="left"/>
      <w:pPr>
        <w:tabs>
          <w:tab w:val="num" w:pos="2880"/>
        </w:tabs>
        <w:ind w:left="2880" w:hanging="360"/>
      </w:pPr>
      <w:rPr>
        <w:rFonts w:ascii="Wingdings" w:hAnsi="Wingdings" w:cs="Wingdings"/>
      </w:rPr>
    </w:lvl>
    <w:lvl w:ilvl="6">
      <w:start w:val="1"/>
      <w:numFmt w:val="bullet"/>
      <w:lvlText w:val=""/>
      <w:lvlJc w:val="left"/>
      <w:pPr>
        <w:tabs>
          <w:tab w:val="num" w:pos="3240"/>
        </w:tabs>
        <w:ind w:left="3240" w:hanging="360"/>
      </w:pPr>
      <w:rPr>
        <w:rFonts w:ascii="Wingdings" w:hAnsi="Wingdings" w:cs="Wingdings"/>
      </w:rPr>
    </w:lvl>
    <w:lvl w:ilvl="7">
      <w:start w:val="1"/>
      <w:numFmt w:val="bullet"/>
      <w:lvlText w:val=""/>
      <w:lvlJc w:val="left"/>
      <w:pPr>
        <w:tabs>
          <w:tab w:val="num" w:pos="3600"/>
        </w:tabs>
        <w:ind w:left="3600" w:hanging="360"/>
      </w:pPr>
      <w:rPr>
        <w:rFonts w:ascii="Symbol" w:hAnsi="Symbol" w:cs="Symbol"/>
      </w:rPr>
    </w:lvl>
    <w:lvl w:ilvl="8">
      <w:start w:val="1"/>
      <w:numFmt w:val="bullet"/>
      <w:lvlText w:val=""/>
      <w:lvlJc w:val="left"/>
      <w:pPr>
        <w:tabs>
          <w:tab w:val="num" w:pos="3960"/>
        </w:tabs>
        <w:ind w:left="3960" w:hanging="360"/>
      </w:pPr>
      <w:rPr>
        <w:rFonts w:ascii="Symbol" w:hAnsi="Symbol" w:cs="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Symbol" w:hAnsi="Symbol" w:cs="Symbol"/>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160"/>
        </w:tabs>
        <w:ind w:left="2160" w:hanging="360"/>
      </w:pPr>
      <w:rPr>
        <w:rFonts w:ascii="Symbol" w:hAnsi="Symbol" w:cs="Symbol"/>
      </w:rPr>
    </w:lvl>
    <w:lvl w:ilvl="4">
      <w:start w:val="1"/>
      <w:numFmt w:val="bullet"/>
      <w:lvlText w:val="o"/>
      <w:lvlJc w:val="left"/>
      <w:pPr>
        <w:tabs>
          <w:tab w:val="num" w:pos="2520"/>
        </w:tabs>
        <w:ind w:left="2520" w:hanging="360"/>
      </w:pPr>
      <w:rPr>
        <w:rFonts w:ascii="Courier New" w:hAnsi="Courier New" w:cs="Courier New"/>
      </w:rPr>
    </w:lvl>
    <w:lvl w:ilvl="5">
      <w:start w:val="1"/>
      <w:numFmt w:val="bullet"/>
      <w:lvlText w:val=""/>
      <w:lvlJc w:val="left"/>
      <w:pPr>
        <w:tabs>
          <w:tab w:val="num" w:pos="2880"/>
        </w:tabs>
        <w:ind w:left="2880" w:hanging="360"/>
      </w:pPr>
      <w:rPr>
        <w:rFonts w:ascii="Wingdings" w:hAnsi="Wingdings" w:cs="Wingdings"/>
      </w:rPr>
    </w:lvl>
    <w:lvl w:ilvl="6">
      <w:start w:val="1"/>
      <w:numFmt w:val="bullet"/>
      <w:lvlText w:val=""/>
      <w:lvlJc w:val="left"/>
      <w:pPr>
        <w:tabs>
          <w:tab w:val="num" w:pos="3240"/>
        </w:tabs>
        <w:ind w:left="3240" w:hanging="360"/>
      </w:pPr>
      <w:rPr>
        <w:rFonts w:ascii="Symbol" w:hAnsi="Symbol" w:cs="Symbol"/>
      </w:rPr>
    </w:lvl>
    <w:lvl w:ilvl="7">
      <w:start w:val="1"/>
      <w:numFmt w:val="bullet"/>
      <w:lvlText w:val="o"/>
      <w:lvlJc w:val="left"/>
      <w:pPr>
        <w:tabs>
          <w:tab w:val="num" w:pos="3600"/>
        </w:tabs>
        <w:ind w:left="3600" w:hanging="360"/>
      </w:pPr>
      <w:rPr>
        <w:rFonts w:ascii="Courier New" w:hAnsi="Courier New" w:cs="Courier New"/>
      </w:rPr>
    </w:lvl>
    <w:lvl w:ilvl="8">
      <w:start w:val="1"/>
      <w:numFmt w:val="bullet"/>
      <w:lvlText w:val=""/>
      <w:lvlJc w:val="left"/>
      <w:pPr>
        <w:tabs>
          <w:tab w:val="num" w:pos="3960"/>
        </w:tabs>
        <w:ind w:left="3960" w:hanging="360"/>
      </w:pPr>
      <w:rPr>
        <w:rFonts w:ascii="Wingdings" w:hAnsi="Wingdings" w:cs="Wingdings"/>
      </w:rPr>
    </w:lvl>
  </w:abstractNum>
  <w:abstractNum w:abstractNumId="4" w15:restartNumberingAfterBreak="0">
    <w:nsid w:val="00000005"/>
    <w:multiLevelType w:val="multilevel"/>
    <w:tmpl w:val="1C4263C2"/>
    <w:name w:val="WW8Num5"/>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7" w15:restartNumberingAfterBreak="0">
    <w:nsid w:val="00000008"/>
    <w:multiLevelType w:val="multilevel"/>
    <w:tmpl w:val="FE0A66C4"/>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160"/>
        </w:tabs>
        <w:ind w:left="2160" w:hanging="360"/>
      </w:pPr>
      <w:rPr>
        <w:rFonts w:ascii="Symbol" w:hAnsi="Symbol" w:cs="Symbol"/>
      </w:rPr>
    </w:lvl>
    <w:lvl w:ilvl="4">
      <w:start w:val="1"/>
      <w:numFmt w:val="bullet"/>
      <w:lvlText w:val="o"/>
      <w:lvlJc w:val="left"/>
      <w:pPr>
        <w:tabs>
          <w:tab w:val="num" w:pos="2520"/>
        </w:tabs>
        <w:ind w:left="2520" w:hanging="360"/>
      </w:pPr>
      <w:rPr>
        <w:rFonts w:ascii="Courier New" w:hAnsi="Courier New" w:cs="Courier New"/>
      </w:rPr>
    </w:lvl>
    <w:lvl w:ilvl="5">
      <w:start w:val="1"/>
      <w:numFmt w:val="bullet"/>
      <w:lvlText w:val=""/>
      <w:lvlJc w:val="left"/>
      <w:pPr>
        <w:tabs>
          <w:tab w:val="num" w:pos="2880"/>
        </w:tabs>
        <w:ind w:left="2880" w:hanging="360"/>
      </w:pPr>
      <w:rPr>
        <w:rFonts w:ascii="Wingdings" w:hAnsi="Wingdings" w:cs="Wingdings"/>
      </w:rPr>
    </w:lvl>
    <w:lvl w:ilvl="6">
      <w:start w:val="1"/>
      <w:numFmt w:val="bullet"/>
      <w:lvlText w:val=""/>
      <w:lvlJc w:val="left"/>
      <w:pPr>
        <w:tabs>
          <w:tab w:val="num" w:pos="3240"/>
        </w:tabs>
        <w:ind w:left="3240" w:hanging="360"/>
      </w:pPr>
      <w:rPr>
        <w:rFonts w:ascii="Symbol" w:hAnsi="Symbol" w:cs="Symbol"/>
      </w:rPr>
    </w:lvl>
    <w:lvl w:ilvl="7">
      <w:start w:val="1"/>
      <w:numFmt w:val="bullet"/>
      <w:lvlText w:val="o"/>
      <w:lvlJc w:val="left"/>
      <w:pPr>
        <w:tabs>
          <w:tab w:val="num" w:pos="3600"/>
        </w:tabs>
        <w:ind w:left="3600" w:hanging="360"/>
      </w:pPr>
      <w:rPr>
        <w:rFonts w:ascii="Courier New" w:hAnsi="Courier New" w:cs="Courier New"/>
      </w:rPr>
    </w:lvl>
    <w:lvl w:ilvl="8">
      <w:start w:val="1"/>
      <w:numFmt w:val="bullet"/>
      <w:lvlText w:val=""/>
      <w:lvlJc w:val="left"/>
      <w:pPr>
        <w:tabs>
          <w:tab w:val="num" w:pos="3960"/>
        </w:tabs>
        <w:ind w:left="3960" w:hanging="360"/>
      </w:pPr>
      <w:rPr>
        <w:rFonts w:ascii="Wingdings" w:hAnsi="Wingdings" w:cs="Wingdings"/>
      </w:rPr>
    </w:lvl>
  </w:abstractNum>
  <w:abstractNum w:abstractNumId="11" w15:restartNumberingAfterBreak="0">
    <w:nsid w:val="096F24B2"/>
    <w:multiLevelType w:val="multilevel"/>
    <w:tmpl w:val="0144DF30"/>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12" w15:restartNumberingAfterBreak="0">
    <w:nsid w:val="0B2D6D4F"/>
    <w:multiLevelType w:val="hybridMultilevel"/>
    <w:tmpl w:val="7EC6D75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15:restartNumberingAfterBreak="0">
    <w:nsid w:val="101A5633"/>
    <w:multiLevelType w:val="hybridMultilevel"/>
    <w:tmpl w:val="35348D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350196F"/>
    <w:multiLevelType w:val="hybridMultilevel"/>
    <w:tmpl w:val="DC2286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D80119"/>
    <w:multiLevelType w:val="hybridMultilevel"/>
    <w:tmpl w:val="89DAD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9CA0B49"/>
    <w:multiLevelType w:val="hybridMultilevel"/>
    <w:tmpl w:val="2BD8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A0CB0"/>
    <w:multiLevelType w:val="hybridMultilevel"/>
    <w:tmpl w:val="B6A2DA36"/>
    <w:lvl w:ilvl="0" w:tplc="04090009">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8" w15:restartNumberingAfterBreak="0">
    <w:nsid w:val="1C924AF0"/>
    <w:multiLevelType w:val="multilevel"/>
    <w:tmpl w:val="4024211C"/>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19" w15:restartNumberingAfterBreak="0">
    <w:nsid w:val="264C72AF"/>
    <w:multiLevelType w:val="multilevel"/>
    <w:tmpl w:val="BAEEF484"/>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Wingdings" w:hAnsi="Wingdings" w:hint="default"/>
      </w:rPr>
    </w:lvl>
  </w:abstractNum>
  <w:abstractNum w:abstractNumId="20" w15:restartNumberingAfterBreak="0">
    <w:nsid w:val="29916583"/>
    <w:multiLevelType w:val="hybridMultilevel"/>
    <w:tmpl w:val="5C6E3E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B6A2C7B"/>
    <w:multiLevelType w:val="hybridMultilevel"/>
    <w:tmpl w:val="9DA08BC8"/>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2" w15:restartNumberingAfterBreak="0">
    <w:nsid w:val="450E7039"/>
    <w:multiLevelType w:val="hybridMultilevel"/>
    <w:tmpl w:val="023C2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1F5DB1"/>
    <w:multiLevelType w:val="hybridMultilevel"/>
    <w:tmpl w:val="12D037E0"/>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4" w15:restartNumberingAfterBreak="0">
    <w:nsid w:val="47E02622"/>
    <w:multiLevelType w:val="multilevel"/>
    <w:tmpl w:val="19E4B87A"/>
    <w:lvl w:ilvl="0">
      <w:start w:val="1"/>
      <w:numFmt w:val="bullet"/>
      <w:lvlText w:val=""/>
      <w:lvlJc w:val="left"/>
      <w:pPr>
        <w:tabs>
          <w:tab w:val="num" w:pos="720"/>
        </w:tabs>
        <w:ind w:left="720" w:hanging="360"/>
      </w:pPr>
      <w:rPr>
        <w:rFonts w:ascii="Wingdings" w:hAnsi="Wingdings" w:cs="Wingdings"/>
      </w:rPr>
    </w:lvl>
    <w:lvl w:ilvl="1">
      <w:start w:val="1"/>
      <w:numFmt w:val="decimal"/>
      <w:lvlText w:val="%2."/>
      <w:lvlJc w:val="left"/>
      <w:pPr>
        <w:tabs>
          <w:tab w:val="num" w:pos="1080"/>
        </w:tabs>
        <w:ind w:left="1080" w:hanging="360"/>
      </w:pPr>
      <w:rPr>
        <w:rFonts w:ascii="Times New Roman" w:hAnsi="Times New Roman" w:cs="Times New Roman"/>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25" w15:restartNumberingAfterBreak="0">
    <w:nsid w:val="4B8C0EB8"/>
    <w:multiLevelType w:val="hybridMultilevel"/>
    <w:tmpl w:val="B8A072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B300DB"/>
    <w:multiLevelType w:val="hybridMultilevel"/>
    <w:tmpl w:val="1214C8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282571"/>
    <w:multiLevelType w:val="multilevel"/>
    <w:tmpl w:val="3200AC5E"/>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28" w15:restartNumberingAfterBreak="0">
    <w:nsid w:val="4FE959DE"/>
    <w:multiLevelType w:val="hybridMultilevel"/>
    <w:tmpl w:val="B0BA47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596F01"/>
    <w:multiLevelType w:val="hybridMultilevel"/>
    <w:tmpl w:val="89E22D04"/>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0" w15:restartNumberingAfterBreak="0">
    <w:nsid w:val="591955E8"/>
    <w:multiLevelType w:val="hybridMultilevel"/>
    <w:tmpl w:val="4D1223C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1" w15:restartNumberingAfterBreak="0">
    <w:nsid w:val="60281B3B"/>
    <w:multiLevelType w:val="hybridMultilevel"/>
    <w:tmpl w:val="1DC0B7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C14337"/>
    <w:multiLevelType w:val="hybridMultilevel"/>
    <w:tmpl w:val="AE766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0A0AF1"/>
    <w:multiLevelType w:val="hybridMultilevel"/>
    <w:tmpl w:val="C8E80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4A1A2C"/>
    <w:multiLevelType w:val="hybridMultilevel"/>
    <w:tmpl w:val="5F50F73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6F60370"/>
    <w:multiLevelType w:val="hybridMultilevel"/>
    <w:tmpl w:val="07E68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D59A9"/>
    <w:multiLevelType w:val="hybridMultilevel"/>
    <w:tmpl w:val="531CD67E"/>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106420">
    <w:abstractNumId w:val="0"/>
  </w:num>
  <w:num w:numId="2" w16cid:durableId="724716649">
    <w:abstractNumId w:val="1"/>
  </w:num>
  <w:num w:numId="3" w16cid:durableId="148595862">
    <w:abstractNumId w:val="2"/>
  </w:num>
  <w:num w:numId="4" w16cid:durableId="196742714">
    <w:abstractNumId w:val="3"/>
  </w:num>
  <w:num w:numId="5" w16cid:durableId="473257170">
    <w:abstractNumId w:val="4"/>
  </w:num>
  <w:num w:numId="6" w16cid:durableId="569778292">
    <w:abstractNumId w:val="5"/>
  </w:num>
  <w:num w:numId="7" w16cid:durableId="1329091992">
    <w:abstractNumId w:val="6"/>
  </w:num>
  <w:num w:numId="8" w16cid:durableId="1841583588">
    <w:abstractNumId w:val="7"/>
  </w:num>
  <w:num w:numId="9" w16cid:durableId="226382485">
    <w:abstractNumId w:val="8"/>
  </w:num>
  <w:num w:numId="10" w16cid:durableId="1742021621">
    <w:abstractNumId w:val="9"/>
  </w:num>
  <w:num w:numId="11" w16cid:durableId="1123036367">
    <w:abstractNumId w:val="10"/>
  </w:num>
  <w:num w:numId="12" w16cid:durableId="493420639">
    <w:abstractNumId w:val="30"/>
  </w:num>
  <w:num w:numId="13" w16cid:durableId="640119421">
    <w:abstractNumId w:val="29"/>
  </w:num>
  <w:num w:numId="14" w16cid:durableId="2057850077">
    <w:abstractNumId w:val="21"/>
  </w:num>
  <w:num w:numId="15" w16cid:durableId="953705254">
    <w:abstractNumId w:val="17"/>
  </w:num>
  <w:num w:numId="16" w16cid:durableId="844245743">
    <w:abstractNumId w:val="12"/>
  </w:num>
  <w:num w:numId="17" w16cid:durableId="1176192707">
    <w:abstractNumId w:val="11"/>
  </w:num>
  <w:num w:numId="18" w16cid:durableId="1812862446">
    <w:abstractNumId w:val="18"/>
  </w:num>
  <w:num w:numId="19" w16cid:durableId="524296419">
    <w:abstractNumId w:val="24"/>
  </w:num>
  <w:num w:numId="20" w16cid:durableId="967398019">
    <w:abstractNumId w:val="27"/>
  </w:num>
  <w:num w:numId="21" w16cid:durableId="1240091297">
    <w:abstractNumId w:val="26"/>
  </w:num>
  <w:num w:numId="22" w16cid:durableId="1492987210">
    <w:abstractNumId w:val="22"/>
  </w:num>
  <w:num w:numId="23" w16cid:durableId="949432522">
    <w:abstractNumId w:val="31"/>
  </w:num>
  <w:num w:numId="24" w16cid:durableId="1724332453">
    <w:abstractNumId w:val="20"/>
  </w:num>
  <w:num w:numId="25" w16cid:durableId="964964852">
    <w:abstractNumId w:val="25"/>
  </w:num>
  <w:num w:numId="26" w16cid:durableId="1174959153">
    <w:abstractNumId w:val="13"/>
  </w:num>
  <w:num w:numId="27" w16cid:durableId="819229115">
    <w:abstractNumId w:val="28"/>
  </w:num>
  <w:num w:numId="28" w16cid:durableId="587812033">
    <w:abstractNumId w:val="35"/>
  </w:num>
  <w:num w:numId="29" w16cid:durableId="919287554">
    <w:abstractNumId w:val="16"/>
  </w:num>
  <w:num w:numId="30" w16cid:durableId="1771848961">
    <w:abstractNumId w:val="36"/>
  </w:num>
  <w:num w:numId="31" w16cid:durableId="1422288639">
    <w:abstractNumId w:val="14"/>
  </w:num>
  <w:num w:numId="32" w16cid:durableId="659038718">
    <w:abstractNumId w:val="33"/>
  </w:num>
  <w:num w:numId="33" w16cid:durableId="709262778">
    <w:abstractNumId w:val="19"/>
  </w:num>
  <w:num w:numId="34" w16cid:durableId="105198243">
    <w:abstractNumId w:val="15"/>
  </w:num>
  <w:num w:numId="35" w16cid:durableId="151989940">
    <w:abstractNumId w:val="32"/>
  </w:num>
  <w:num w:numId="36" w16cid:durableId="1554393102">
    <w:abstractNumId w:val="34"/>
  </w:num>
  <w:num w:numId="37" w16cid:durableId="17813358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EF"/>
    <w:rsid w:val="00001239"/>
    <w:rsid w:val="0000173B"/>
    <w:rsid w:val="00004681"/>
    <w:rsid w:val="00026CEB"/>
    <w:rsid w:val="000455AE"/>
    <w:rsid w:val="00074E3F"/>
    <w:rsid w:val="000B74CD"/>
    <w:rsid w:val="000C14EF"/>
    <w:rsid w:val="000D0E1E"/>
    <w:rsid w:val="000E2639"/>
    <w:rsid w:val="000E6C43"/>
    <w:rsid w:val="000F70BC"/>
    <w:rsid w:val="0010265D"/>
    <w:rsid w:val="00110E75"/>
    <w:rsid w:val="00111B08"/>
    <w:rsid w:val="00146AF1"/>
    <w:rsid w:val="001671C0"/>
    <w:rsid w:val="0018283F"/>
    <w:rsid w:val="001974AB"/>
    <w:rsid w:val="001A6292"/>
    <w:rsid w:val="001B7A8D"/>
    <w:rsid w:val="001C04EE"/>
    <w:rsid w:val="001C4A85"/>
    <w:rsid w:val="001C7680"/>
    <w:rsid w:val="001D3CEB"/>
    <w:rsid w:val="001E10D0"/>
    <w:rsid w:val="001E5616"/>
    <w:rsid w:val="001E7336"/>
    <w:rsid w:val="001F096B"/>
    <w:rsid w:val="00202616"/>
    <w:rsid w:val="00202633"/>
    <w:rsid w:val="00205DBA"/>
    <w:rsid w:val="00222C96"/>
    <w:rsid w:val="00224F87"/>
    <w:rsid w:val="00227E8E"/>
    <w:rsid w:val="00235447"/>
    <w:rsid w:val="00237EBF"/>
    <w:rsid w:val="00242160"/>
    <w:rsid w:val="00246CA4"/>
    <w:rsid w:val="002641A9"/>
    <w:rsid w:val="00280EA0"/>
    <w:rsid w:val="00287487"/>
    <w:rsid w:val="002933A2"/>
    <w:rsid w:val="002966E5"/>
    <w:rsid w:val="002A2406"/>
    <w:rsid w:val="002C0184"/>
    <w:rsid w:val="002D621A"/>
    <w:rsid w:val="002D7137"/>
    <w:rsid w:val="002E4858"/>
    <w:rsid w:val="002F4601"/>
    <w:rsid w:val="002F721C"/>
    <w:rsid w:val="0034406A"/>
    <w:rsid w:val="00363EDB"/>
    <w:rsid w:val="00365FEF"/>
    <w:rsid w:val="00390BAE"/>
    <w:rsid w:val="003A07C2"/>
    <w:rsid w:val="003A5252"/>
    <w:rsid w:val="003C5978"/>
    <w:rsid w:val="003D01C5"/>
    <w:rsid w:val="003D4ABA"/>
    <w:rsid w:val="003E32A5"/>
    <w:rsid w:val="003E5A0B"/>
    <w:rsid w:val="00442AB4"/>
    <w:rsid w:val="00446279"/>
    <w:rsid w:val="0045782B"/>
    <w:rsid w:val="00472F8A"/>
    <w:rsid w:val="00473027"/>
    <w:rsid w:val="00490BAC"/>
    <w:rsid w:val="004C1D28"/>
    <w:rsid w:val="0050437A"/>
    <w:rsid w:val="00506D5B"/>
    <w:rsid w:val="00524A8C"/>
    <w:rsid w:val="00595AD7"/>
    <w:rsid w:val="005B1159"/>
    <w:rsid w:val="005B7661"/>
    <w:rsid w:val="005C4A24"/>
    <w:rsid w:val="005C7466"/>
    <w:rsid w:val="005F1035"/>
    <w:rsid w:val="005F6180"/>
    <w:rsid w:val="00631B62"/>
    <w:rsid w:val="00641BF7"/>
    <w:rsid w:val="00646F53"/>
    <w:rsid w:val="00663A9E"/>
    <w:rsid w:val="00676735"/>
    <w:rsid w:val="0069066D"/>
    <w:rsid w:val="006A1F94"/>
    <w:rsid w:val="006A7460"/>
    <w:rsid w:val="006A769E"/>
    <w:rsid w:val="00735E27"/>
    <w:rsid w:val="00765DEC"/>
    <w:rsid w:val="00775B82"/>
    <w:rsid w:val="00780462"/>
    <w:rsid w:val="00787020"/>
    <w:rsid w:val="00792221"/>
    <w:rsid w:val="007A6B86"/>
    <w:rsid w:val="007B1DEC"/>
    <w:rsid w:val="007C139A"/>
    <w:rsid w:val="007C7558"/>
    <w:rsid w:val="007D683F"/>
    <w:rsid w:val="008022C0"/>
    <w:rsid w:val="00810786"/>
    <w:rsid w:val="008110A8"/>
    <w:rsid w:val="0081240C"/>
    <w:rsid w:val="00815B95"/>
    <w:rsid w:val="00817C66"/>
    <w:rsid w:val="0083767B"/>
    <w:rsid w:val="00893660"/>
    <w:rsid w:val="008A65C6"/>
    <w:rsid w:val="008B695E"/>
    <w:rsid w:val="008E18EF"/>
    <w:rsid w:val="008E3B69"/>
    <w:rsid w:val="008F5EFE"/>
    <w:rsid w:val="00913780"/>
    <w:rsid w:val="0091501A"/>
    <w:rsid w:val="00932F86"/>
    <w:rsid w:val="0093516C"/>
    <w:rsid w:val="00940A4C"/>
    <w:rsid w:val="00951A6C"/>
    <w:rsid w:val="00965035"/>
    <w:rsid w:val="009A0A4D"/>
    <w:rsid w:val="009A5E3F"/>
    <w:rsid w:val="009A7BB2"/>
    <w:rsid w:val="009B08BE"/>
    <w:rsid w:val="009C111F"/>
    <w:rsid w:val="009C779F"/>
    <w:rsid w:val="009D6929"/>
    <w:rsid w:val="00A129A5"/>
    <w:rsid w:val="00A32948"/>
    <w:rsid w:val="00A34AC9"/>
    <w:rsid w:val="00A43A3F"/>
    <w:rsid w:val="00A52213"/>
    <w:rsid w:val="00A7016B"/>
    <w:rsid w:val="00A76E37"/>
    <w:rsid w:val="00AA29B7"/>
    <w:rsid w:val="00AA7A8D"/>
    <w:rsid w:val="00AB1FC0"/>
    <w:rsid w:val="00AC01FD"/>
    <w:rsid w:val="00AE402E"/>
    <w:rsid w:val="00AF582A"/>
    <w:rsid w:val="00B073B8"/>
    <w:rsid w:val="00B32A3D"/>
    <w:rsid w:val="00B57AE7"/>
    <w:rsid w:val="00B57EBD"/>
    <w:rsid w:val="00B61D34"/>
    <w:rsid w:val="00B70AB9"/>
    <w:rsid w:val="00B81553"/>
    <w:rsid w:val="00B97D2B"/>
    <w:rsid w:val="00BA6523"/>
    <w:rsid w:val="00BB1F7B"/>
    <w:rsid w:val="00BD2D25"/>
    <w:rsid w:val="00BE4BA3"/>
    <w:rsid w:val="00BE7B30"/>
    <w:rsid w:val="00C33EFA"/>
    <w:rsid w:val="00C37205"/>
    <w:rsid w:val="00C464C4"/>
    <w:rsid w:val="00C73B8B"/>
    <w:rsid w:val="00C8537E"/>
    <w:rsid w:val="00C853C9"/>
    <w:rsid w:val="00CA3FF6"/>
    <w:rsid w:val="00CE3744"/>
    <w:rsid w:val="00CF2812"/>
    <w:rsid w:val="00CF5552"/>
    <w:rsid w:val="00CF5BB8"/>
    <w:rsid w:val="00D06A2C"/>
    <w:rsid w:val="00D10E48"/>
    <w:rsid w:val="00D11B5C"/>
    <w:rsid w:val="00D15F9F"/>
    <w:rsid w:val="00D30F88"/>
    <w:rsid w:val="00D46267"/>
    <w:rsid w:val="00D95832"/>
    <w:rsid w:val="00D966EC"/>
    <w:rsid w:val="00DC2E11"/>
    <w:rsid w:val="00DD094C"/>
    <w:rsid w:val="00DE34BB"/>
    <w:rsid w:val="00DF3005"/>
    <w:rsid w:val="00E00331"/>
    <w:rsid w:val="00E0217F"/>
    <w:rsid w:val="00E11E53"/>
    <w:rsid w:val="00E12E31"/>
    <w:rsid w:val="00E24657"/>
    <w:rsid w:val="00E26D0C"/>
    <w:rsid w:val="00E3445A"/>
    <w:rsid w:val="00E3705F"/>
    <w:rsid w:val="00E64514"/>
    <w:rsid w:val="00E67403"/>
    <w:rsid w:val="00E716E1"/>
    <w:rsid w:val="00EA5B7A"/>
    <w:rsid w:val="00ED3167"/>
    <w:rsid w:val="00ED74C1"/>
    <w:rsid w:val="00EE3DEE"/>
    <w:rsid w:val="00EF12D2"/>
    <w:rsid w:val="00EF35EF"/>
    <w:rsid w:val="00EF60F3"/>
    <w:rsid w:val="00F16B1A"/>
    <w:rsid w:val="00F2067B"/>
    <w:rsid w:val="00F37E9D"/>
    <w:rsid w:val="00F61AC1"/>
    <w:rsid w:val="00F65628"/>
    <w:rsid w:val="00F7401D"/>
    <w:rsid w:val="00F80E23"/>
    <w:rsid w:val="00F8117C"/>
    <w:rsid w:val="00F941D9"/>
    <w:rsid w:val="00FC16CA"/>
    <w:rsid w:val="00FD1329"/>
    <w:rsid w:val="00FD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8E009A"/>
  <w15:docId w15:val="{F5ACE4DE-EB8E-4A1D-8D4A-ECFCDB0B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cs="Calibri"/>
      <w:kern w:val="2"/>
      <w:sz w:val="22"/>
      <w:szCs w:val="22"/>
      <w:lang w:eastAsia="ar-SA"/>
    </w:rPr>
  </w:style>
  <w:style w:type="paragraph" w:styleId="Heading1">
    <w:name w:val="heading 1"/>
    <w:basedOn w:val="Normal"/>
    <w:next w:val="Normal"/>
    <w:link w:val="Heading1Char"/>
    <w:uiPriority w:val="99"/>
    <w:qFormat/>
    <w:pPr>
      <w:keepNext/>
      <w:suppressAutoHyphens w:val="0"/>
      <w:spacing w:after="0"/>
      <w:jc w:val="center"/>
      <w:outlineLvl w:val="0"/>
    </w:pPr>
    <w:rPr>
      <w:rFonts w:ascii="Arial" w:hAnsi="Arial" w:cs="Arial"/>
      <w:b/>
      <w:bCs/>
      <w:kern w:val="0"/>
      <w:sz w:val="24"/>
      <w:szCs w:val="24"/>
      <w:lang w:eastAsia="en-US"/>
    </w:rPr>
  </w:style>
  <w:style w:type="paragraph" w:styleId="Heading3">
    <w:name w:val="heading 3"/>
    <w:basedOn w:val="Normal"/>
    <w:link w:val="Heading3Char"/>
    <w:uiPriority w:val="99"/>
    <w:qFormat/>
    <w:pPr>
      <w:suppressAutoHyphens w:val="0"/>
      <w:spacing w:before="100" w:beforeAutospacing="1" w:after="100" w:afterAutospacing="1"/>
      <w:outlineLvl w:val="2"/>
    </w:pPr>
    <w:rPr>
      <w:rFonts w:ascii="Arial Unicode MS" w:hAnsi="Arial Unicode MS" w:cs="Arial Unicode MS"/>
      <w:b/>
      <w:bCs/>
      <w:kern w:val="0"/>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mbria" w:hAnsi="Cambria" w:cs="Cambria"/>
      <w:b/>
      <w:bCs/>
      <w:kern w:val="32"/>
      <w:sz w:val="32"/>
      <w:szCs w:val="32"/>
      <w:lang w:eastAsia="ar-SA" w:bidi="ar-SA"/>
    </w:rPr>
  </w:style>
  <w:style w:type="character" w:customStyle="1" w:styleId="Heading3Char">
    <w:name w:val="Heading 3 Char"/>
    <w:link w:val="Heading3"/>
    <w:uiPriority w:val="99"/>
    <w:rPr>
      <w:rFonts w:ascii="Cambria" w:hAnsi="Cambria" w:cs="Cambria"/>
      <w:b/>
      <w:bCs/>
      <w:kern w:val="2"/>
      <w:sz w:val="26"/>
      <w:szCs w:val="26"/>
      <w:lang w:eastAsia="ar-SA" w:bidi="ar-SA"/>
    </w:rPr>
  </w:style>
  <w:style w:type="paragraph" w:styleId="ListParagraph">
    <w:name w:val="List Paragraph"/>
    <w:basedOn w:val="Normal"/>
    <w:uiPriority w:val="99"/>
    <w:qFormat/>
    <w:pPr>
      <w:ind w:left="720"/>
    </w:pPr>
  </w:style>
  <w:style w:type="paragraph" w:styleId="Header">
    <w:name w:val="header"/>
    <w:basedOn w:val="Normal"/>
    <w:link w:val="HeaderChar"/>
    <w:uiPriority w:val="99"/>
    <w:pPr>
      <w:tabs>
        <w:tab w:val="center" w:pos="4680"/>
        <w:tab w:val="right" w:pos="9360"/>
      </w:tabs>
      <w:spacing w:after="0"/>
    </w:pPr>
    <w:rPr>
      <w:sz w:val="20"/>
      <w:szCs w:val="20"/>
    </w:rPr>
  </w:style>
  <w:style w:type="character" w:customStyle="1" w:styleId="HeaderChar">
    <w:name w:val="Header Char"/>
    <w:link w:val="Header"/>
    <w:uiPriority w:val="99"/>
    <w:rPr>
      <w:rFonts w:ascii="Calibri" w:hAnsi="Calibri" w:cs="Calibri"/>
      <w:kern w:val="2"/>
      <w:lang w:eastAsia="ar-SA" w:bidi="ar-SA"/>
    </w:rPr>
  </w:style>
  <w:style w:type="paragraph" w:styleId="Footer">
    <w:name w:val="footer"/>
    <w:basedOn w:val="Normal"/>
    <w:link w:val="FooterChar"/>
    <w:uiPriority w:val="99"/>
    <w:pPr>
      <w:tabs>
        <w:tab w:val="center" w:pos="4680"/>
        <w:tab w:val="right" w:pos="9360"/>
      </w:tabs>
      <w:spacing w:after="0"/>
    </w:pPr>
    <w:rPr>
      <w:sz w:val="20"/>
      <w:szCs w:val="20"/>
    </w:rPr>
  </w:style>
  <w:style w:type="character" w:customStyle="1" w:styleId="FooterChar">
    <w:name w:val="Footer Char"/>
    <w:link w:val="Footer"/>
    <w:uiPriority w:val="99"/>
    <w:rPr>
      <w:rFonts w:ascii="Calibri" w:hAnsi="Calibri" w:cs="Calibri"/>
      <w:kern w:val="2"/>
      <w:lang w:eastAsia="ar-SA" w:bidi="ar-SA"/>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kern w:val="2"/>
      <w:sz w:val="16"/>
      <w:szCs w:val="16"/>
      <w:lang w:eastAsia="ar-SA" w:bidi="ar-SA"/>
    </w:rPr>
  </w:style>
  <w:style w:type="paragraph" w:styleId="NormalWeb">
    <w:name w:val="Normal (Web)"/>
    <w:basedOn w:val="Normal"/>
    <w:uiPriority w:val="99"/>
    <w:pPr>
      <w:suppressAutoHyphens w:val="0"/>
      <w:spacing w:before="100" w:beforeAutospacing="1" w:after="100" w:afterAutospacing="1"/>
    </w:pPr>
    <w:rPr>
      <w:rFonts w:ascii="Arial Unicode MS" w:hAnsi="Arial Unicode MS" w:cs="Arial Unicode MS"/>
      <w:kern w:val="0"/>
      <w:sz w:val="24"/>
      <w:szCs w:val="24"/>
      <w:lang w:eastAsia="en-US"/>
    </w:rPr>
  </w:style>
  <w:style w:type="character" w:customStyle="1" w:styleId="nc684nl6">
    <w:name w:val="nc684nl6"/>
    <w:basedOn w:val="DefaultParagraphFont"/>
    <w:rsid w:val="000455AE"/>
  </w:style>
  <w:style w:type="character" w:styleId="Hyperlink">
    <w:name w:val="Hyperlink"/>
    <w:basedOn w:val="DefaultParagraphFont"/>
    <w:uiPriority w:val="99"/>
    <w:semiHidden/>
    <w:unhideWhenUsed/>
    <w:rsid w:val="00045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71AB4-85A3-45D3-A4B0-B76FC8464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Stein Collectors International, Inc</vt:lpstr>
    </vt:vector>
  </TitlesOfParts>
  <Company>Hewlett-Packard Company</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Stein Collectors International, Inc</dc:title>
  <dc:subject/>
  <dc:creator>Philip Masenheimer</dc:creator>
  <cp:keywords/>
  <dc:description/>
  <cp:lastModifiedBy>Joann Ellis</cp:lastModifiedBy>
  <cp:revision>5</cp:revision>
  <cp:lastPrinted>2020-07-07T18:53:00Z</cp:lastPrinted>
  <dcterms:created xsi:type="dcterms:W3CDTF">2023-03-13T16:04:00Z</dcterms:created>
  <dcterms:modified xsi:type="dcterms:W3CDTF">2023-06-06T18:10:00Z</dcterms:modified>
</cp:coreProperties>
</file>