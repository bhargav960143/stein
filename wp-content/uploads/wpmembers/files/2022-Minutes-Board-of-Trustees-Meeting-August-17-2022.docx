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A42B" w14:textId="77777777" w:rsidR="0069066D" w:rsidRPr="002C0184" w:rsidRDefault="0069066D"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The room was opened at 6:30 a.m. for a Continental Breakfast for the Board of Trustees.</w:t>
      </w:r>
    </w:p>
    <w:p w14:paraId="267BF8D1" w14:textId="6ECC8E19" w:rsidR="00D46267" w:rsidRPr="002C0184" w:rsidRDefault="00817C66"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The Meeting was c</w:t>
      </w:r>
      <w:r w:rsidR="00365FEF" w:rsidRPr="002C0184">
        <w:rPr>
          <w:rFonts w:ascii="Times New Roman" w:hAnsi="Times New Roman" w:cs="Times New Roman"/>
          <w:sz w:val="27"/>
          <w:szCs w:val="27"/>
        </w:rPr>
        <w:t>all</w:t>
      </w:r>
      <w:r w:rsidRPr="002C0184">
        <w:rPr>
          <w:rFonts w:ascii="Times New Roman" w:hAnsi="Times New Roman" w:cs="Times New Roman"/>
          <w:sz w:val="27"/>
          <w:szCs w:val="27"/>
        </w:rPr>
        <w:t>ed</w:t>
      </w:r>
      <w:r w:rsidR="00365FEF" w:rsidRPr="002C0184">
        <w:rPr>
          <w:rFonts w:ascii="Times New Roman" w:hAnsi="Times New Roman" w:cs="Times New Roman"/>
          <w:sz w:val="27"/>
          <w:szCs w:val="27"/>
        </w:rPr>
        <w:t xml:space="preserve"> to order</w:t>
      </w:r>
      <w:r w:rsidRPr="002C0184">
        <w:rPr>
          <w:rFonts w:ascii="Times New Roman" w:hAnsi="Times New Roman" w:cs="Times New Roman"/>
          <w:sz w:val="27"/>
          <w:szCs w:val="27"/>
        </w:rPr>
        <w:t xml:space="preserve"> at </w:t>
      </w:r>
      <w:r w:rsidR="00AC01FD" w:rsidRPr="002C0184">
        <w:rPr>
          <w:rFonts w:ascii="Times New Roman" w:hAnsi="Times New Roman" w:cs="Times New Roman"/>
          <w:sz w:val="27"/>
          <w:szCs w:val="27"/>
        </w:rPr>
        <w:t>7</w:t>
      </w:r>
      <w:r w:rsidRPr="002C0184">
        <w:rPr>
          <w:rFonts w:ascii="Times New Roman" w:hAnsi="Times New Roman" w:cs="Times New Roman"/>
          <w:sz w:val="27"/>
          <w:szCs w:val="27"/>
        </w:rPr>
        <w:t>:0</w:t>
      </w:r>
      <w:r w:rsidR="00AC01FD" w:rsidRPr="002C0184">
        <w:rPr>
          <w:rFonts w:ascii="Times New Roman" w:hAnsi="Times New Roman" w:cs="Times New Roman"/>
          <w:sz w:val="27"/>
          <w:szCs w:val="27"/>
        </w:rPr>
        <w:t>1</w:t>
      </w:r>
      <w:r w:rsidRPr="002C0184">
        <w:rPr>
          <w:rFonts w:ascii="Times New Roman" w:hAnsi="Times New Roman" w:cs="Times New Roman"/>
          <w:sz w:val="27"/>
          <w:szCs w:val="27"/>
        </w:rPr>
        <w:t xml:space="preserve"> </w:t>
      </w:r>
      <w:r w:rsidR="00AC01FD" w:rsidRPr="002C0184">
        <w:rPr>
          <w:rFonts w:ascii="Times New Roman" w:hAnsi="Times New Roman" w:cs="Times New Roman"/>
          <w:sz w:val="27"/>
          <w:szCs w:val="27"/>
        </w:rPr>
        <w:t>a</w:t>
      </w:r>
      <w:r w:rsidRPr="002C0184">
        <w:rPr>
          <w:rFonts w:ascii="Times New Roman" w:hAnsi="Times New Roman" w:cs="Times New Roman"/>
          <w:sz w:val="27"/>
          <w:szCs w:val="27"/>
        </w:rPr>
        <w:t xml:space="preserve">m on </w:t>
      </w:r>
      <w:r w:rsidR="00AC01FD" w:rsidRPr="002C0184">
        <w:rPr>
          <w:rFonts w:ascii="Times New Roman" w:hAnsi="Times New Roman" w:cs="Times New Roman"/>
          <w:sz w:val="27"/>
          <w:szCs w:val="27"/>
        </w:rPr>
        <w:t>Wedn</w:t>
      </w:r>
      <w:r w:rsidRPr="002C0184">
        <w:rPr>
          <w:rFonts w:ascii="Times New Roman" w:hAnsi="Times New Roman" w:cs="Times New Roman"/>
          <w:sz w:val="27"/>
          <w:szCs w:val="27"/>
        </w:rPr>
        <w:t xml:space="preserve">esday, </w:t>
      </w:r>
      <w:r w:rsidR="00F80E23" w:rsidRPr="002C0184">
        <w:rPr>
          <w:rFonts w:ascii="Times New Roman" w:hAnsi="Times New Roman" w:cs="Times New Roman"/>
          <w:sz w:val="27"/>
          <w:szCs w:val="27"/>
        </w:rPr>
        <w:t>August 1</w:t>
      </w:r>
      <w:r w:rsidR="00AC01FD" w:rsidRPr="002C0184">
        <w:rPr>
          <w:rFonts w:ascii="Times New Roman" w:hAnsi="Times New Roman" w:cs="Times New Roman"/>
          <w:sz w:val="27"/>
          <w:szCs w:val="27"/>
        </w:rPr>
        <w:t>7</w:t>
      </w:r>
      <w:r w:rsidR="00F80E23" w:rsidRPr="002C0184">
        <w:rPr>
          <w:rFonts w:ascii="Times New Roman" w:hAnsi="Times New Roman" w:cs="Times New Roman"/>
          <w:sz w:val="27"/>
          <w:szCs w:val="27"/>
        </w:rPr>
        <w:t>, 2022</w:t>
      </w:r>
      <w:r w:rsidRPr="002C0184">
        <w:rPr>
          <w:rFonts w:ascii="Times New Roman" w:hAnsi="Times New Roman" w:cs="Times New Roman"/>
          <w:sz w:val="27"/>
          <w:szCs w:val="27"/>
        </w:rPr>
        <w:t>, in the</w:t>
      </w:r>
      <w:r w:rsidR="001C4A85" w:rsidRPr="002C0184">
        <w:rPr>
          <w:rFonts w:ascii="Times New Roman" w:hAnsi="Times New Roman" w:cs="Times New Roman"/>
          <w:sz w:val="27"/>
          <w:szCs w:val="27"/>
        </w:rPr>
        <w:t xml:space="preserve"> </w:t>
      </w:r>
      <w:r w:rsidR="00F80E23" w:rsidRPr="002C0184">
        <w:rPr>
          <w:rFonts w:ascii="Times New Roman" w:hAnsi="Times New Roman" w:cs="Times New Roman"/>
          <w:sz w:val="27"/>
          <w:szCs w:val="27"/>
        </w:rPr>
        <w:t>Poinsette</w:t>
      </w:r>
      <w:r w:rsidRPr="002C0184">
        <w:rPr>
          <w:rFonts w:ascii="Times New Roman" w:hAnsi="Times New Roman" w:cs="Times New Roman"/>
          <w:sz w:val="27"/>
          <w:szCs w:val="27"/>
        </w:rPr>
        <w:t xml:space="preserve"> Room of the </w:t>
      </w:r>
      <w:r w:rsidR="001C4A85" w:rsidRPr="002C0184">
        <w:rPr>
          <w:rFonts w:ascii="Times New Roman" w:hAnsi="Times New Roman" w:cs="Times New Roman"/>
          <w:sz w:val="27"/>
          <w:szCs w:val="27"/>
        </w:rPr>
        <w:t>Downtown</w:t>
      </w:r>
      <w:r w:rsidR="00DC2E11" w:rsidRPr="002C0184">
        <w:rPr>
          <w:rFonts w:ascii="Times New Roman" w:hAnsi="Times New Roman" w:cs="Times New Roman"/>
          <w:sz w:val="27"/>
          <w:szCs w:val="27"/>
        </w:rPr>
        <w:t xml:space="preserve"> Francis Marion Hotel in downtown Charleston, South Carolina</w:t>
      </w:r>
      <w:r w:rsidR="001C4A85" w:rsidRPr="002C0184">
        <w:rPr>
          <w:rFonts w:ascii="Times New Roman" w:hAnsi="Times New Roman" w:cs="Times New Roman"/>
          <w:sz w:val="27"/>
          <w:szCs w:val="27"/>
        </w:rPr>
        <w:t xml:space="preserve">.  </w:t>
      </w:r>
      <w:r w:rsidR="00D46267" w:rsidRPr="002C0184">
        <w:rPr>
          <w:rFonts w:ascii="Times New Roman" w:hAnsi="Times New Roman" w:cs="Times New Roman"/>
          <w:sz w:val="27"/>
          <w:szCs w:val="27"/>
        </w:rPr>
        <w:t>Current Officers</w:t>
      </w:r>
      <w:r w:rsidR="001C4A85" w:rsidRPr="002C0184">
        <w:rPr>
          <w:rFonts w:ascii="Times New Roman" w:hAnsi="Times New Roman" w:cs="Times New Roman"/>
          <w:sz w:val="27"/>
          <w:szCs w:val="27"/>
        </w:rPr>
        <w:t xml:space="preserve"> in attendance included Steve Steigerwald, Executive Director, Fred Ellis, President, Dick Strom, 1</w:t>
      </w:r>
      <w:r w:rsidR="001C4A85" w:rsidRPr="002C0184">
        <w:rPr>
          <w:rFonts w:ascii="Times New Roman" w:hAnsi="Times New Roman" w:cs="Times New Roman"/>
          <w:sz w:val="27"/>
          <w:szCs w:val="27"/>
          <w:vertAlign w:val="superscript"/>
        </w:rPr>
        <w:t>st</w:t>
      </w:r>
      <w:r w:rsidR="001C4A85" w:rsidRPr="002C0184">
        <w:rPr>
          <w:rFonts w:ascii="Times New Roman" w:hAnsi="Times New Roman" w:cs="Times New Roman"/>
          <w:sz w:val="27"/>
          <w:szCs w:val="27"/>
        </w:rPr>
        <w:t xml:space="preserve"> Vice President, </w:t>
      </w:r>
      <w:r w:rsidR="00DC2E11" w:rsidRPr="002C0184">
        <w:rPr>
          <w:rFonts w:ascii="Times New Roman" w:hAnsi="Times New Roman" w:cs="Times New Roman"/>
          <w:sz w:val="27"/>
          <w:szCs w:val="27"/>
        </w:rPr>
        <w:t>John Kelly</w:t>
      </w:r>
      <w:r w:rsidR="001C4A85" w:rsidRPr="002C0184">
        <w:rPr>
          <w:rFonts w:ascii="Times New Roman" w:hAnsi="Times New Roman" w:cs="Times New Roman"/>
          <w:sz w:val="27"/>
          <w:szCs w:val="27"/>
        </w:rPr>
        <w:t>, 2</w:t>
      </w:r>
      <w:r w:rsidR="001C4A85" w:rsidRPr="002C0184">
        <w:rPr>
          <w:rFonts w:ascii="Times New Roman" w:hAnsi="Times New Roman" w:cs="Times New Roman"/>
          <w:sz w:val="27"/>
          <w:szCs w:val="27"/>
          <w:vertAlign w:val="superscript"/>
        </w:rPr>
        <w:t>nd</w:t>
      </w:r>
      <w:r w:rsidR="001C4A85" w:rsidRPr="002C0184">
        <w:rPr>
          <w:rFonts w:ascii="Times New Roman" w:hAnsi="Times New Roman" w:cs="Times New Roman"/>
          <w:sz w:val="27"/>
          <w:szCs w:val="27"/>
        </w:rPr>
        <w:t xml:space="preserve"> Vice President, Celia Clark, Chief Financial Officer, John Strassberger, Membership Database Manager, Mark </w:t>
      </w:r>
      <w:proofErr w:type="spellStart"/>
      <w:r w:rsidR="001C4A85" w:rsidRPr="002C0184">
        <w:rPr>
          <w:rFonts w:ascii="Times New Roman" w:hAnsi="Times New Roman" w:cs="Times New Roman"/>
          <w:sz w:val="27"/>
          <w:szCs w:val="27"/>
        </w:rPr>
        <w:t>Mace</w:t>
      </w:r>
      <w:r w:rsidR="00442AB4" w:rsidRPr="002C0184">
        <w:rPr>
          <w:rFonts w:ascii="Times New Roman" w:hAnsi="Times New Roman" w:cs="Times New Roman"/>
          <w:sz w:val="27"/>
          <w:szCs w:val="27"/>
        </w:rPr>
        <w:t>ir</w:t>
      </w:r>
      <w:r w:rsidR="001C4A85" w:rsidRPr="002C0184">
        <w:rPr>
          <w:rFonts w:ascii="Times New Roman" w:hAnsi="Times New Roman" w:cs="Times New Roman"/>
          <w:sz w:val="27"/>
          <w:szCs w:val="27"/>
        </w:rPr>
        <w:t>a</w:t>
      </w:r>
      <w:proofErr w:type="spellEnd"/>
      <w:r w:rsidR="001C4A85" w:rsidRPr="002C0184">
        <w:rPr>
          <w:rFonts w:ascii="Times New Roman" w:hAnsi="Times New Roman" w:cs="Times New Roman"/>
          <w:sz w:val="27"/>
          <w:szCs w:val="27"/>
        </w:rPr>
        <w:t>, Museum Director/Librarian, Roy Kellogg, By</w:t>
      </w:r>
      <w:r w:rsidR="003C5978" w:rsidRPr="002C0184">
        <w:rPr>
          <w:rFonts w:ascii="Times New Roman" w:hAnsi="Times New Roman" w:cs="Times New Roman"/>
          <w:sz w:val="27"/>
          <w:szCs w:val="27"/>
        </w:rPr>
        <w:t xml:space="preserve"> </w:t>
      </w:r>
      <w:r w:rsidR="001C4A85" w:rsidRPr="002C0184">
        <w:rPr>
          <w:rFonts w:ascii="Times New Roman" w:hAnsi="Times New Roman" w:cs="Times New Roman"/>
          <w:sz w:val="27"/>
          <w:szCs w:val="27"/>
        </w:rPr>
        <w:t xml:space="preserve">Laws </w:t>
      </w:r>
      <w:r w:rsidR="003C5978" w:rsidRPr="002C0184">
        <w:rPr>
          <w:rFonts w:ascii="Times New Roman" w:hAnsi="Times New Roman" w:cs="Times New Roman"/>
          <w:sz w:val="27"/>
          <w:szCs w:val="27"/>
        </w:rPr>
        <w:t xml:space="preserve">Committee </w:t>
      </w:r>
      <w:r w:rsidR="001C4A85" w:rsidRPr="002C0184">
        <w:rPr>
          <w:rFonts w:ascii="Times New Roman" w:hAnsi="Times New Roman" w:cs="Times New Roman"/>
          <w:sz w:val="27"/>
          <w:szCs w:val="27"/>
        </w:rPr>
        <w:t xml:space="preserve">Chairman, Fred Irtz, </w:t>
      </w:r>
      <w:r w:rsidR="003C5978" w:rsidRPr="002C0184">
        <w:rPr>
          <w:rFonts w:ascii="Times New Roman" w:hAnsi="Times New Roman" w:cs="Times New Roman"/>
          <w:sz w:val="27"/>
          <w:szCs w:val="27"/>
        </w:rPr>
        <w:t>Parliamentarian</w:t>
      </w:r>
      <w:r w:rsidR="001C4A85" w:rsidRPr="002C0184">
        <w:rPr>
          <w:rFonts w:ascii="Times New Roman" w:hAnsi="Times New Roman" w:cs="Times New Roman"/>
          <w:sz w:val="27"/>
          <w:szCs w:val="27"/>
        </w:rPr>
        <w:t xml:space="preserve">, </w:t>
      </w:r>
      <w:r w:rsidR="003C5978" w:rsidRPr="002C0184">
        <w:rPr>
          <w:rFonts w:ascii="Times New Roman" w:hAnsi="Times New Roman" w:cs="Times New Roman"/>
          <w:sz w:val="27"/>
          <w:szCs w:val="27"/>
        </w:rPr>
        <w:t>and Joann Ellis, Secretary</w:t>
      </w:r>
      <w:r w:rsidR="0069066D" w:rsidRPr="002C0184">
        <w:rPr>
          <w:rFonts w:ascii="Times New Roman" w:hAnsi="Times New Roman" w:cs="Times New Roman"/>
          <w:sz w:val="27"/>
          <w:szCs w:val="27"/>
        </w:rPr>
        <w:t>, John Strassberger, Membership Database Membership</w:t>
      </w:r>
      <w:r w:rsidR="003C5978" w:rsidRPr="002C0184">
        <w:rPr>
          <w:rFonts w:ascii="Times New Roman" w:hAnsi="Times New Roman" w:cs="Times New Roman"/>
          <w:sz w:val="27"/>
          <w:szCs w:val="27"/>
        </w:rPr>
        <w:t>.</w:t>
      </w:r>
      <w:r w:rsidR="0069066D" w:rsidRPr="002C0184">
        <w:rPr>
          <w:rFonts w:ascii="Times New Roman" w:hAnsi="Times New Roman" w:cs="Times New Roman"/>
          <w:sz w:val="27"/>
          <w:szCs w:val="27"/>
        </w:rPr>
        <w:t xml:space="preserve">  T</w:t>
      </w:r>
      <w:r w:rsidR="00D46267" w:rsidRPr="002C0184">
        <w:rPr>
          <w:rFonts w:ascii="Times New Roman" w:hAnsi="Times New Roman" w:cs="Times New Roman"/>
          <w:sz w:val="27"/>
          <w:szCs w:val="27"/>
        </w:rPr>
        <w:t>om Levenson, Membership Database Manager nominee was also in attendance.</w:t>
      </w:r>
    </w:p>
    <w:p w14:paraId="58F79876" w14:textId="178A0F5C" w:rsidR="0093516C" w:rsidRPr="002C0184" w:rsidRDefault="00365FEF"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ab/>
      </w:r>
      <w:r w:rsidR="003E5A0B" w:rsidRPr="002C0184">
        <w:rPr>
          <w:rFonts w:ascii="Times New Roman" w:hAnsi="Times New Roman" w:cs="Times New Roman"/>
          <w:sz w:val="27"/>
          <w:szCs w:val="27"/>
        </w:rPr>
        <w:tab/>
      </w:r>
    </w:p>
    <w:p w14:paraId="5DE896F9" w14:textId="387454B0" w:rsidR="003C5978" w:rsidRPr="002C0184" w:rsidRDefault="00D46267"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Officers </w:t>
      </w:r>
      <w:r w:rsidR="008F5EFE" w:rsidRPr="002C0184">
        <w:rPr>
          <w:rFonts w:ascii="Times New Roman" w:hAnsi="Times New Roman" w:cs="Times New Roman"/>
          <w:sz w:val="27"/>
          <w:szCs w:val="27"/>
        </w:rPr>
        <w:t xml:space="preserve">not in attendance were:  </w:t>
      </w:r>
      <w:r w:rsidR="00DC2E11" w:rsidRPr="002C0184">
        <w:rPr>
          <w:rFonts w:ascii="Times New Roman" w:hAnsi="Times New Roman" w:cs="Times New Roman"/>
          <w:sz w:val="27"/>
          <w:szCs w:val="27"/>
        </w:rPr>
        <w:t xml:space="preserve">Steve Breuning, Managing Editor of Prosit, Allan Fogel, Chapter Development/Support, and Pat Jahn, </w:t>
      </w:r>
      <w:r w:rsidR="008F5EFE" w:rsidRPr="002C0184">
        <w:rPr>
          <w:rFonts w:ascii="Times New Roman" w:hAnsi="Times New Roman" w:cs="Times New Roman"/>
          <w:sz w:val="27"/>
          <w:szCs w:val="27"/>
        </w:rPr>
        <w:t>Ethics Committee Chair.</w:t>
      </w:r>
    </w:p>
    <w:p w14:paraId="61E1A44D" w14:textId="2868F8F0" w:rsidR="0069066D" w:rsidRPr="002C0184" w:rsidRDefault="0069066D" w:rsidP="00B32A3D">
      <w:pPr>
        <w:spacing w:after="0"/>
        <w:ind w:left="720"/>
        <w:rPr>
          <w:rFonts w:ascii="Times New Roman" w:hAnsi="Times New Roman" w:cs="Times New Roman"/>
          <w:sz w:val="27"/>
          <w:szCs w:val="27"/>
        </w:rPr>
      </w:pPr>
    </w:p>
    <w:p w14:paraId="09D8B284" w14:textId="7BF31F00" w:rsidR="005C4A24" w:rsidRPr="002C0184" w:rsidRDefault="005C4A24" w:rsidP="005C4A24">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Fred Ellis, President welcomed the group and asked that John Strassberger and Joann Ellis take the roll call.  Board of Trustees Members in attendance from the following chapters:  Rich Walters, </w:t>
      </w:r>
      <w:proofErr w:type="spellStart"/>
      <w:r w:rsidRPr="002C0184">
        <w:rPr>
          <w:rFonts w:ascii="Times New Roman" w:hAnsi="Times New Roman" w:cs="Times New Roman"/>
          <w:sz w:val="27"/>
          <w:szCs w:val="27"/>
        </w:rPr>
        <w:t>Burgermeisters</w:t>
      </w:r>
      <w:proofErr w:type="spellEnd"/>
      <w:r w:rsidRPr="002C0184">
        <w:rPr>
          <w:rFonts w:ascii="Times New Roman" w:hAnsi="Times New Roman" w:cs="Times New Roman"/>
          <w:sz w:val="27"/>
          <w:szCs w:val="27"/>
        </w:rPr>
        <w:t xml:space="preserve">; Jerry Berg, Carolina Steiners; Les Paul, Die Golden Gate </w:t>
      </w:r>
      <w:proofErr w:type="spellStart"/>
      <w:r w:rsidRPr="002C0184">
        <w:rPr>
          <w:rFonts w:ascii="Times New Roman" w:hAnsi="Times New Roman" w:cs="Times New Roman"/>
          <w:sz w:val="27"/>
          <w:szCs w:val="27"/>
        </w:rPr>
        <w:t>Zechers</w:t>
      </w:r>
      <w:proofErr w:type="spellEnd"/>
      <w:r w:rsidRPr="002C0184">
        <w:rPr>
          <w:rFonts w:ascii="Times New Roman" w:hAnsi="Times New Roman" w:cs="Times New Roman"/>
          <w:sz w:val="27"/>
          <w:szCs w:val="27"/>
        </w:rPr>
        <w:t xml:space="preserve">; Fred Ellis, Die </w:t>
      </w:r>
      <w:proofErr w:type="spellStart"/>
      <w:r w:rsidRPr="002C0184">
        <w:rPr>
          <w:rFonts w:ascii="Times New Roman" w:hAnsi="Times New Roman" w:cs="Times New Roman"/>
          <w:sz w:val="27"/>
          <w:szCs w:val="27"/>
        </w:rPr>
        <w:t>Lustigen</w:t>
      </w:r>
      <w:proofErr w:type="spellEnd"/>
      <w:r w:rsidRPr="002C0184">
        <w:rPr>
          <w:rFonts w:ascii="Times New Roman" w:hAnsi="Times New Roman" w:cs="Times New Roman"/>
          <w:sz w:val="27"/>
          <w:szCs w:val="27"/>
        </w:rPr>
        <w:t xml:space="preserve"> </w:t>
      </w:r>
      <w:proofErr w:type="spellStart"/>
      <w:r w:rsidRPr="002C0184">
        <w:rPr>
          <w:rFonts w:ascii="Times New Roman" w:hAnsi="Times New Roman" w:cs="Times New Roman"/>
          <w:sz w:val="27"/>
          <w:szCs w:val="27"/>
        </w:rPr>
        <w:t>Steinjaeger</w:t>
      </w:r>
      <w:proofErr w:type="spellEnd"/>
      <w:r w:rsidRPr="002C0184">
        <w:rPr>
          <w:rFonts w:ascii="Times New Roman" w:hAnsi="Times New Roman" w:cs="Times New Roman"/>
          <w:sz w:val="27"/>
          <w:szCs w:val="27"/>
        </w:rPr>
        <w:t xml:space="preserve">; Walter Swett, Dixie Steiners, Roy Kellogg, </w:t>
      </w:r>
      <w:proofErr w:type="spellStart"/>
      <w:r w:rsidRPr="002C0184">
        <w:rPr>
          <w:rFonts w:ascii="Times New Roman" w:hAnsi="Times New Roman" w:cs="Times New Roman"/>
          <w:sz w:val="27"/>
          <w:szCs w:val="27"/>
        </w:rPr>
        <w:t>Erste</w:t>
      </w:r>
      <w:proofErr w:type="spellEnd"/>
      <w:r w:rsidRPr="002C0184">
        <w:rPr>
          <w:rFonts w:ascii="Times New Roman" w:hAnsi="Times New Roman" w:cs="Times New Roman"/>
          <w:sz w:val="27"/>
          <w:szCs w:val="27"/>
        </w:rPr>
        <w:t xml:space="preserve"> Gruppe; Eric Salzano, Gambrinus Stein Club; Mike Hogan, Meister Steiners; Lyn Ayers, Pacific Stein </w:t>
      </w:r>
      <w:proofErr w:type="spellStart"/>
      <w:r w:rsidRPr="002C0184">
        <w:rPr>
          <w:rFonts w:ascii="Times New Roman" w:hAnsi="Times New Roman" w:cs="Times New Roman"/>
          <w:sz w:val="27"/>
          <w:szCs w:val="27"/>
        </w:rPr>
        <w:t>Sammlers</w:t>
      </w:r>
      <w:proofErr w:type="spellEnd"/>
      <w:r w:rsidRPr="002C0184">
        <w:rPr>
          <w:rFonts w:ascii="Times New Roman" w:hAnsi="Times New Roman" w:cs="Times New Roman"/>
          <w:sz w:val="27"/>
          <w:szCs w:val="27"/>
        </w:rPr>
        <w:t xml:space="preserve">; Chuck Keiser, Pennsylvania </w:t>
      </w:r>
      <w:proofErr w:type="spellStart"/>
      <w:r w:rsidRPr="002C0184">
        <w:rPr>
          <w:rFonts w:ascii="Times New Roman" w:hAnsi="Times New Roman" w:cs="Times New Roman"/>
          <w:sz w:val="27"/>
          <w:szCs w:val="27"/>
        </w:rPr>
        <w:t>Keysteiners</w:t>
      </w:r>
      <w:proofErr w:type="spellEnd"/>
      <w:r w:rsidRPr="002C0184">
        <w:rPr>
          <w:rFonts w:ascii="Times New Roman" w:hAnsi="Times New Roman" w:cs="Times New Roman"/>
          <w:sz w:val="27"/>
          <w:szCs w:val="27"/>
        </w:rPr>
        <w:t xml:space="preserve">; Tom Levenson, Pittsburgh Stein Society; </w:t>
      </w:r>
      <w:r w:rsidR="00A76E37" w:rsidRPr="002C0184">
        <w:rPr>
          <w:rFonts w:ascii="Times New Roman" w:hAnsi="Times New Roman" w:cs="Times New Roman"/>
          <w:sz w:val="27"/>
          <w:szCs w:val="27"/>
        </w:rPr>
        <w:t>Rich Cress, Rocky Mountain Steiners; Barbara Burner</w:t>
      </w:r>
      <w:r w:rsidRPr="002C0184">
        <w:rPr>
          <w:rFonts w:ascii="Times New Roman" w:hAnsi="Times New Roman" w:cs="Times New Roman"/>
          <w:sz w:val="27"/>
          <w:szCs w:val="27"/>
        </w:rPr>
        <w:t xml:space="preserve">, Sun Steiners; Lee Oberhausen, Thoroughbred Stein Verein; John Strassberger, Member at Large Representative.  </w:t>
      </w:r>
      <w:r w:rsidR="00BD2D25" w:rsidRPr="002C0184">
        <w:rPr>
          <w:rFonts w:ascii="Times New Roman" w:hAnsi="Times New Roman" w:cs="Times New Roman"/>
          <w:sz w:val="27"/>
          <w:szCs w:val="27"/>
        </w:rPr>
        <w:t>Including the Executive Committee voting members (1</w:t>
      </w:r>
      <w:r w:rsidR="00BD2D25" w:rsidRPr="002C0184">
        <w:rPr>
          <w:rFonts w:ascii="Times New Roman" w:hAnsi="Times New Roman" w:cs="Times New Roman"/>
          <w:sz w:val="27"/>
          <w:szCs w:val="27"/>
          <w:vertAlign w:val="superscript"/>
        </w:rPr>
        <w:t>st</w:t>
      </w:r>
      <w:r w:rsidR="00BD2D25" w:rsidRPr="002C0184">
        <w:rPr>
          <w:rFonts w:ascii="Times New Roman" w:hAnsi="Times New Roman" w:cs="Times New Roman"/>
          <w:sz w:val="27"/>
          <w:szCs w:val="27"/>
        </w:rPr>
        <w:t xml:space="preserve"> and 2</w:t>
      </w:r>
      <w:r w:rsidR="00BD2D25" w:rsidRPr="002C0184">
        <w:rPr>
          <w:rFonts w:ascii="Times New Roman" w:hAnsi="Times New Roman" w:cs="Times New Roman"/>
          <w:sz w:val="27"/>
          <w:szCs w:val="27"/>
          <w:vertAlign w:val="superscript"/>
        </w:rPr>
        <w:t>nd</w:t>
      </w:r>
      <w:r w:rsidR="00BD2D25" w:rsidRPr="002C0184">
        <w:rPr>
          <w:rFonts w:ascii="Times New Roman" w:hAnsi="Times New Roman" w:cs="Times New Roman"/>
          <w:sz w:val="27"/>
          <w:szCs w:val="27"/>
        </w:rPr>
        <w:t xml:space="preserve"> Vice President, CFO and Secretary); there</w:t>
      </w:r>
      <w:r w:rsidRPr="002C0184">
        <w:rPr>
          <w:rFonts w:ascii="Times New Roman" w:hAnsi="Times New Roman" w:cs="Times New Roman"/>
          <w:sz w:val="27"/>
          <w:szCs w:val="27"/>
        </w:rPr>
        <w:t xml:space="preserve"> was a total of </w:t>
      </w:r>
      <w:r w:rsidR="000E2639" w:rsidRPr="002C0184">
        <w:rPr>
          <w:rFonts w:ascii="Times New Roman" w:hAnsi="Times New Roman" w:cs="Times New Roman"/>
          <w:sz w:val="27"/>
          <w:szCs w:val="27"/>
        </w:rPr>
        <w:t>20</w:t>
      </w:r>
      <w:r w:rsidRPr="002C0184">
        <w:rPr>
          <w:rFonts w:ascii="Times New Roman" w:hAnsi="Times New Roman" w:cs="Times New Roman"/>
          <w:sz w:val="27"/>
          <w:szCs w:val="27"/>
        </w:rPr>
        <w:t xml:space="preserve"> voting members at the meeting </w:t>
      </w:r>
      <w:r w:rsidR="000E2639" w:rsidRPr="002C0184">
        <w:rPr>
          <w:rFonts w:ascii="Times New Roman" w:hAnsi="Times New Roman" w:cs="Times New Roman"/>
          <w:sz w:val="27"/>
          <w:szCs w:val="27"/>
        </w:rPr>
        <w:t>constituting a quorum to carry out the business of Stein Collectors International, Inc.</w:t>
      </w:r>
    </w:p>
    <w:p w14:paraId="4D8CFA00" w14:textId="77777777" w:rsidR="008F5EFE" w:rsidRPr="002C0184" w:rsidRDefault="008F5EFE" w:rsidP="00B32A3D">
      <w:pPr>
        <w:spacing w:after="0"/>
        <w:ind w:left="720"/>
        <w:rPr>
          <w:rFonts w:ascii="Times New Roman" w:hAnsi="Times New Roman" w:cs="Times New Roman"/>
          <w:sz w:val="27"/>
          <w:szCs w:val="27"/>
        </w:rPr>
      </w:pPr>
    </w:p>
    <w:p w14:paraId="32147BE3" w14:textId="631C2B6E" w:rsidR="003C5978" w:rsidRPr="002C0184" w:rsidRDefault="00222C96" w:rsidP="00B32A3D">
      <w:pPr>
        <w:spacing w:after="0"/>
        <w:ind w:left="720"/>
        <w:rPr>
          <w:rFonts w:ascii="Times New Roman" w:hAnsi="Times New Roman" w:cs="Times New Roman"/>
          <w:b/>
          <w:bCs/>
          <w:sz w:val="27"/>
          <w:szCs w:val="27"/>
        </w:rPr>
      </w:pPr>
      <w:r w:rsidRPr="002C0184">
        <w:rPr>
          <w:rFonts w:ascii="Times New Roman" w:hAnsi="Times New Roman" w:cs="Times New Roman"/>
          <w:sz w:val="27"/>
          <w:szCs w:val="27"/>
        </w:rPr>
        <w:t>A m</w:t>
      </w:r>
      <w:r w:rsidR="00EF60F3" w:rsidRPr="002C0184">
        <w:rPr>
          <w:rFonts w:ascii="Times New Roman" w:hAnsi="Times New Roman" w:cs="Times New Roman"/>
          <w:sz w:val="27"/>
          <w:szCs w:val="27"/>
        </w:rPr>
        <w:t>otion</w:t>
      </w:r>
      <w:r w:rsidRPr="002C0184">
        <w:rPr>
          <w:rFonts w:ascii="Times New Roman" w:hAnsi="Times New Roman" w:cs="Times New Roman"/>
          <w:sz w:val="27"/>
          <w:szCs w:val="27"/>
        </w:rPr>
        <w:t xml:space="preserve"> </w:t>
      </w:r>
      <w:r w:rsidR="00EF60F3" w:rsidRPr="002C0184">
        <w:rPr>
          <w:rFonts w:ascii="Times New Roman" w:hAnsi="Times New Roman" w:cs="Times New Roman"/>
          <w:sz w:val="27"/>
          <w:szCs w:val="27"/>
        </w:rPr>
        <w:t>and second were made to approve the minutes as submitted</w:t>
      </w:r>
      <w:r w:rsidR="00074E3F" w:rsidRPr="002C0184">
        <w:rPr>
          <w:rFonts w:ascii="Times New Roman" w:hAnsi="Times New Roman" w:cs="Times New Roman"/>
          <w:sz w:val="27"/>
          <w:szCs w:val="27"/>
        </w:rPr>
        <w:t>, for t</w:t>
      </w:r>
      <w:r w:rsidR="003C5978" w:rsidRPr="002C0184">
        <w:rPr>
          <w:rFonts w:ascii="Times New Roman" w:hAnsi="Times New Roman" w:cs="Times New Roman"/>
          <w:sz w:val="27"/>
          <w:szCs w:val="27"/>
        </w:rPr>
        <w:t>he 202</w:t>
      </w:r>
      <w:r w:rsidR="00EF60F3" w:rsidRPr="002C0184">
        <w:rPr>
          <w:rFonts w:ascii="Times New Roman" w:hAnsi="Times New Roman" w:cs="Times New Roman"/>
          <w:sz w:val="27"/>
          <w:szCs w:val="27"/>
        </w:rPr>
        <w:t>1</w:t>
      </w:r>
      <w:r w:rsidR="003C5978" w:rsidRPr="002C0184">
        <w:rPr>
          <w:rFonts w:ascii="Times New Roman" w:hAnsi="Times New Roman" w:cs="Times New Roman"/>
          <w:sz w:val="27"/>
          <w:szCs w:val="27"/>
        </w:rPr>
        <w:t xml:space="preserve"> </w:t>
      </w:r>
      <w:r w:rsidR="00BB1F7B" w:rsidRPr="002C0184">
        <w:rPr>
          <w:rFonts w:ascii="Times New Roman" w:hAnsi="Times New Roman" w:cs="Times New Roman"/>
          <w:sz w:val="27"/>
          <w:szCs w:val="27"/>
        </w:rPr>
        <w:t xml:space="preserve">Annual </w:t>
      </w:r>
      <w:r w:rsidRPr="002C0184">
        <w:rPr>
          <w:rFonts w:ascii="Times New Roman" w:hAnsi="Times New Roman" w:cs="Times New Roman"/>
          <w:sz w:val="27"/>
          <w:szCs w:val="27"/>
        </w:rPr>
        <w:t>Board of Trustees</w:t>
      </w:r>
      <w:r w:rsidR="00BB1F7B" w:rsidRPr="002C0184">
        <w:rPr>
          <w:rFonts w:ascii="Times New Roman" w:hAnsi="Times New Roman" w:cs="Times New Roman"/>
          <w:sz w:val="27"/>
          <w:szCs w:val="27"/>
        </w:rPr>
        <w:t xml:space="preserve"> Meeting </w:t>
      </w:r>
      <w:r w:rsidRPr="002C0184">
        <w:rPr>
          <w:rFonts w:ascii="Times New Roman" w:hAnsi="Times New Roman" w:cs="Times New Roman"/>
          <w:sz w:val="27"/>
          <w:szCs w:val="27"/>
        </w:rPr>
        <w:t xml:space="preserve">of </w:t>
      </w:r>
      <w:r w:rsidR="00EF60F3" w:rsidRPr="002C0184">
        <w:rPr>
          <w:rFonts w:ascii="Times New Roman" w:hAnsi="Times New Roman" w:cs="Times New Roman"/>
          <w:sz w:val="27"/>
          <w:szCs w:val="27"/>
        </w:rPr>
        <w:t xml:space="preserve">October </w:t>
      </w:r>
      <w:r w:rsidRPr="002C0184">
        <w:rPr>
          <w:rFonts w:ascii="Times New Roman" w:hAnsi="Times New Roman" w:cs="Times New Roman"/>
          <w:sz w:val="27"/>
          <w:szCs w:val="27"/>
        </w:rPr>
        <w:t>6</w:t>
      </w:r>
      <w:r w:rsidR="00EF60F3" w:rsidRPr="002C0184">
        <w:rPr>
          <w:rFonts w:ascii="Times New Roman" w:hAnsi="Times New Roman" w:cs="Times New Roman"/>
          <w:sz w:val="27"/>
          <w:szCs w:val="27"/>
        </w:rPr>
        <w:t>, 2021</w:t>
      </w:r>
      <w:r w:rsidR="003C5978" w:rsidRPr="002C0184">
        <w:rPr>
          <w:rFonts w:ascii="Times New Roman" w:hAnsi="Times New Roman" w:cs="Times New Roman"/>
          <w:b/>
          <w:bCs/>
          <w:sz w:val="27"/>
          <w:szCs w:val="27"/>
        </w:rPr>
        <w:t>.</w:t>
      </w:r>
      <w:bookmarkStart w:id="0" w:name="_Hlk44850481"/>
      <w:r w:rsidR="00EF60F3" w:rsidRPr="002C0184">
        <w:rPr>
          <w:rFonts w:ascii="Times New Roman" w:hAnsi="Times New Roman" w:cs="Times New Roman"/>
          <w:b/>
          <w:bCs/>
          <w:sz w:val="27"/>
          <w:szCs w:val="27"/>
        </w:rPr>
        <w:t xml:space="preserve"> Motion carried.</w:t>
      </w:r>
    </w:p>
    <w:p w14:paraId="24A94A03" w14:textId="634CC1F4" w:rsidR="003C5978" w:rsidRPr="002C0184" w:rsidRDefault="003C5978" w:rsidP="00B32A3D">
      <w:pPr>
        <w:spacing w:after="0"/>
        <w:ind w:left="720"/>
        <w:rPr>
          <w:rFonts w:ascii="Times New Roman" w:hAnsi="Times New Roman" w:cs="Times New Roman"/>
          <w:b/>
          <w:bCs/>
          <w:sz w:val="27"/>
          <w:szCs w:val="27"/>
        </w:rPr>
      </w:pPr>
    </w:p>
    <w:p w14:paraId="0710A78F" w14:textId="77777777" w:rsidR="000E6C43" w:rsidRPr="002C0184" w:rsidRDefault="00074E3F" w:rsidP="00B32A3D">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The next item of business was Future Conventions:  </w:t>
      </w:r>
      <w:r w:rsidRPr="002C0184">
        <w:rPr>
          <w:rFonts w:ascii="Times New Roman" w:hAnsi="Times New Roman" w:cs="Times New Roman"/>
          <w:sz w:val="27"/>
          <w:szCs w:val="27"/>
        </w:rPr>
        <w:t xml:space="preserve">Steve Steigerwald </w:t>
      </w:r>
      <w:r w:rsidR="000E6C43" w:rsidRPr="002C0184">
        <w:rPr>
          <w:rFonts w:ascii="Times New Roman" w:hAnsi="Times New Roman" w:cs="Times New Roman"/>
          <w:sz w:val="27"/>
          <w:szCs w:val="27"/>
        </w:rPr>
        <w:t xml:space="preserve">as he has learned from the past </w:t>
      </w:r>
      <w:proofErr w:type="gramStart"/>
      <w:r w:rsidR="000E6C43" w:rsidRPr="002C0184">
        <w:rPr>
          <w:rFonts w:ascii="Times New Roman" w:hAnsi="Times New Roman" w:cs="Times New Roman"/>
          <w:sz w:val="27"/>
          <w:szCs w:val="27"/>
        </w:rPr>
        <w:t>two  years</w:t>
      </w:r>
      <w:proofErr w:type="gramEnd"/>
      <w:r w:rsidR="000E6C43" w:rsidRPr="002C0184">
        <w:rPr>
          <w:rFonts w:ascii="Times New Roman" w:hAnsi="Times New Roman" w:cs="Times New Roman"/>
          <w:sz w:val="27"/>
          <w:szCs w:val="27"/>
        </w:rPr>
        <w:t>,</w:t>
      </w:r>
      <w:r w:rsidRPr="002C0184">
        <w:rPr>
          <w:rFonts w:ascii="Times New Roman" w:hAnsi="Times New Roman" w:cs="Times New Roman"/>
          <w:sz w:val="27"/>
          <w:szCs w:val="27"/>
        </w:rPr>
        <w:t xml:space="preserve"> </w:t>
      </w:r>
      <w:r w:rsidR="00222C96" w:rsidRPr="002C0184">
        <w:rPr>
          <w:rFonts w:ascii="Times New Roman" w:hAnsi="Times New Roman" w:cs="Times New Roman"/>
          <w:sz w:val="27"/>
          <w:szCs w:val="27"/>
        </w:rPr>
        <w:t xml:space="preserve">remote convention planning is difficult.  </w:t>
      </w:r>
      <w:proofErr w:type="spellStart"/>
      <w:r w:rsidR="00D11B5C" w:rsidRPr="002C0184">
        <w:rPr>
          <w:rFonts w:ascii="Times New Roman" w:hAnsi="Times New Roman" w:cs="Times New Roman"/>
          <w:sz w:val="27"/>
          <w:szCs w:val="27"/>
        </w:rPr>
        <w:t>Crosskeys</w:t>
      </w:r>
      <w:proofErr w:type="spellEnd"/>
      <w:r w:rsidR="00D11B5C" w:rsidRPr="002C0184">
        <w:rPr>
          <w:rFonts w:ascii="Times New Roman" w:hAnsi="Times New Roman" w:cs="Times New Roman"/>
          <w:sz w:val="27"/>
          <w:szCs w:val="27"/>
        </w:rPr>
        <w:t xml:space="preserve"> Welch </w:t>
      </w:r>
      <w:r w:rsidR="00222C96" w:rsidRPr="002C0184">
        <w:rPr>
          <w:rFonts w:ascii="Times New Roman" w:hAnsi="Times New Roman" w:cs="Times New Roman"/>
          <w:sz w:val="27"/>
          <w:szCs w:val="27"/>
        </w:rPr>
        <w:t xml:space="preserve">who </w:t>
      </w:r>
      <w:r w:rsidR="00D11B5C" w:rsidRPr="002C0184">
        <w:rPr>
          <w:rFonts w:ascii="Times New Roman" w:hAnsi="Times New Roman" w:cs="Times New Roman"/>
          <w:sz w:val="27"/>
          <w:szCs w:val="27"/>
        </w:rPr>
        <w:t>generously stepped up to receive the convention steins, store them and bring them to the hotel</w:t>
      </w:r>
      <w:r w:rsidR="00222C96" w:rsidRPr="002C0184">
        <w:rPr>
          <w:rFonts w:ascii="Times New Roman" w:hAnsi="Times New Roman" w:cs="Times New Roman"/>
          <w:sz w:val="27"/>
          <w:szCs w:val="27"/>
        </w:rPr>
        <w:t xml:space="preserve"> was an absolute godsend</w:t>
      </w:r>
      <w:r w:rsidR="000E6C43" w:rsidRPr="002C0184">
        <w:rPr>
          <w:rFonts w:ascii="Times New Roman" w:hAnsi="Times New Roman" w:cs="Times New Roman"/>
          <w:sz w:val="27"/>
          <w:szCs w:val="27"/>
        </w:rPr>
        <w:t xml:space="preserve"> in Charleston, SC.</w:t>
      </w:r>
      <w:r w:rsidR="00222C96" w:rsidRPr="002C0184">
        <w:rPr>
          <w:rFonts w:ascii="Times New Roman" w:hAnsi="Times New Roman" w:cs="Times New Roman"/>
          <w:sz w:val="27"/>
          <w:szCs w:val="27"/>
        </w:rPr>
        <w:t xml:space="preserve">  </w:t>
      </w:r>
      <w:r w:rsidR="000E6C43" w:rsidRPr="002C0184">
        <w:rPr>
          <w:rFonts w:ascii="Times New Roman" w:hAnsi="Times New Roman" w:cs="Times New Roman"/>
          <w:sz w:val="27"/>
          <w:szCs w:val="27"/>
        </w:rPr>
        <w:t>Those who plan</w:t>
      </w:r>
      <w:r w:rsidR="00222C96" w:rsidRPr="002C0184">
        <w:rPr>
          <w:rFonts w:ascii="Times New Roman" w:hAnsi="Times New Roman" w:cs="Times New Roman"/>
          <w:sz w:val="27"/>
          <w:szCs w:val="27"/>
        </w:rPr>
        <w:t xml:space="preserve"> future conventions should be able to physically visit the hotel </w:t>
      </w:r>
      <w:r w:rsidR="000E6C43" w:rsidRPr="002C0184">
        <w:rPr>
          <w:rFonts w:ascii="Times New Roman" w:hAnsi="Times New Roman" w:cs="Times New Roman"/>
          <w:sz w:val="27"/>
          <w:szCs w:val="27"/>
        </w:rPr>
        <w:t xml:space="preserve">to check out logistics of rooms </w:t>
      </w:r>
    </w:p>
    <w:p w14:paraId="59288F26" w14:textId="77777777" w:rsidR="000E6C43" w:rsidRPr="002C0184" w:rsidRDefault="000E6C43" w:rsidP="00B32A3D">
      <w:pPr>
        <w:spacing w:after="0"/>
        <w:ind w:left="720"/>
        <w:rPr>
          <w:rFonts w:ascii="Times New Roman" w:hAnsi="Times New Roman" w:cs="Times New Roman"/>
          <w:sz w:val="27"/>
          <w:szCs w:val="27"/>
        </w:rPr>
      </w:pPr>
    </w:p>
    <w:p w14:paraId="359ECCD5" w14:textId="77777777" w:rsidR="0000173B" w:rsidRDefault="0000173B" w:rsidP="000E6C43">
      <w:pPr>
        <w:spacing w:after="0"/>
        <w:ind w:left="720"/>
        <w:rPr>
          <w:rFonts w:ascii="Times New Roman" w:hAnsi="Times New Roman" w:cs="Times New Roman"/>
          <w:sz w:val="27"/>
          <w:szCs w:val="27"/>
        </w:rPr>
      </w:pPr>
    </w:p>
    <w:p w14:paraId="281507B6" w14:textId="77777777" w:rsidR="0000173B" w:rsidRDefault="0000173B" w:rsidP="000E6C43">
      <w:pPr>
        <w:spacing w:after="0"/>
        <w:ind w:left="720"/>
        <w:rPr>
          <w:rFonts w:ascii="Times New Roman" w:hAnsi="Times New Roman" w:cs="Times New Roman"/>
          <w:sz w:val="27"/>
          <w:szCs w:val="27"/>
        </w:rPr>
      </w:pPr>
    </w:p>
    <w:p w14:paraId="438A6E00" w14:textId="77777777" w:rsidR="0000173B" w:rsidRPr="002C0184" w:rsidRDefault="0000173B" w:rsidP="0000173B">
      <w:pPr>
        <w:spacing w:after="0"/>
        <w:ind w:left="720"/>
        <w:jc w:val="center"/>
        <w:rPr>
          <w:rFonts w:ascii="Times New Roman" w:hAnsi="Times New Roman" w:cs="Times New Roman"/>
          <w:b/>
          <w:bCs/>
          <w:sz w:val="27"/>
          <w:szCs w:val="27"/>
        </w:rPr>
      </w:pPr>
      <w:r w:rsidRPr="002C0184">
        <w:rPr>
          <w:rFonts w:ascii="Times New Roman" w:hAnsi="Times New Roman" w:cs="Times New Roman"/>
          <w:b/>
          <w:bCs/>
          <w:sz w:val="27"/>
          <w:szCs w:val="27"/>
        </w:rPr>
        <w:lastRenderedPageBreak/>
        <w:t>Continued</w:t>
      </w:r>
    </w:p>
    <w:p w14:paraId="25AC08FE" w14:textId="77777777" w:rsidR="0000173B" w:rsidRDefault="0000173B" w:rsidP="000E6C43">
      <w:pPr>
        <w:spacing w:after="0"/>
        <w:ind w:left="720"/>
        <w:rPr>
          <w:rFonts w:ascii="Times New Roman" w:hAnsi="Times New Roman" w:cs="Times New Roman"/>
          <w:sz w:val="27"/>
          <w:szCs w:val="27"/>
        </w:rPr>
      </w:pPr>
    </w:p>
    <w:p w14:paraId="53159DC2" w14:textId="30AADB4E" w:rsidR="00D11B5C" w:rsidRPr="002C0184" w:rsidRDefault="000E6C43" w:rsidP="000E6C43">
      <w:pPr>
        <w:spacing w:after="0"/>
        <w:ind w:left="720"/>
        <w:rPr>
          <w:rFonts w:ascii="Times New Roman" w:hAnsi="Times New Roman" w:cs="Times New Roman"/>
          <w:sz w:val="27"/>
          <w:szCs w:val="27"/>
        </w:rPr>
      </w:pPr>
      <w:r w:rsidRPr="002C0184">
        <w:rPr>
          <w:rFonts w:ascii="Times New Roman" w:hAnsi="Times New Roman" w:cs="Times New Roman"/>
          <w:sz w:val="27"/>
          <w:szCs w:val="27"/>
        </w:rPr>
        <w:t>we would be using, (</w:t>
      </w:r>
      <w:r w:rsidR="00222C96" w:rsidRPr="002C0184">
        <w:rPr>
          <w:rFonts w:ascii="Times New Roman" w:hAnsi="Times New Roman" w:cs="Times New Roman"/>
          <w:sz w:val="27"/>
          <w:szCs w:val="27"/>
        </w:rPr>
        <w:t xml:space="preserve">as this year the loading dock for the auctioneer was unavailable for the </w:t>
      </w:r>
      <w:r w:rsidRPr="002C0184">
        <w:rPr>
          <w:rFonts w:ascii="Times New Roman" w:hAnsi="Times New Roman" w:cs="Times New Roman"/>
          <w:sz w:val="27"/>
          <w:szCs w:val="27"/>
        </w:rPr>
        <w:t xml:space="preserve">live commercial </w:t>
      </w:r>
      <w:r w:rsidR="00222C96" w:rsidRPr="002C0184">
        <w:rPr>
          <w:rFonts w:ascii="Times New Roman" w:hAnsi="Times New Roman" w:cs="Times New Roman"/>
          <w:sz w:val="27"/>
          <w:szCs w:val="27"/>
        </w:rPr>
        <w:t xml:space="preserve">auction and all boxes had </w:t>
      </w:r>
      <w:r w:rsidRPr="002C0184">
        <w:rPr>
          <w:rFonts w:ascii="Times New Roman" w:hAnsi="Times New Roman" w:cs="Times New Roman"/>
          <w:sz w:val="27"/>
          <w:szCs w:val="27"/>
        </w:rPr>
        <w:t>hand carried through the construction area at the main entrance</w:t>
      </w:r>
      <w:r w:rsidR="00222C96" w:rsidRPr="002C0184">
        <w:rPr>
          <w:rFonts w:ascii="Times New Roman" w:hAnsi="Times New Roman" w:cs="Times New Roman"/>
          <w:sz w:val="27"/>
          <w:szCs w:val="27"/>
        </w:rPr>
        <w:t xml:space="preserve"> of the hotel and use two se</w:t>
      </w:r>
      <w:r w:rsidRPr="002C0184">
        <w:rPr>
          <w:rFonts w:ascii="Times New Roman" w:hAnsi="Times New Roman" w:cs="Times New Roman"/>
          <w:sz w:val="27"/>
          <w:szCs w:val="27"/>
        </w:rPr>
        <w:t xml:space="preserve">parate </w:t>
      </w:r>
      <w:r w:rsidR="00222C96" w:rsidRPr="002C0184">
        <w:rPr>
          <w:rFonts w:ascii="Times New Roman" w:hAnsi="Times New Roman" w:cs="Times New Roman"/>
          <w:sz w:val="27"/>
          <w:szCs w:val="27"/>
        </w:rPr>
        <w:t>elevators to get to the ballroom.</w:t>
      </w:r>
    </w:p>
    <w:p w14:paraId="04FB0496" w14:textId="77777777" w:rsidR="00D11B5C" w:rsidRPr="002C0184" w:rsidRDefault="00D11B5C" w:rsidP="00B32A3D">
      <w:pPr>
        <w:spacing w:after="0"/>
        <w:ind w:left="720"/>
        <w:rPr>
          <w:rFonts w:ascii="Times New Roman" w:hAnsi="Times New Roman" w:cs="Times New Roman"/>
          <w:sz w:val="27"/>
          <w:szCs w:val="27"/>
        </w:rPr>
      </w:pPr>
    </w:p>
    <w:p w14:paraId="6A3C0D76" w14:textId="4A41607A" w:rsidR="009C779F" w:rsidRPr="002C0184" w:rsidRDefault="00222C96" w:rsidP="00B32A3D">
      <w:pPr>
        <w:spacing w:after="0"/>
        <w:ind w:left="720"/>
        <w:rPr>
          <w:rFonts w:ascii="Times New Roman" w:hAnsi="Times New Roman" w:cs="Times New Roman"/>
          <w:sz w:val="27"/>
          <w:szCs w:val="27"/>
        </w:rPr>
      </w:pPr>
      <w:proofErr w:type="spellStart"/>
      <w:r w:rsidRPr="002C0184">
        <w:rPr>
          <w:rFonts w:ascii="Times New Roman" w:hAnsi="Times New Roman" w:cs="Times New Roman"/>
          <w:sz w:val="27"/>
          <w:szCs w:val="27"/>
        </w:rPr>
        <w:t>Burgermeister</w:t>
      </w:r>
      <w:proofErr w:type="spellEnd"/>
      <w:r w:rsidRPr="002C0184">
        <w:rPr>
          <w:rFonts w:ascii="Times New Roman" w:hAnsi="Times New Roman" w:cs="Times New Roman"/>
          <w:sz w:val="27"/>
          <w:szCs w:val="27"/>
        </w:rPr>
        <w:t xml:space="preserve"> Chapter, (JoAnne Steigerwald)</w:t>
      </w:r>
      <w:r w:rsidR="00641BF7" w:rsidRPr="002C0184">
        <w:rPr>
          <w:rFonts w:ascii="Times New Roman" w:hAnsi="Times New Roman" w:cs="Times New Roman"/>
          <w:sz w:val="27"/>
          <w:szCs w:val="27"/>
        </w:rPr>
        <w:t xml:space="preserve"> has been checking out sites in Long Island</w:t>
      </w:r>
      <w:r w:rsidR="00390BAE" w:rsidRPr="002C0184">
        <w:rPr>
          <w:rFonts w:ascii="Times New Roman" w:hAnsi="Times New Roman" w:cs="Times New Roman"/>
          <w:sz w:val="27"/>
          <w:szCs w:val="27"/>
        </w:rPr>
        <w:t>,</w:t>
      </w:r>
      <w:r w:rsidRPr="002C0184">
        <w:rPr>
          <w:rFonts w:ascii="Times New Roman" w:hAnsi="Times New Roman" w:cs="Times New Roman"/>
          <w:sz w:val="27"/>
          <w:szCs w:val="27"/>
        </w:rPr>
        <w:t xml:space="preserve"> with a trip to the Long Island Winery, a trip into the City and </w:t>
      </w:r>
      <w:r w:rsidR="009C779F" w:rsidRPr="002C0184">
        <w:rPr>
          <w:rFonts w:ascii="Times New Roman" w:hAnsi="Times New Roman" w:cs="Times New Roman"/>
          <w:sz w:val="27"/>
          <w:szCs w:val="27"/>
        </w:rPr>
        <w:t xml:space="preserve">Sagamore Hill, the home of Teddy Roosevelt.  </w:t>
      </w:r>
      <w:r w:rsidR="00390BAE" w:rsidRPr="002C0184">
        <w:rPr>
          <w:rFonts w:ascii="Times New Roman" w:hAnsi="Times New Roman" w:cs="Times New Roman"/>
          <w:sz w:val="27"/>
          <w:szCs w:val="27"/>
        </w:rPr>
        <w:t xml:space="preserve">Lone Star </w:t>
      </w:r>
      <w:r w:rsidR="009C779F" w:rsidRPr="002C0184">
        <w:rPr>
          <w:rFonts w:ascii="Times New Roman" w:hAnsi="Times New Roman" w:cs="Times New Roman"/>
          <w:sz w:val="27"/>
          <w:szCs w:val="27"/>
        </w:rPr>
        <w:t>C</w:t>
      </w:r>
      <w:r w:rsidR="00390BAE" w:rsidRPr="002C0184">
        <w:rPr>
          <w:rFonts w:ascii="Times New Roman" w:hAnsi="Times New Roman" w:cs="Times New Roman"/>
          <w:sz w:val="27"/>
          <w:szCs w:val="27"/>
        </w:rPr>
        <w:t>hapter</w:t>
      </w:r>
      <w:r w:rsidR="009C779F" w:rsidRPr="002C0184">
        <w:rPr>
          <w:rFonts w:ascii="Times New Roman" w:hAnsi="Times New Roman" w:cs="Times New Roman"/>
          <w:sz w:val="27"/>
          <w:szCs w:val="27"/>
        </w:rPr>
        <w:t xml:space="preserve">, (Jack and Celia </w:t>
      </w:r>
      <w:r w:rsidR="00390BAE" w:rsidRPr="002C0184">
        <w:rPr>
          <w:rFonts w:ascii="Times New Roman" w:hAnsi="Times New Roman" w:cs="Times New Roman"/>
          <w:sz w:val="27"/>
          <w:szCs w:val="27"/>
        </w:rPr>
        <w:t>Clark</w:t>
      </w:r>
      <w:r w:rsidR="009C779F" w:rsidRPr="002C0184">
        <w:rPr>
          <w:rFonts w:ascii="Times New Roman" w:hAnsi="Times New Roman" w:cs="Times New Roman"/>
          <w:sz w:val="27"/>
          <w:szCs w:val="27"/>
        </w:rPr>
        <w:t xml:space="preserve">) a convention in Dallas and </w:t>
      </w:r>
      <w:r w:rsidR="00390BAE" w:rsidRPr="002C0184">
        <w:rPr>
          <w:rFonts w:ascii="Times New Roman" w:hAnsi="Times New Roman" w:cs="Times New Roman"/>
          <w:sz w:val="27"/>
          <w:szCs w:val="27"/>
        </w:rPr>
        <w:t>have offered a tour</w:t>
      </w:r>
      <w:r w:rsidR="009C779F" w:rsidRPr="002C0184">
        <w:rPr>
          <w:rFonts w:ascii="Times New Roman" w:hAnsi="Times New Roman" w:cs="Times New Roman"/>
          <w:sz w:val="27"/>
          <w:szCs w:val="27"/>
        </w:rPr>
        <w:t xml:space="preserve"> to their home as a pre-convention trip;</w:t>
      </w:r>
      <w:r w:rsidR="00E716E1" w:rsidRPr="002C0184">
        <w:rPr>
          <w:rFonts w:ascii="Times New Roman" w:hAnsi="Times New Roman" w:cs="Times New Roman"/>
          <w:sz w:val="27"/>
          <w:szCs w:val="27"/>
        </w:rPr>
        <w:t xml:space="preserve"> </w:t>
      </w:r>
      <w:r w:rsidR="002F4601" w:rsidRPr="002C0184">
        <w:rPr>
          <w:rFonts w:ascii="Times New Roman" w:hAnsi="Times New Roman" w:cs="Times New Roman"/>
          <w:sz w:val="27"/>
          <w:szCs w:val="27"/>
        </w:rPr>
        <w:t xml:space="preserve">other </w:t>
      </w:r>
      <w:r w:rsidR="009C779F" w:rsidRPr="002C0184">
        <w:rPr>
          <w:rFonts w:ascii="Times New Roman" w:hAnsi="Times New Roman" w:cs="Times New Roman"/>
          <w:sz w:val="27"/>
          <w:szCs w:val="27"/>
        </w:rPr>
        <w:t xml:space="preserve">chapters and </w:t>
      </w:r>
      <w:r w:rsidR="002F4601" w:rsidRPr="002C0184">
        <w:rPr>
          <w:rFonts w:ascii="Times New Roman" w:hAnsi="Times New Roman" w:cs="Times New Roman"/>
          <w:sz w:val="27"/>
          <w:szCs w:val="27"/>
        </w:rPr>
        <w:t xml:space="preserve">cities mentioned were: </w:t>
      </w:r>
      <w:r w:rsidR="009C779F" w:rsidRPr="002C0184">
        <w:rPr>
          <w:rFonts w:ascii="Times New Roman" w:hAnsi="Times New Roman" w:cs="Times New Roman"/>
          <w:sz w:val="27"/>
          <w:szCs w:val="27"/>
        </w:rPr>
        <w:t xml:space="preserve">Die </w:t>
      </w:r>
      <w:proofErr w:type="spellStart"/>
      <w:r w:rsidR="009C779F" w:rsidRPr="002C0184">
        <w:rPr>
          <w:rFonts w:ascii="Times New Roman" w:hAnsi="Times New Roman" w:cs="Times New Roman"/>
          <w:sz w:val="27"/>
          <w:szCs w:val="27"/>
        </w:rPr>
        <w:t>Lustigen</w:t>
      </w:r>
      <w:proofErr w:type="spellEnd"/>
      <w:r w:rsidR="009C779F" w:rsidRPr="002C0184">
        <w:rPr>
          <w:rFonts w:ascii="Times New Roman" w:hAnsi="Times New Roman" w:cs="Times New Roman"/>
          <w:sz w:val="27"/>
          <w:szCs w:val="27"/>
        </w:rPr>
        <w:t xml:space="preserve"> Stein Jaeger </w:t>
      </w:r>
      <w:r w:rsidR="00E716E1" w:rsidRPr="002C0184">
        <w:rPr>
          <w:rFonts w:ascii="Times New Roman" w:hAnsi="Times New Roman" w:cs="Times New Roman"/>
          <w:sz w:val="27"/>
          <w:szCs w:val="27"/>
        </w:rPr>
        <w:t>M</w:t>
      </w:r>
      <w:r w:rsidR="009C779F" w:rsidRPr="002C0184">
        <w:rPr>
          <w:rFonts w:ascii="Times New Roman" w:hAnsi="Times New Roman" w:cs="Times New Roman"/>
          <w:sz w:val="27"/>
          <w:szCs w:val="27"/>
        </w:rPr>
        <w:t>adison – Dave Bruha; Dixie Steiners (Walter Swett).</w:t>
      </w:r>
    </w:p>
    <w:p w14:paraId="491F066E" w14:textId="708F7439" w:rsidR="00110E75" w:rsidRPr="002C0184" w:rsidRDefault="00110E75" w:rsidP="00B32A3D">
      <w:pPr>
        <w:spacing w:after="0"/>
        <w:ind w:left="720"/>
        <w:rPr>
          <w:rFonts w:ascii="Times New Roman" w:hAnsi="Times New Roman" w:cs="Times New Roman"/>
          <w:sz w:val="27"/>
          <w:szCs w:val="27"/>
        </w:rPr>
      </w:pPr>
    </w:p>
    <w:p w14:paraId="3E9989EA" w14:textId="2F731E7F" w:rsidR="000E6C43" w:rsidRPr="002C0184" w:rsidRDefault="000E6C43" w:rsidP="000E6C43">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Current Officer Positions whose terms Expiring this year are </w:t>
      </w:r>
      <w:r w:rsidRPr="002C0184">
        <w:rPr>
          <w:rFonts w:ascii="Times New Roman" w:hAnsi="Times New Roman" w:cs="Times New Roman"/>
          <w:sz w:val="27"/>
          <w:szCs w:val="27"/>
        </w:rPr>
        <w:t>Steve Steigerwald, Executive Director; who is willing to run for another term.  Dick Strom,1</w:t>
      </w:r>
      <w:r w:rsidRPr="002C0184">
        <w:rPr>
          <w:rFonts w:ascii="Times New Roman" w:hAnsi="Times New Roman" w:cs="Times New Roman"/>
          <w:sz w:val="27"/>
          <w:szCs w:val="27"/>
          <w:vertAlign w:val="superscript"/>
        </w:rPr>
        <w:t>st</w:t>
      </w:r>
      <w:r w:rsidRPr="002C0184">
        <w:rPr>
          <w:rFonts w:ascii="Times New Roman" w:hAnsi="Times New Roman" w:cs="Times New Roman"/>
          <w:sz w:val="27"/>
          <w:szCs w:val="27"/>
        </w:rPr>
        <w:t xml:space="preserve"> Vice President (Convention Coordinator), is willing to continue through the next convention if it is Dayton, OH as he has much time and effort invested in the Dayton site; Steve Steigerwald mentioned that if JoAnne Steigerwald is retired in 2023, she is interested in being the 1</w:t>
      </w:r>
      <w:r w:rsidRPr="002C0184">
        <w:rPr>
          <w:rFonts w:ascii="Times New Roman" w:hAnsi="Times New Roman" w:cs="Times New Roman"/>
          <w:sz w:val="27"/>
          <w:szCs w:val="27"/>
          <w:vertAlign w:val="superscript"/>
        </w:rPr>
        <w:t>st</w:t>
      </w:r>
      <w:r w:rsidRPr="002C0184">
        <w:rPr>
          <w:rFonts w:ascii="Times New Roman" w:hAnsi="Times New Roman" w:cs="Times New Roman"/>
          <w:sz w:val="27"/>
          <w:szCs w:val="27"/>
        </w:rPr>
        <w:t>. Vice President; Joann Ellis, Secretary is willing to continue as there are no nominees; Allan Fogel. Chapter Development/Support Officer.  Note that we still have no nomination for the Director of Internet and that Walt Vogdes has continued on a voluntary basis with the work of keeping our website up-to-date.</w:t>
      </w:r>
      <w:r w:rsidRPr="002C0184">
        <w:rPr>
          <w:rFonts w:ascii="Times New Roman" w:hAnsi="Times New Roman" w:cs="Times New Roman"/>
          <w:sz w:val="27"/>
          <w:szCs w:val="27"/>
        </w:rPr>
        <w:tab/>
      </w:r>
      <w:bookmarkStart w:id="1" w:name="_Hlk76320274"/>
    </w:p>
    <w:p w14:paraId="234CB34C" w14:textId="77777777" w:rsidR="000E6C43" w:rsidRPr="002C0184" w:rsidRDefault="000E6C43" w:rsidP="000E6C43">
      <w:pPr>
        <w:spacing w:after="0"/>
        <w:ind w:left="720"/>
        <w:rPr>
          <w:rFonts w:ascii="Times New Roman" w:hAnsi="Times New Roman" w:cs="Times New Roman"/>
          <w:b/>
          <w:bCs/>
          <w:sz w:val="27"/>
          <w:szCs w:val="27"/>
        </w:rPr>
      </w:pPr>
    </w:p>
    <w:bookmarkEnd w:id="1"/>
    <w:p w14:paraId="6B6BDA39" w14:textId="016CE3E1" w:rsidR="000E6C43" w:rsidRPr="002C0184" w:rsidRDefault="000E6C43" w:rsidP="000E6C43">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The Slate of Nominees for expiring terms of officers Submission to Board of Trustees were:  </w:t>
      </w:r>
      <w:r w:rsidRPr="002C0184">
        <w:rPr>
          <w:rFonts w:ascii="Times New Roman" w:hAnsi="Times New Roman" w:cs="Times New Roman"/>
          <w:sz w:val="27"/>
          <w:szCs w:val="27"/>
        </w:rPr>
        <w:t>Steve Steigerwald, Executive Director; Dick Strom, 1</w:t>
      </w:r>
      <w:r w:rsidRPr="002C0184">
        <w:rPr>
          <w:rFonts w:ascii="Times New Roman" w:hAnsi="Times New Roman" w:cs="Times New Roman"/>
          <w:sz w:val="27"/>
          <w:szCs w:val="27"/>
          <w:vertAlign w:val="superscript"/>
        </w:rPr>
        <w:t>st</w:t>
      </w:r>
      <w:r w:rsidRPr="002C0184">
        <w:rPr>
          <w:rFonts w:ascii="Times New Roman" w:hAnsi="Times New Roman" w:cs="Times New Roman"/>
          <w:sz w:val="27"/>
          <w:szCs w:val="27"/>
        </w:rPr>
        <w:t>. Vice President for one year only, Joann Ellis, Secretary for another term; Walter Swett, Chapter Development/Support Officer. Tom Levinson for Membership Database Manager.  As there were no nominations from the floor, the slate of officers was approved by a vote of acclimation.</w:t>
      </w:r>
    </w:p>
    <w:p w14:paraId="496EDC38" w14:textId="77777777" w:rsidR="000E6C43" w:rsidRPr="002C0184" w:rsidRDefault="000E6C43" w:rsidP="000E6C43">
      <w:pPr>
        <w:spacing w:after="0"/>
        <w:ind w:left="720"/>
        <w:rPr>
          <w:rFonts w:ascii="Times New Roman" w:hAnsi="Times New Roman" w:cs="Times New Roman"/>
          <w:sz w:val="27"/>
          <w:szCs w:val="27"/>
        </w:rPr>
      </w:pPr>
    </w:p>
    <w:p w14:paraId="7DF1A4AA" w14:textId="5C0134CD" w:rsidR="00F2067B" w:rsidRPr="002C0184" w:rsidRDefault="000E6C43" w:rsidP="000E6C43">
      <w:pPr>
        <w:spacing w:after="0"/>
        <w:ind w:left="720"/>
        <w:rPr>
          <w:rFonts w:ascii="Times New Roman" w:hAnsi="Times New Roman" w:cs="Times New Roman"/>
          <w:b/>
          <w:bCs/>
          <w:sz w:val="27"/>
          <w:szCs w:val="27"/>
        </w:rPr>
      </w:pPr>
      <w:r w:rsidRPr="002C0184">
        <w:rPr>
          <w:rFonts w:ascii="Times New Roman" w:hAnsi="Times New Roman" w:cs="Times New Roman"/>
          <w:b/>
          <w:bCs/>
          <w:sz w:val="27"/>
          <w:szCs w:val="27"/>
        </w:rPr>
        <w:t>We need Nominations from the Chapters for new Board Members next year</w:t>
      </w:r>
      <w:r w:rsidR="00F2067B" w:rsidRPr="002C0184">
        <w:rPr>
          <w:rFonts w:ascii="Times New Roman" w:hAnsi="Times New Roman" w:cs="Times New Roman"/>
          <w:b/>
          <w:bCs/>
          <w:sz w:val="27"/>
          <w:szCs w:val="27"/>
        </w:rPr>
        <w:t>!</w:t>
      </w:r>
      <w:r w:rsidRPr="002C0184">
        <w:rPr>
          <w:rFonts w:ascii="Times New Roman" w:hAnsi="Times New Roman" w:cs="Times New Roman"/>
          <w:sz w:val="27"/>
          <w:szCs w:val="27"/>
        </w:rPr>
        <w:t xml:space="preserve"> </w:t>
      </w:r>
      <w:r w:rsidR="00F7401D" w:rsidRPr="002C0184">
        <w:rPr>
          <w:rFonts w:ascii="Times New Roman" w:hAnsi="Times New Roman" w:cs="Times New Roman"/>
          <w:sz w:val="27"/>
          <w:szCs w:val="27"/>
        </w:rPr>
        <w:t xml:space="preserve"> </w:t>
      </w:r>
      <w:r w:rsidR="00F7401D" w:rsidRPr="002C0184">
        <w:rPr>
          <w:rFonts w:ascii="Times New Roman" w:hAnsi="Times New Roman" w:cs="Times New Roman"/>
          <w:b/>
          <w:bCs/>
          <w:sz w:val="27"/>
          <w:szCs w:val="27"/>
        </w:rPr>
        <w:t>We are still looking for a Director of Internet!</w:t>
      </w:r>
      <w:r w:rsidRPr="002C0184">
        <w:rPr>
          <w:rFonts w:ascii="Times New Roman" w:hAnsi="Times New Roman" w:cs="Times New Roman"/>
          <w:b/>
          <w:bCs/>
          <w:sz w:val="27"/>
          <w:szCs w:val="27"/>
        </w:rPr>
        <w:t xml:space="preserve"> </w:t>
      </w:r>
      <w:r w:rsidR="00F7401D" w:rsidRPr="002C0184">
        <w:rPr>
          <w:rFonts w:ascii="Times New Roman" w:hAnsi="Times New Roman" w:cs="Times New Roman"/>
          <w:b/>
          <w:bCs/>
          <w:sz w:val="27"/>
          <w:szCs w:val="27"/>
        </w:rPr>
        <w:t>Our current director is going on six or more years of volunteering his time!  Please look among yourselves and chapter members.</w:t>
      </w:r>
    </w:p>
    <w:p w14:paraId="5F66832E" w14:textId="7F4CB92C" w:rsidR="00F2067B" w:rsidRPr="002C0184" w:rsidRDefault="00F2067B" w:rsidP="000E6C43">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We also need help with Prosit</w:t>
      </w:r>
      <w:r w:rsidRPr="002C0184">
        <w:rPr>
          <w:rFonts w:ascii="Times New Roman" w:hAnsi="Times New Roman" w:cs="Times New Roman"/>
          <w:sz w:val="27"/>
          <w:szCs w:val="27"/>
        </w:rPr>
        <w:t xml:space="preserve"> </w:t>
      </w:r>
      <w:r w:rsidR="00F7401D" w:rsidRPr="002C0184">
        <w:rPr>
          <w:rFonts w:ascii="Times New Roman" w:hAnsi="Times New Roman" w:cs="Times New Roman"/>
          <w:b/>
          <w:bCs/>
          <w:sz w:val="27"/>
          <w:szCs w:val="27"/>
        </w:rPr>
        <w:t>in the</w:t>
      </w:r>
      <w:r w:rsidR="00F7401D" w:rsidRPr="002C0184">
        <w:rPr>
          <w:rFonts w:ascii="Times New Roman" w:hAnsi="Times New Roman" w:cs="Times New Roman"/>
          <w:sz w:val="27"/>
          <w:szCs w:val="27"/>
        </w:rPr>
        <w:t xml:space="preserve"> </w:t>
      </w:r>
      <w:r w:rsidRPr="002C0184">
        <w:rPr>
          <w:rFonts w:ascii="Times New Roman" w:hAnsi="Times New Roman" w:cs="Times New Roman"/>
          <w:b/>
          <w:bCs/>
          <w:sz w:val="27"/>
          <w:szCs w:val="27"/>
        </w:rPr>
        <w:t>writing and editing</w:t>
      </w:r>
      <w:r w:rsidR="00F7401D" w:rsidRPr="002C0184">
        <w:rPr>
          <w:rFonts w:ascii="Times New Roman" w:hAnsi="Times New Roman" w:cs="Times New Roman"/>
          <w:b/>
          <w:bCs/>
          <w:sz w:val="27"/>
          <w:szCs w:val="27"/>
        </w:rPr>
        <w:t xml:space="preserve"> of</w:t>
      </w:r>
      <w:r w:rsidRPr="002C0184">
        <w:rPr>
          <w:rFonts w:ascii="Times New Roman" w:hAnsi="Times New Roman" w:cs="Times New Roman"/>
          <w:b/>
          <w:bCs/>
          <w:sz w:val="27"/>
          <w:szCs w:val="27"/>
        </w:rPr>
        <w:t xml:space="preserve"> articles!</w:t>
      </w:r>
      <w:r w:rsidRPr="002C0184">
        <w:rPr>
          <w:rFonts w:ascii="Times New Roman" w:hAnsi="Times New Roman" w:cs="Times New Roman"/>
          <w:sz w:val="27"/>
          <w:szCs w:val="27"/>
        </w:rPr>
        <w:t xml:space="preserve"> (Note:  Walter Swett has been assisting with proofing and editin</w:t>
      </w:r>
      <w:r w:rsidR="00F7401D" w:rsidRPr="002C0184">
        <w:rPr>
          <w:rFonts w:ascii="Times New Roman" w:hAnsi="Times New Roman" w:cs="Times New Roman"/>
          <w:sz w:val="27"/>
          <w:szCs w:val="27"/>
        </w:rPr>
        <w:t>g</w:t>
      </w:r>
      <w:r w:rsidRPr="002C0184">
        <w:rPr>
          <w:rFonts w:ascii="Times New Roman" w:hAnsi="Times New Roman" w:cs="Times New Roman"/>
          <w:sz w:val="27"/>
          <w:szCs w:val="27"/>
        </w:rPr>
        <w:t xml:space="preserve"> articles</w:t>
      </w:r>
      <w:r w:rsidR="00F7401D" w:rsidRPr="002C0184">
        <w:rPr>
          <w:rFonts w:ascii="Times New Roman" w:hAnsi="Times New Roman" w:cs="Times New Roman"/>
          <w:sz w:val="27"/>
          <w:szCs w:val="27"/>
        </w:rPr>
        <w:t xml:space="preserve"> and</w:t>
      </w:r>
      <w:r w:rsidRPr="002C0184">
        <w:rPr>
          <w:rFonts w:ascii="Times New Roman" w:hAnsi="Times New Roman" w:cs="Times New Roman"/>
          <w:sz w:val="27"/>
          <w:szCs w:val="27"/>
        </w:rPr>
        <w:t xml:space="preserve"> Rich Cress will be asked</w:t>
      </w:r>
      <w:r w:rsidR="00F7401D" w:rsidRPr="002C0184">
        <w:rPr>
          <w:rFonts w:ascii="Times New Roman" w:hAnsi="Times New Roman" w:cs="Times New Roman"/>
          <w:sz w:val="27"/>
          <w:szCs w:val="27"/>
        </w:rPr>
        <w:t>)</w:t>
      </w:r>
      <w:r w:rsidRPr="002C0184">
        <w:rPr>
          <w:rFonts w:ascii="Times New Roman" w:hAnsi="Times New Roman" w:cs="Times New Roman"/>
          <w:sz w:val="27"/>
          <w:szCs w:val="27"/>
        </w:rPr>
        <w:t>.</w:t>
      </w:r>
    </w:p>
    <w:p w14:paraId="6DA0636A" w14:textId="5BE35B5C" w:rsidR="00F2067B" w:rsidRPr="002C0184" w:rsidRDefault="00F2067B" w:rsidP="00F7401D">
      <w:pPr>
        <w:spacing w:after="0"/>
        <w:ind w:left="720"/>
        <w:rPr>
          <w:rFonts w:ascii="Times New Roman" w:hAnsi="Times New Roman" w:cs="Times New Roman"/>
          <w:b/>
          <w:bCs/>
          <w:sz w:val="27"/>
          <w:szCs w:val="27"/>
        </w:rPr>
      </w:pPr>
      <w:r w:rsidRPr="002C0184">
        <w:rPr>
          <w:rFonts w:ascii="Times New Roman" w:hAnsi="Times New Roman" w:cs="Times New Roman"/>
          <w:b/>
          <w:bCs/>
          <w:sz w:val="27"/>
          <w:szCs w:val="27"/>
        </w:rPr>
        <w:t xml:space="preserve">Our </w:t>
      </w:r>
      <w:proofErr w:type="gramStart"/>
      <w:r w:rsidRPr="002C0184">
        <w:rPr>
          <w:rFonts w:ascii="Times New Roman" w:hAnsi="Times New Roman" w:cs="Times New Roman"/>
          <w:b/>
          <w:bCs/>
          <w:sz w:val="27"/>
          <w:szCs w:val="27"/>
        </w:rPr>
        <w:t>Website</w:t>
      </w:r>
      <w:proofErr w:type="gramEnd"/>
      <w:r w:rsidRPr="002C0184">
        <w:rPr>
          <w:rFonts w:ascii="Times New Roman" w:hAnsi="Times New Roman" w:cs="Times New Roman"/>
          <w:b/>
          <w:bCs/>
          <w:sz w:val="27"/>
          <w:szCs w:val="27"/>
        </w:rPr>
        <w:t xml:space="preserve"> also needs to be redesigned </w:t>
      </w:r>
      <w:r w:rsidRPr="002C0184">
        <w:rPr>
          <w:rFonts w:ascii="Times New Roman" w:hAnsi="Times New Roman" w:cs="Times New Roman"/>
          <w:sz w:val="27"/>
          <w:szCs w:val="27"/>
        </w:rPr>
        <w:t>to be able to interface with all form</w:t>
      </w:r>
      <w:r w:rsidR="00F7401D" w:rsidRPr="002C0184">
        <w:rPr>
          <w:rFonts w:ascii="Times New Roman" w:hAnsi="Times New Roman" w:cs="Times New Roman"/>
          <w:sz w:val="27"/>
          <w:szCs w:val="27"/>
        </w:rPr>
        <w:t xml:space="preserve">ats.  Are you or anyone in your chapter able to assist – contact your executive committee.  Get Active with SCI </w:t>
      </w:r>
      <w:r w:rsidRPr="002C0184">
        <w:rPr>
          <w:rFonts w:ascii="Times New Roman" w:hAnsi="Times New Roman" w:cs="Times New Roman"/>
          <w:sz w:val="27"/>
          <w:szCs w:val="27"/>
        </w:rPr>
        <w:t xml:space="preserve"> </w:t>
      </w:r>
    </w:p>
    <w:p w14:paraId="16B431D3" w14:textId="77777777" w:rsidR="0000173B" w:rsidRPr="002C0184" w:rsidRDefault="0000173B" w:rsidP="0000173B">
      <w:pPr>
        <w:spacing w:after="0"/>
        <w:ind w:left="720"/>
        <w:jc w:val="center"/>
        <w:rPr>
          <w:rFonts w:ascii="Times New Roman" w:hAnsi="Times New Roman" w:cs="Times New Roman"/>
          <w:b/>
          <w:bCs/>
          <w:sz w:val="27"/>
          <w:szCs w:val="27"/>
        </w:rPr>
      </w:pPr>
      <w:r w:rsidRPr="002C0184">
        <w:rPr>
          <w:rFonts w:ascii="Times New Roman" w:hAnsi="Times New Roman" w:cs="Times New Roman"/>
          <w:b/>
          <w:bCs/>
          <w:sz w:val="27"/>
          <w:szCs w:val="27"/>
        </w:rPr>
        <w:t>Continued</w:t>
      </w:r>
    </w:p>
    <w:p w14:paraId="7C603FBB" w14:textId="77777777" w:rsidR="0000173B" w:rsidRDefault="0000173B" w:rsidP="000E6C43">
      <w:pPr>
        <w:spacing w:after="0"/>
        <w:ind w:left="720"/>
        <w:rPr>
          <w:rFonts w:ascii="Times New Roman" w:hAnsi="Times New Roman" w:cs="Times New Roman"/>
          <w:sz w:val="27"/>
          <w:szCs w:val="27"/>
        </w:rPr>
      </w:pPr>
    </w:p>
    <w:p w14:paraId="2A5A293F" w14:textId="19E835AF" w:rsidR="00F2067B" w:rsidRPr="002C0184" w:rsidRDefault="00F2067B" w:rsidP="000E6C43">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The September issue of Prosit was sent out early.  If you have received your issue, please don’t spoil the announcement of awardees for Master </w:t>
      </w:r>
      <w:proofErr w:type="spellStart"/>
      <w:r w:rsidRPr="002C0184">
        <w:rPr>
          <w:rFonts w:ascii="Times New Roman" w:hAnsi="Times New Roman" w:cs="Times New Roman"/>
          <w:sz w:val="27"/>
          <w:szCs w:val="27"/>
        </w:rPr>
        <w:t>Steinologist</w:t>
      </w:r>
      <w:proofErr w:type="spellEnd"/>
      <w:r w:rsidRPr="002C0184">
        <w:rPr>
          <w:rFonts w:ascii="Times New Roman" w:hAnsi="Times New Roman" w:cs="Times New Roman"/>
          <w:sz w:val="27"/>
          <w:szCs w:val="27"/>
        </w:rPr>
        <w:t xml:space="preserve"> and Jack Lowenstein Editor Awards.  </w:t>
      </w:r>
    </w:p>
    <w:p w14:paraId="2F34DF53" w14:textId="77777777" w:rsidR="000E6C43" w:rsidRPr="002C0184" w:rsidRDefault="000E6C43" w:rsidP="000E6C43">
      <w:pPr>
        <w:spacing w:after="0"/>
        <w:ind w:left="720"/>
        <w:rPr>
          <w:rFonts w:ascii="Times New Roman" w:hAnsi="Times New Roman" w:cs="Times New Roman"/>
          <w:sz w:val="27"/>
          <w:szCs w:val="27"/>
        </w:rPr>
      </w:pPr>
    </w:p>
    <w:p w14:paraId="250DA31F" w14:textId="1FA006F1" w:rsidR="002D7137" w:rsidRPr="002C0184" w:rsidRDefault="002C0184" w:rsidP="002D7137">
      <w:pPr>
        <w:spacing w:after="0"/>
        <w:ind w:left="720"/>
        <w:rPr>
          <w:rFonts w:ascii="Times New Roman" w:hAnsi="Times New Roman" w:cs="Times New Roman"/>
          <w:b/>
          <w:bCs/>
          <w:sz w:val="27"/>
          <w:szCs w:val="27"/>
        </w:rPr>
      </w:pPr>
      <w:r>
        <w:rPr>
          <w:rFonts w:ascii="Times New Roman" w:hAnsi="Times New Roman" w:cs="Times New Roman"/>
          <w:b/>
          <w:bCs/>
          <w:sz w:val="27"/>
          <w:szCs w:val="27"/>
        </w:rPr>
        <w:t xml:space="preserve">Financial Report - </w:t>
      </w:r>
      <w:r w:rsidR="000E6C43" w:rsidRPr="002C0184">
        <w:rPr>
          <w:rFonts w:ascii="Times New Roman" w:hAnsi="Times New Roman" w:cs="Times New Roman"/>
          <w:sz w:val="27"/>
          <w:szCs w:val="27"/>
        </w:rPr>
        <w:t xml:space="preserve">Celia Clark, Chief Financial Officer gave a review of the past year.  </w:t>
      </w:r>
      <w:r w:rsidR="001D3CEB" w:rsidRPr="002C0184">
        <w:rPr>
          <w:rFonts w:ascii="Times New Roman" w:hAnsi="Times New Roman" w:cs="Times New Roman"/>
          <w:sz w:val="27"/>
          <w:szCs w:val="27"/>
        </w:rPr>
        <w:t xml:space="preserve">Our main income is from dues.  </w:t>
      </w:r>
      <w:r w:rsidR="000E6C43" w:rsidRPr="002C0184">
        <w:rPr>
          <w:rFonts w:ascii="Times New Roman" w:hAnsi="Times New Roman" w:cs="Times New Roman"/>
          <w:sz w:val="27"/>
          <w:szCs w:val="27"/>
        </w:rPr>
        <w:t>Our main expenditure is the printing and postage for Prosit</w:t>
      </w:r>
      <w:r w:rsidR="001D3CEB" w:rsidRPr="002C0184">
        <w:rPr>
          <w:rFonts w:ascii="Times New Roman" w:hAnsi="Times New Roman" w:cs="Times New Roman"/>
          <w:sz w:val="27"/>
          <w:szCs w:val="27"/>
        </w:rPr>
        <w:t>,</w:t>
      </w:r>
      <w:r w:rsidR="002D7137" w:rsidRPr="002C0184">
        <w:rPr>
          <w:rFonts w:ascii="Times New Roman" w:hAnsi="Times New Roman" w:cs="Times New Roman"/>
          <w:sz w:val="27"/>
          <w:szCs w:val="27"/>
        </w:rPr>
        <w:t xml:space="preserve"> ($2,080/qtr.);</w:t>
      </w:r>
      <w:r w:rsidR="001D3CEB" w:rsidRPr="002C0184">
        <w:rPr>
          <w:rFonts w:ascii="Times New Roman" w:hAnsi="Times New Roman" w:cs="Times New Roman"/>
          <w:sz w:val="27"/>
          <w:szCs w:val="27"/>
        </w:rPr>
        <w:t xml:space="preserve"> membership postcards</w:t>
      </w:r>
      <w:r w:rsidR="002D7137" w:rsidRPr="002C0184">
        <w:rPr>
          <w:rFonts w:ascii="Times New Roman" w:hAnsi="Times New Roman" w:cs="Times New Roman"/>
          <w:sz w:val="27"/>
          <w:szCs w:val="27"/>
        </w:rPr>
        <w:t>;</w:t>
      </w:r>
      <w:r w:rsidR="001D3CEB" w:rsidRPr="002C0184">
        <w:rPr>
          <w:rFonts w:ascii="Times New Roman" w:hAnsi="Times New Roman" w:cs="Times New Roman"/>
          <w:sz w:val="27"/>
          <w:szCs w:val="27"/>
        </w:rPr>
        <w:t xml:space="preserve"> speaker fees</w:t>
      </w:r>
      <w:r w:rsidR="002D7137" w:rsidRPr="002C0184">
        <w:rPr>
          <w:rFonts w:ascii="Times New Roman" w:hAnsi="Times New Roman" w:cs="Times New Roman"/>
          <w:sz w:val="27"/>
          <w:szCs w:val="27"/>
        </w:rPr>
        <w:t>;</w:t>
      </w:r>
      <w:r w:rsidR="001D3CEB" w:rsidRPr="002C0184">
        <w:rPr>
          <w:rFonts w:ascii="Times New Roman" w:hAnsi="Times New Roman" w:cs="Times New Roman"/>
          <w:sz w:val="27"/>
          <w:szCs w:val="27"/>
        </w:rPr>
        <w:t xml:space="preserve"> and the ZOOM Membership</w:t>
      </w:r>
      <w:r w:rsidR="000E6C43" w:rsidRPr="002C0184">
        <w:rPr>
          <w:rFonts w:ascii="Times New Roman" w:hAnsi="Times New Roman" w:cs="Times New Roman"/>
          <w:sz w:val="27"/>
          <w:szCs w:val="27"/>
        </w:rPr>
        <w:t>.  Comments on the Financial Reports handed out were noted</w:t>
      </w:r>
      <w:r w:rsidR="002D7137" w:rsidRPr="002C0184">
        <w:rPr>
          <w:rFonts w:ascii="Times New Roman" w:hAnsi="Times New Roman" w:cs="Times New Roman"/>
          <w:sz w:val="27"/>
          <w:szCs w:val="27"/>
        </w:rPr>
        <w:t xml:space="preserve">. </w:t>
      </w:r>
      <w:r w:rsidR="000E6C43" w:rsidRPr="002C0184">
        <w:rPr>
          <w:rFonts w:ascii="Times New Roman" w:hAnsi="Times New Roman" w:cs="Times New Roman"/>
          <w:sz w:val="27"/>
          <w:szCs w:val="27"/>
        </w:rPr>
        <w:t xml:space="preserve"> </w:t>
      </w:r>
      <w:r w:rsidR="002D7137" w:rsidRPr="002C0184">
        <w:rPr>
          <w:rFonts w:ascii="Times New Roman" w:hAnsi="Times New Roman" w:cs="Times New Roman"/>
          <w:sz w:val="27"/>
          <w:szCs w:val="27"/>
        </w:rPr>
        <w:t xml:space="preserve">The bank account balance is $129,125.35.  A motion by Eric Salzano to put $75,000 into a CD, was second by Barbara Burner.  </w:t>
      </w:r>
      <w:r w:rsidR="002D7137" w:rsidRPr="002C0184">
        <w:rPr>
          <w:rFonts w:ascii="Times New Roman" w:hAnsi="Times New Roman" w:cs="Times New Roman"/>
          <w:b/>
          <w:bCs/>
          <w:sz w:val="27"/>
          <w:szCs w:val="27"/>
        </w:rPr>
        <w:t>MOTION CARRIED.</w:t>
      </w:r>
    </w:p>
    <w:p w14:paraId="322B893C" w14:textId="4B3C9E22" w:rsidR="008A65C6" w:rsidRPr="002C0184" w:rsidRDefault="008A65C6" w:rsidP="002D7137">
      <w:pPr>
        <w:spacing w:after="0"/>
        <w:rPr>
          <w:rFonts w:ascii="Times New Roman" w:hAnsi="Times New Roman" w:cs="Times New Roman"/>
          <w:sz w:val="27"/>
          <w:szCs w:val="27"/>
        </w:rPr>
      </w:pPr>
      <w:bookmarkStart w:id="2" w:name="_Hlk78915907"/>
    </w:p>
    <w:p w14:paraId="17C45AA2" w14:textId="6715C05A" w:rsidR="00D95832" w:rsidRPr="002C0184" w:rsidRDefault="00D95832" w:rsidP="00B32A3D">
      <w:pPr>
        <w:spacing w:after="0"/>
        <w:ind w:left="720"/>
        <w:rPr>
          <w:rFonts w:ascii="Times New Roman" w:hAnsi="Times New Roman" w:cs="Times New Roman"/>
          <w:b/>
          <w:bCs/>
          <w:sz w:val="27"/>
          <w:szCs w:val="27"/>
        </w:rPr>
      </w:pPr>
      <w:r w:rsidRPr="002C0184">
        <w:rPr>
          <w:rFonts w:ascii="Times New Roman" w:hAnsi="Times New Roman" w:cs="Times New Roman"/>
          <w:b/>
          <w:bCs/>
          <w:sz w:val="27"/>
          <w:szCs w:val="27"/>
        </w:rPr>
        <w:t>THERE WERE NO BY LAW/STAND</w:t>
      </w:r>
      <w:r w:rsidR="00A7016B" w:rsidRPr="002C0184">
        <w:rPr>
          <w:rFonts w:ascii="Times New Roman" w:hAnsi="Times New Roman" w:cs="Times New Roman"/>
          <w:b/>
          <w:bCs/>
          <w:sz w:val="27"/>
          <w:szCs w:val="27"/>
        </w:rPr>
        <w:t>ING</w:t>
      </w:r>
      <w:r w:rsidRPr="002C0184">
        <w:rPr>
          <w:rFonts w:ascii="Times New Roman" w:hAnsi="Times New Roman" w:cs="Times New Roman"/>
          <w:b/>
          <w:bCs/>
          <w:sz w:val="27"/>
          <w:szCs w:val="27"/>
        </w:rPr>
        <w:t xml:space="preserve"> RULES CHANGES MADE THIS YEAR.</w:t>
      </w:r>
    </w:p>
    <w:p w14:paraId="1B5F3903" w14:textId="2F1AD952" w:rsidR="008A65C6" w:rsidRPr="002C0184" w:rsidRDefault="008A65C6" w:rsidP="00A7016B">
      <w:pPr>
        <w:spacing w:after="0"/>
        <w:rPr>
          <w:rFonts w:ascii="Times New Roman" w:hAnsi="Times New Roman" w:cs="Times New Roman"/>
          <w:sz w:val="27"/>
          <w:szCs w:val="27"/>
        </w:rPr>
      </w:pPr>
    </w:p>
    <w:p w14:paraId="5334A1D9" w14:textId="01755A07" w:rsidR="001E7336" w:rsidRPr="002C0184" w:rsidRDefault="002D7137" w:rsidP="00B32A3D">
      <w:pPr>
        <w:spacing w:after="0"/>
        <w:ind w:left="720"/>
        <w:rPr>
          <w:rFonts w:ascii="Times New Roman" w:hAnsi="Times New Roman" w:cs="Times New Roman"/>
          <w:sz w:val="27"/>
          <w:szCs w:val="27"/>
        </w:rPr>
      </w:pPr>
      <w:bookmarkStart w:id="3" w:name="_Hlk44851559"/>
      <w:bookmarkEnd w:id="0"/>
      <w:bookmarkEnd w:id="2"/>
      <w:r w:rsidRPr="002C0184">
        <w:rPr>
          <w:rFonts w:ascii="Times New Roman" w:hAnsi="Times New Roman" w:cs="Times New Roman"/>
          <w:b/>
          <w:bCs/>
          <w:sz w:val="27"/>
          <w:szCs w:val="27"/>
        </w:rPr>
        <w:t xml:space="preserve">Old Business - </w:t>
      </w:r>
      <w:r w:rsidR="003D01C5" w:rsidRPr="002C0184">
        <w:rPr>
          <w:rFonts w:ascii="Times New Roman" w:hAnsi="Times New Roman" w:cs="Times New Roman"/>
          <w:sz w:val="27"/>
          <w:szCs w:val="27"/>
        </w:rPr>
        <w:t>Dick Strom reported the 2021 convention had a $3,807.</w:t>
      </w:r>
      <w:r w:rsidR="00A7016B" w:rsidRPr="002C0184">
        <w:rPr>
          <w:rFonts w:ascii="Times New Roman" w:hAnsi="Times New Roman" w:cs="Times New Roman"/>
          <w:sz w:val="27"/>
          <w:szCs w:val="27"/>
        </w:rPr>
        <w:t>81</w:t>
      </w:r>
      <w:r w:rsidR="003D01C5" w:rsidRPr="002C0184">
        <w:rPr>
          <w:rFonts w:ascii="Times New Roman" w:hAnsi="Times New Roman" w:cs="Times New Roman"/>
          <w:sz w:val="27"/>
          <w:szCs w:val="27"/>
        </w:rPr>
        <w:t xml:space="preserve"> surplus</w:t>
      </w:r>
      <w:r w:rsidR="00A7016B" w:rsidRPr="002C0184">
        <w:rPr>
          <w:rFonts w:ascii="Times New Roman" w:hAnsi="Times New Roman" w:cs="Times New Roman"/>
          <w:sz w:val="27"/>
          <w:szCs w:val="27"/>
        </w:rPr>
        <w:t xml:space="preserve"> </w:t>
      </w:r>
      <w:r w:rsidR="00110E75" w:rsidRPr="002C0184">
        <w:rPr>
          <w:rFonts w:ascii="Times New Roman" w:hAnsi="Times New Roman" w:cs="Times New Roman"/>
          <w:sz w:val="27"/>
          <w:szCs w:val="27"/>
        </w:rPr>
        <w:t>(</w:t>
      </w:r>
      <w:r w:rsidR="00A7016B" w:rsidRPr="002C0184">
        <w:rPr>
          <w:rFonts w:ascii="Times New Roman" w:hAnsi="Times New Roman" w:cs="Times New Roman"/>
          <w:sz w:val="27"/>
          <w:szCs w:val="27"/>
        </w:rPr>
        <w:t>this includes an adjustment of the hotel bill due to problems with the final dinner)</w:t>
      </w:r>
      <w:r w:rsidR="003D01C5" w:rsidRPr="002C0184">
        <w:rPr>
          <w:rFonts w:ascii="Times New Roman" w:hAnsi="Times New Roman" w:cs="Times New Roman"/>
          <w:sz w:val="27"/>
          <w:szCs w:val="27"/>
        </w:rPr>
        <w:t xml:space="preserve">.  He also noted that </w:t>
      </w:r>
      <w:r w:rsidR="00A7016B" w:rsidRPr="002C0184">
        <w:rPr>
          <w:rFonts w:ascii="Times New Roman" w:hAnsi="Times New Roman" w:cs="Times New Roman"/>
          <w:sz w:val="27"/>
          <w:szCs w:val="27"/>
        </w:rPr>
        <w:t xml:space="preserve">$300 was spent on </w:t>
      </w:r>
      <w:r w:rsidR="003D01C5" w:rsidRPr="002C0184">
        <w:rPr>
          <w:rFonts w:ascii="Times New Roman" w:hAnsi="Times New Roman" w:cs="Times New Roman"/>
          <w:sz w:val="27"/>
          <w:szCs w:val="27"/>
        </w:rPr>
        <w:t>convention</w:t>
      </w:r>
      <w:r w:rsidR="00A7016B" w:rsidRPr="002C0184">
        <w:rPr>
          <w:rFonts w:ascii="Times New Roman" w:hAnsi="Times New Roman" w:cs="Times New Roman"/>
          <w:sz w:val="27"/>
          <w:szCs w:val="27"/>
        </w:rPr>
        <w:t xml:space="preserve"> </w:t>
      </w:r>
      <w:r w:rsidR="003D01C5" w:rsidRPr="002C0184">
        <w:rPr>
          <w:rFonts w:ascii="Times New Roman" w:hAnsi="Times New Roman" w:cs="Times New Roman"/>
          <w:sz w:val="27"/>
          <w:szCs w:val="27"/>
        </w:rPr>
        <w:t>s</w:t>
      </w:r>
      <w:r w:rsidR="00A7016B" w:rsidRPr="002C0184">
        <w:rPr>
          <w:rFonts w:ascii="Times New Roman" w:hAnsi="Times New Roman" w:cs="Times New Roman"/>
          <w:sz w:val="27"/>
          <w:szCs w:val="27"/>
        </w:rPr>
        <w:t xml:space="preserve">teins.  </w:t>
      </w:r>
      <w:r w:rsidR="003D01C5" w:rsidRPr="002C0184">
        <w:rPr>
          <w:rFonts w:ascii="Times New Roman" w:hAnsi="Times New Roman" w:cs="Times New Roman"/>
          <w:sz w:val="27"/>
          <w:szCs w:val="27"/>
        </w:rPr>
        <w:t xml:space="preserve"> </w:t>
      </w:r>
      <w:r w:rsidR="00A7016B" w:rsidRPr="002C0184">
        <w:rPr>
          <w:rFonts w:ascii="Times New Roman" w:hAnsi="Times New Roman" w:cs="Times New Roman"/>
          <w:sz w:val="27"/>
          <w:szCs w:val="27"/>
        </w:rPr>
        <w:t>The convention surplus fund is now at $21,032.11</w:t>
      </w:r>
    </w:p>
    <w:p w14:paraId="7C151F9C" w14:textId="77777777" w:rsidR="00D95832" w:rsidRPr="002C0184" w:rsidRDefault="00D95832" w:rsidP="00B32A3D">
      <w:pPr>
        <w:spacing w:after="0"/>
        <w:ind w:left="720"/>
        <w:rPr>
          <w:rFonts w:ascii="Times New Roman" w:hAnsi="Times New Roman" w:cs="Times New Roman"/>
          <w:sz w:val="27"/>
          <w:szCs w:val="27"/>
        </w:rPr>
      </w:pPr>
    </w:p>
    <w:p w14:paraId="30802C2E" w14:textId="257CE07A" w:rsidR="00775B82" w:rsidRPr="002C0184" w:rsidRDefault="002D7137" w:rsidP="00B32A3D">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New Business - </w:t>
      </w:r>
      <w:r w:rsidRPr="002C0184">
        <w:rPr>
          <w:rFonts w:ascii="Times New Roman" w:hAnsi="Times New Roman" w:cs="Times New Roman"/>
          <w:sz w:val="27"/>
          <w:szCs w:val="27"/>
        </w:rPr>
        <w:t xml:space="preserve">The </w:t>
      </w:r>
      <w:r w:rsidR="005B2A37">
        <w:rPr>
          <w:rFonts w:ascii="Times New Roman" w:hAnsi="Times New Roman" w:cs="Times New Roman"/>
          <w:sz w:val="27"/>
          <w:szCs w:val="27"/>
        </w:rPr>
        <w:t>March</w:t>
      </w:r>
      <w:r w:rsidRPr="002C0184">
        <w:rPr>
          <w:rFonts w:ascii="Times New Roman" w:hAnsi="Times New Roman" w:cs="Times New Roman"/>
          <w:sz w:val="27"/>
          <w:szCs w:val="27"/>
        </w:rPr>
        <w:t xml:space="preserve"> issue of Prosit was lost by the Post Office.  This created an additional $4,000 expense as they were all sent out 1</w:t>
      </w:r>
      <w:r w:rsidRPr="002C0184">
        <w:rPr>
          <w:rFonts w:ascii="Times New Roman" w:hAnsi="Times New Roman" w:cs="Times New Roman"/>
          <w:sz w:val="27"/>
          <w:szCs w:val="27"/>
          <w:vertAlign w:val="superscript"/>
        </w:rPr>
        <w:t>st</w:t>
      </w:r>
      <w:r w:rsidRPr="002C0184">
        <w:rPr>
          <w:rFonts w:ascii="Times New Roman" w:hAnsi="Times New Roman" w:cs="Times New Roman"/>
          <w:sz w:val="27"/>
          <w:szCs w:val="27"/>
        </w:rPr>
        <w:t xml:space="preserve"> class after we discovered the error of the Postal Service.  </w:t>
      </w:r>
      <w:r w:rsidR="00DF3005" w:rsidRPr="002C0184">
        <w:rPr>
          <w:rFonts w:ascii="Times New Roman" w:hAnsi="Times New Roman" w:cs="Times New Roman"/>
          <w:sz w:val="27"/>
          <w:szCs w:val="27"/>
        </w:rPr>
        <w:t>There was a desire to have all printed Prosit magazines sent 1</w:t>
      </w:r>
      <w:r w:rsidR="00DF3005" w:rsidRPr="002C0184">
        <w:rPr>
          <w:rFonts w:ascii="Times New Roman" w:hAnsi="Times New Roman" w:cs="Times New Roman"/>
          <w:sz w:val="27"/>
          <w:szCs w:val="27"/>
          <w:vertAlign w:val="superscript"/>
        </w:rPr>
        <w:t>st</w:t>
      </w:r>
      <w:r w:rsidR="00DF3005" w:rsidRPr="002C0184">
        <w:rPr>
          <w:rFonts w:ascii="Times New Roman" w:hAnsi="Times New Roman" w:cs="Times New Roman"/>
          <w:sz w:val="27"/>
          <w:szCs w:val="27"/>
        </w:rPr>
        <w:t xml:space="preserve"> class after the mix up of mailing of the June issue.  Both Steve Breuning, </w:t>
      </w:r>
      <w:r w:rsidRPr="002C0184">
        <w:rPr>
          <w:rFonts w:ascii="Times New Roman" w:hAnsi="Times New Roman" w:cs="Times New Roman"/>
          <w:sz w:val="27"/>
          <w:szCs w:val="27"/>
        </w:rPr>
        <w:t xml:space="preserve">Managing Editor of Prosit </w:t>
      </w:r>
      <w:r w:rsidR="00DF3005" w:rsidRPr="002C0184">
        <w:rPr>
          <w:rFonts w:ascii="Times New Roman" w:hAnsi="Times New Roman" w:cs="Times New Roman"/>
          <w:sz w:val="27"/>
          <w:szCs w:val="27"/>
        </w:rPr>
        <w:t>and Walt Vogdes</w:t>
      </w:r>
      <w:r w:rsidRPr="002C0184">
        <w:rPr>
          <w:rFonts w:ascii="Times New Roman" w:hAnsi="Times New Roman" w:cs="Times New Roman"/>
          <w:sz w:val="27"/>
          <w:szCs w:val="27"/>
        </w:rPr>
        <w:t xml:space="preserve">, Assistant Editor of Prosit </w:t>
      </w:r>
      <w:r w:rsidR="00DF3005" w:rsidRPr="002C0184">
        <w:rPr>
          <w:rFonts w:ascii="Times New Roman" w:hAnsi="Times New Roman" w:cs="Times New Roman"/>
          <w:sz w:val="27"/>
          <w:szCs w:val="27"/>
        </w:rPr>
        <w:t>are both dead set against mailing of Prosit First Class</w:t>
      </w:r>
      <w:r w:rsidRPr="002C0184">
        <w:rPr>
          <w:rFonts w:ascii="Times New Roman" w:hAnsi="Times New Roman" w:cs="Times New Roman"/>
          <w:sz w:val="27"/>
          <w:szCs w:val="27"/>
        </w:rPr>
        <w:t>.</w:t>
      </w:r>
      <w:r w:rsidR="005B2A37" w:rsidRPr="005B2A37">
        <w:rPr>
          <w:rFonts w:ascii="Times New Roman" w:hAnsi="Times New Roman" w:cs="Times New Roman"/>
          <w:sz w:val="27"/>
          <w:szCs w:val="27"/>
        </w:rPr>
        <w:t xml:space="preserve"> </w:t>
      </w:r>
      <w:r w:rsidR="005B2A37" w:rsidRPr="002C0184">
        <w:rPr>
          <w:rFonts w:ascii="Times New Roman" w:hAnsi="Times New Roman" w:cs="Times New Roman"/>
          <w:sz w:val="27"/>
          <w:szCs w:val="27"/>
        </w:rPr>
        <w:t>Jack Clark would like Stein Collectors International to pursue this postal snafu.  Perhaps write a letter to the Postmaster General, Steve Steigerwald said he would work on it.</w:t>
      </w:r>
    </w:p>
    <w:p w14:paraId="178D49D7" w14:textId="22568A95" w:rsidR="00DF3005" w:rsidRPr="002C0184" w:rsidRDefault="00DF3005" w:rsidP="00B32A3D">
      <w:pPr>
        <w:spacing w:after="0"/>
        <w:ind w:left="720"/>
        <w:rPr>
          <w:rFonts w:ascii="Times New Roman" w:hAnsi="Times New Roman" w:cs="Times New Roman"/>
          <w:sz w:val="27"/>
          <w:szCs w:val="27"/>
        </w:rPr>
      </w:pPr>
    </w:p>
    <w:p w14:paraId="4F79DF22" w14:textId="120D1F95" w:rsidR="002D7137" w:rsidRPr="002C0184" w:rsidRDefault="00DF3005" w:rsidP="002D7137">
      <w:pPr>
        <w:spacing w:after="0"/>
        <w:ind w:left="720"/>
        <w:rPr>
          <w:rFonts w:ascii="Times New Roman" w:hAnsi="Times New Roman" w:cs="Times New Roman"/>
          <w:sz w:val="27"/>
          <w:szCs w:val="27"/>
        </w:rPr>
      </w:pPr>
      <w:r w:rsidRPr="002C0184">
        <w:rPr>
          <w:rFonts w:ascii="Times New Roman" w:hAnsi="Times New Roman" w:cs="Times New Roman"/>
          <w:sz w:val="27"/>
          <w:szCs w:val="27"/>
        </w:rPr>
        <w:t>Stats for the June Issue:  409 printed and 120 were E-Prosit.  There are 60 members without email.  Also, of the last 100 new members 50 chose printed Prosit and 50 chose E-Prosit.</w:t>
      </w:r>
      <w:r w:rsidR="00BD2D25" w:rsidRPr="002C0184">
        <w:rPr>
          <w:rFonts w:ascii="Times New Roman" w:hAnsi="Times New Roman" w:cs="Times New Roman"/>
          <w:sz w:val="27"/>
          <w:szCs w:val="27"/>
        </w:rPr>
        <w:t xml:space="preserve"> </w:t>
      </w:r>
      <w:r w:rsidR="002D7137" w:rsidRPr="002C0184">
        <w:rPr>
          <w:rFonts w:ascii="Times New Roman" w:hAnsi="Times New Roman" w:cs="Times New Roman"/>
          <w:sz w:val="27"/>
          <w:szCs w:val="27"/>
        </w:rPr>
        <w:t xml:space="preserve"> </w:t>
      </w:r>
    </w:p>
    <w:p w14:paraId="53436F5C" w14:textId="77777777" w:rsidR="002D7137" w:rsidRPr="002C0184" w:rsidRDefault="002D7137" w:rsidP="002D7137">
      <w:pPr>
        <w:spacing w:after="0"/>
        <w:ind w:left="720"/>
        <w:rPr>
          <w:rFonts w:ascii="Times New Roman" w:hAnsi="Times New Roman" w:cs="Times New Roman"/>
          <w:sz w:val="27"/>
          <w:szCs w:val="27"/>
        </w:rPr>
      </w:pPr>
    </w:p>
    <w:p w14:paraId="031EF974" w14:textId="77777777" w:rsidR="0000173B" w:rsidRDefault="001B7A8D"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The</w:t>
      </w:r>
      <w:r w:rsidR="00EF12D2" w:rsidRPr="002C0184">
        <w:rPr>
          <w:rFonts w:ascii="Times New Roman" w:hAnsi="Times New Roman" w:cs="Times New Roman"/>
          <w:sz w:val="27"/>
          <w:szCs w:val="27"/>
        </w:rPr>
        <w:t xml:space="preserve"> proposed location for the 2</w:t>
      </w:r>
      <w:r w:rsidRPr="002C0184">
        <w:rPr>
          <w:rFonts w:ascii="Times New Roman" w:hAnsi="Times New Roman" w:cs="Times New Roman"/>
          <w:sz w:val="27"/>
          <w:szCs w:val="27"/>
        </w:rPr>
        <w:t xml:space="preserve">023 Convention </w:t>
      </w:r>
      <w:r w:rsidR="00EF12D2" w:rsidRPr="002C0184">
        <w:rPr>
          <w:rFonts w:ascii="Times New Roman" w:hAnsi="Times New Roman" w:cs="Times New Roman"/>
          <w:sz w:val="27"/>
          <w:szCs w:val="27"/>
        </w:rPr>
        <w:t xml:space="preserve">is Dayton, Ohio.  We are looking at the dates of </w:t>
      </w:r>
      <w:r w:rsidRPr="002C0184">
        <w:rPr>
          <w:rFonts w:ascii="Times New Roman" w:hAnsi="Times New Roman" w:cs="Times New Roman"/>
          <w:sz w:val="27"/>
          <w:szCs w:val="27"/>
        </w:rPr>
        <w:t xml:space="preserve">the last week of July (26-29), Roger Glass, a longtime stein collector and </w:t>
      </w:r>
      <w:r w:rsidR="002D7137" w:rsidRPr="002C0184">
        <w:rPr>
          <w:rFonts w:ascii="Times New Roman" w:hAnsi="Times New Roman" w:cs="Times New Roman"/>
          <w:sz w:val="27"/>
          <w:szCs w:val="27"/>
        </w:rPr>
        <w:t xml:space="preserve">customer of </w:t>
      </w:r>
      <w:r w:rsidRPr="002C0184">
        <w:rPr>
          <w:rFonts w:ascii="Times New Roman" w:hAnsi="Times New Roman" w:cs="Times New Roman"/>
          <w:sz w:val="27"/>
          <w:szCs w:val="27"/>
        </w:rPr>
        <w:t xml:space="preserve">Ron </w:t>
      </w:r>
      <w:r w:rsidR="002D7137" w:rsidRPr="002C0184">
        <w:rPr>
          <w:rFonts w:ascii="Times New Roman" w:hAnsi="Times New Roman" w:cs="Times New Roman"/>
          <w:sz w:val="27"/>
          <w:szCs w:val="27"/>
        </w:rPr>
        <w:t>Fox,</w:t>
      </w:r>
      <w:r w:rsidRPr="002C0184">
        <w:rPr>
          <w:rFonts w:ascii="Times New Roman" w:hAnsi="Times New Roman" w:cs="Times New Roman"/>
          <w:sz w:val="27"/>
          <w:szCs w:val="27"/>
        </w:rPr>
        <w:t xml:space="preserve"> has a huge collection and has built a museum to house his steins.  We will be able to tour his stein museum as well as choices to tour the Wright Museum, US Airforce </w:t>
      </w:r>
    </w:p>
    <w:p w14:paraId="02EC715F" w14:textId="77777777" w:rsidR="0000173B" w:rsidRDefault="0000173B" w:rsidP="00B32A3D">
      <w:pPr>
        <w:spacing w:after="0"/>
        <w:ind w:left="720"/>
        <w:rPr>
          <w:rFonts w:ascii="Times New Roman" w:hAnsi="Times New Roman" w:cs="Times New Roman"/>
          <w:sz w:val="27"/>
          <w:szCs w:val="27"/>
        </w:rPr>
      </w:pPr>
    </w:p>
    <w:p w14:paraId="53E7A0EE" w14:textId="77777777" w:rsidR="0000173B" w:rsidRDefault="0000173B" w:rsidP="0000173B">
      <w:pPr>
        <w:spacing w:after="0"/>
        <w:ind w:left="720"/>
        <w:jc w:val="center"/>
        <w:rPr>
          <w:rFonts w:ascii="Times New Roman" w:hAnsi="Times New Roman" w:cs="Times New Roman"/>
          <w:b/>
          <w:bCs/>
          <w:sz w:val="27"/>
          <w:szCs w:val="27"/>
        </w:rPr>
      </w:pPr>
      <w:r w:rsidRPr="002C0184">
        <w:rPr>
          <w:rFonts w:ascii="Times New Roman" w:hAnsi="Times New Roman" w:cs="Times New Roman"/>
          <w:b/>
          <w:bCs/>
          <w:sz w:val="27"/>
          <w:szCs w:val="27"/>
        </w:rPr>
        <w:t>Continued</w:t>
      </w:r>
    </w:p>
    <w:p w14:paraId="0A72099E" w14:textId="77777777" w:rsidR="0000173B" w:rsidRDefault="0000173B" w:rsidP="00B32A3D">
      <w:pPr>
        <w:spacing w:after="0"/>
        <w:ind w:left="720"/>
        <w:rPr>
          <w:rFonts w:ascii="Times New Roman" w:hAnsi="Times New Roman" w:cs="Times New Roman"/>
          <w:sz w:val="27"/>
          <w:szCs w:val="27"/>
        </w:rPr>
      </w:pPr>
    </w:p>
    <w:p w14:paraId="7B0B529B" w14:textId="0D261EA3" w:rsidR="002C0184" w:rsidRDefault="001B7A8D"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Museum, the Dayton Art Institute and the Historic District.  </w:t>
      </w:r>
      <w:r w:rsidR="00EF12D2" w:rsidRPr="002C0184">
        <w:rPr>
          <w:rFonts w:ascii="Times New Roman" w:hAnsi="Times New Roman" w:cs="Times New Roman"/>
          <w:sz w:val="27"/>
          <w:szCs w:val="27"/>
        </w:rPr>
        <w:t xml:space="preserve">Les Paul is excited we are going someplace new.  </w:t>
      </w:r>
      <w:r w:rsidR="002D7137" w:rsidRPr="002C0184">
        <w:rPr>
          <w:rFonts w:ascii="Times New Roman" w:hAnsi="Times New Roman" w:cs="Times New Roman"/>
          <w:sz w:val="27"/>
          <w:szCs w:val="27"/>
        </w:rPr>
        <w:t>W</w:t>
      </w:r>
      <w:r w:rsidR="00EF12D2" w:rsidRPr="002C0184">
        <w:rPr>
          <w:rFonts w:ascii="Times New Roman" w:hAnsi="Times New Roman" w:cs="Times New Roman"/>
          <w:sz w:val="27"/>
          <w:szCs w:val="27"/>
        </w:rPr>
        <w:t xml:space="preserve">ith </w:t>
      </w:r>
      <w:r w:rsidR="002D7137" w:rsidRPr="002C0184">
        <w:rPr>
          <w:rFonts w:ascii="Times New Roman" w:hAnsi="Times New Roman" w:cs="Times New Roman"/>
          <w:sz w:val="27"/>
          <w:szCs w:val="27"/>
        </w:rPr>
        <w:t>the Board of Trustees</w:t>
      </w:r>
      <w:r w:rsidR="00EF12D2" w:rsidRPr="002C0184">
        <w:rPr>
          <w:rFonts w:ascii="Times New Roman" w:hAnsi="Times New Roman" w:cs="Times New Roman"/>
          <w:sz w:val="27"/>
          <w:szCs w:val="27"/>
        </w:rPr>
        <w:t xml:space="preserve"> approval</w:t>
      </w:r>
      <w:r w:rsidR="002D7137" w:rsidRPr="002C0184">
        <w:rPr>
          <w:rFonts w:ascii="Times New Roman" w:hAnsi="Times New Roman" w:cs="Times New Roman"/>
          <w:sz w:val="27"/>
          <w:szCs w:val="27"/>
        </w:rPr>
        <w:t xml:space="preserve">, Dick Strom </w:t>
      </w:r>
      <w:r w:rsidR="00EF12D2" w:rsidRPr="002C0184">
        <w:rPr>
          <w:rFonts w:ascii="Times New Roman" w:hAnsi="Times New Roman" w:cs="Times New Roman"/>
          <w:sz w:val="27"/>
          <w:szCs w:val="27"/>
        </w:rPr>
        <w:t xml:space="preserve">will move forward </w:t>
      </w:r>
    </w:p>
    <w:p w14:paraId="79D20FAF" w14:textId="77777777" w:rsidR="002C0184" w:rsidRDefault="002C0184" w:rsidP="00B32A3D">
      <w:pPr>
        <w:spacing w:after="0"/>
        <w:ind w:left="720"/>
        <w:rPr>
          <w:rFonts w:ascii="Times New Roman" w:hAnsi="Times New Roman" w:cs="Times New Roman"/>
          <w:sz w:val="27"/>
          <w:szCs w:val="27"/>
        </w:rPr>
      </w:pPr>
    </w:p>
    <w:p w14:paraId="7C5EE6D9" w14:textId="0994D17D" w:rsidR="001B7A8D" w:rsidRPr="002C0184" w:rsidRDefault="00EF12D2"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and get Pre-Convention </w:t>
      </w:r>
      <w:r w:rsidR="002D7137" w:rsidRPr="002C0184">
        <w:rPr>
          <w:rFonts w:ascii="Times New Roman" w:hAnsi="Times New Roman" w:cs="Times New Roman"/>
          <w:sz w:val="27"/>
          <w:szCs w:val="27"/>
        </w:rPr>
        <w:t>tours</w:t>
      </w:r>
      <w:r w:rsidRPr="002C0184">
        <w:rPr>
          <w:rFonts w:ascii="Times New Roman" w:hAnsi="Times New Roman" w:cs="Times New Roman"/>
          <w:sz w:val="27"/>
          <w:szCs w:val="27"/>
        </w:rPr>
        <w:t xml:space="preserve"> and hotel contracts signed.  Motion to accept Dayton, Ohio as our 2023 convention site was made, seconded and passed.  </w:t>
      </w:r>
      <w:r w:rsidRPr="002C0184">
        <w:rPr>
          <w:rFonts w:ascii="Times New Roman" w:hAnsi="Times New Roman" w:cs="Times New Roman"/>
          <w:b/>
          <w:bCs/>
          <w:sz w:val="27"/>
          <w:szCs w:val="27"/>
        </w:rPr>
        <w:t>Motion carried</w:t>
      </w:r>
    </w:p>
    <w:p w14:paraId="058E4947" w14:textId="3E9DE8EF" w:rsidR="00EF12D2" w:rsidRPr="002C0184" w:rsidRDefault="00EF12D2" w:rsidP="00B32A3D">
      <w:pPr>
        <w:spacing w:after="0"/>
        <w:ind w:left="720"/>
        <w:rPr>
          <w:rFonts w:ascii="Times New Roman" w:hAnsi="Times New Roman" w:cs="Times New Roman"/>
          <w:sz w:val="27"/>
          <w:szCs w:val="27"/>
        </w:rPr>
      </w:pPr>
    </w:p>
    <w:p w14:paraId="4AFDDEE2" w14:textId="0193C69C" w:rsidR="00EF12D2" w:rsidRPr="002C0184" w:rsidRDefault="00EF12D2"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There are no scheduled stein conventions beyond 2023.  Proposed sites are:  Madison, WI -2024</w:t>
      </w:r>
      <w:r w:rsidR="002D7137" w:rsidRPr="002C0184">
        <w:rPr>
          <w:rFonts w:ascii="Times New Roman" w:hAnsi="Times New Roman" w:cs="Times New Roman"/>
          <w:sz w:val="27"/>
          <w:szCs w:val="27"/>
        </w:rPr>
        <w:t xml:space="preserve"> (Die </w:t>
      </w:r>
      <w:proofErr w:type="spellStart"/>
      <w:r w:rsidR="002D7137" w:rsidRPr="002C0184">
        <w:rPr>
          <w:rFonts w:ascii="Times New Roman" w:hAnsi="Times New Roman" w:cs="Times New Roman"/>
          <w:sz w:val="27"/>
          <w:szCs w:val="27"/>
        </w:rPr>
        <w:t>Lustigen</w:t>
      </w:r>
      <w:proofErr w:type="spellEnd"/>
      <w:r w:rsidR="002D7137" w:rsidRPr="002C0184">
        <w:rPr>
          <w:rFonts w:ascii="Times New Roman" w:hAnsi="Times New Roman" w:cs="Times New Roman"/>
          <w:sz w:val="27"/>
          <w:szCs w:val="27"/>
        </w:rPr>
        <w:t xml:space="preserve"> Stein Jaegers-Dave Bruha)</w:t>
      </w:r>
      <w:r w:rsidRPr="002C0184">
        <w:rPr>
          <w:rFonts w:ascii="Times New Roman" w:hAnsi="Times New Roman" w:cs="Times New Roman"/>
          <w:sz w:val="27"/>
          <w:szCs w:val="27"/>
        </w:rPr>
        <w:t>; Atlanta, GA</w:t>
      </w:r>
      <w:r w:rsidR="002D7137" w:rsidRPr="002C0184">
        <w:rPr>
          <w:rFonts w:ascii="Times New Roman" w:hAnsi="Times New Roman" w:cs="Times New Roman"/>
          <w:sz w:val="27"/>
          <w:szCs w:val="27"/>
        </w:rPr>
        <w:t xml:space="preserve"> (Dixie Steiners-Walter Swett),</w:t>
      </w:r>
      <w:r w:rsidRPr="002C0184">
        <w:rPr>
          <w:rFonts w:ascii="Times New Roman" w:hAnsi="Times New Roman" w:cs="Times New Roman"/>
          <w:sz w:val="27"/>
          <w:szCs w:val="27"/>
        </w:rPr>
        <w:t xml:space="preserve"> no year established; Long Island, NY </w:t>
      </w:r>
      <w:r w:rsidR="002D7137" w:rsidRPr="002C0184">
        <w:rPr>
          <w:rFonts w:ascii="Times New Roman" w:hAnsi="Times New Roman" w:cs="Times New Roman"/>
          <w:sz w:val="27"/>
          <w:szCs w:val="27"/>
        </w:rPr>
        <w:t>(</w:t>
      </w:r>
      <w:proofErr w:type="spellStart"/>
      <w:r w:rsidR="002D7137" w:rsidRPr="002C0184">
        <w:rPr>
          <w:rFonts w:ascii="Times New Roman" w:hAnsi="Times New Roman" w:cs="Times New Roman"/>
          <w:sz w:val="27"/>
          <w:szCs w:val="27"/>
        </w:rPr>
        <w:t>Burgermeisters</w:t>
      </w:r>
      <w:proofErr w:type="spellEnd"/>
      <w:r w:rsidR="002D7137" w:rsidRPr="002C0184">
        <w:rPr>
          <w:rFonts w:ascii="Times New Roman" w:hAnsi="Times New Roman" w:cs="Times New Roman"/>
          <w:sz w:val="27"/>
          <w:szCs w:val="27"/>
        </w:rPr>
        <w:t xml:space="preserve">-JoAnne Steigerwald) </w:t>
      </w:r>
      <w:r w:rsidRPr="002C0184">
        <w:rPr>
          <w:rFonts w:ascii="Times New Roman" w:hAnsi="Times New Roman" w:cs="Times New Roman"/>
          <w:sz w:val="27"/>
          <w:szCs w:val="27"/>
        </w:rPr>
        <w:t>no year established.</w:t>
      </w:r>
    </w:p>
    <w:p w14:paraId="5883A9F2" w14:textId="77777777" w:rsidR="001D3CEB" w:rsidRPr="002C0184" w:rsidRDefault="001D3CEB" w:rsidP="00B32A3D">
      <w:pPr>
        <w:spacing w:after="0"/>
        <w:ind w:left="720"/>
        <w:rPr>
          <w:rFonts w:ascii="Times New Roman" w:hAnsi="Times New Roman" w:cs="Times New Roman"/>
          <w:sz w:val="27"/>
          <w:szCs w:val="27"/>
        </w:rPr>
      </w:pPr>
    </w:p>
    <w:p w14:paraId="73E49494" w14:textId="77777777" w:rsidR="001D3CEB" w:rsidRPr="002C0184" w:rsidRDefault="001D3CEB" w:rsidP="001D3CEB">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Joann Ellis mentioned there will be get well cards in the hospitality room for all the members who are sick or hospitalized.  Walt Vogdes, knee surgery; Karen Cress, gall bladder surgery; Cheryl </w:t>
      </w:r>
      <w:proofErr w:type="spellStart"/>
      <w:r w:rsidRPr="002C0184">
        <w:rPr>
          <w:rFonts w:ascii="Times New Roman" w:hAnsi="Times New Roman" w:cs="Times New Roman"/>
          <w:sz w:val="27"/>
          <w:szCs w:val="27"/>
        </w:rPr>
        <w:t>Griffen</w:t>
      </w:r>
      <w:proofErr w:type="spellEnd"/>
      <w:r w:rsidRPr="002C0184">
        <w:rPr>
          <w:rFonts w:ascii="Times New Roman" w:hAnsi="Times New Roman" w:cs="Times New Roman"/>
          <w:sz w:val="27"/>
          <w:szCs w:val="27"/>
        </w:rPr>
        <w:t xml:space="preserve">, impending back surgery; Ravi Patel, back surgery; Steve Breuning, hospitalized back and heart problems. </w:t>
      </w:r>
    </w:p>
    <w:p w14:paraId="4F1BB987" w14:textId="77777777" w:rsidR="003D01C5" w:rsidRPr="002C0184" w:rsidRDefault="003D01C5" w:rsidP="00B32A3D">
      <w:pPr>
        <w:spacing w:after="0"/>
        <w:ind w:left="720"/>
        <w:rPr>
          <w:rFonts w:ascii="Times New Roman" w:hAnsi="Times New Roman" w:cs="Times New Roman"/>
          <w:sz w:val="27"/>
          <w:szCs w:val="27"/>
        </w:rPr>
      </w:pPr>
    </w:p>
    <w:p w14:paraId="0C07D2B7" w14:textId="01A6B377" w:rsidR="00CE3744" w:rsidRPr="002C0184" w:rsidRDefault="002D7137" w:rsidP="00CE3744">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Other </w:t>
      </w:r>
      <w:r w:rsidR="00EF12D2" w:rsidRPr="002C0184">
        <w:rPr>
          <w:rFonts w:ascii="Times New Roman" w:hAnsi="Times New Roman" w:cs="Times New Roman"/>
          <w:b/>
          <w:bCs/>
          <w:sz w:val="27"/>
          <w:szCs w:val="27"/>
        </w:rPr>
        <w:t>New Business</w:t>
      </w:r>
      <w:r w:rsidR="00EF12D2" w:rsidRPr="002C0184">
        <w:rPr>
          <w:rFonts w:ascii="Times New Roman" w:hAnsi="Times New Roman" w:cs="Times New Roman"/>
          <w:sz w:val="27"/>
          <w:szCs w:val="27"/>
        </w:rPr>
        <w:t xml:space="preserve"> </w:t>
      </w:r>
      <w:r w:rsidR="00CE3744" w:rsidRPr="002C0184">
        <w:rPr>
          <w:rFonts w:ascii="Times New Roman" w:hAnsi="Times New Roman" w:cs="Times New Roman"/>
          <w:sz w:val="27"/>
          <w:szCs w:val="27"/>
        </w:rPr>
        <w:t>–</w:t>
      </w:r>
      <w:r w:rsidR="00EF12D2" w:rsidRPr="002C0184">
        <w:rPr>
          <w:rFonts w:ascii="Times New Roman" w:hAnsi="Times New Roman" w:cs="Times New Roman"/>
          <w:sz w:val="27"/>
          <w:szCs w:val="27"/>
        </w:rPr>
        <w:t xml:space="preserve">We have probably seen our last live auction due to the cost of travel and the amount of work.  </w:t>
      </w:r>
      <w:bookmarkStart w:id="4" w:name="_Hlk44851582"/>
      <w:bookmarkEnd w:id="3"/>
      <w:r w:rsidR="00CE3744" w:rsidRPr="002C0184">
        <w:rPr>
          <w:rFonts w:ascii="Times New Roman" w:hAnsi="Times New Roman" w:cs="Times New Roman"/>
          <w:sz w:val="27"/>
          <w:szCs w:val="27"/>
        </w:rPr>
        <w:t>Ron Fox may be retiring.</w:t>
      </w:r>
      <w:r w:rsidR="00BD2D25" w:rsidRPr="002C0184">
        <w:rPr>
          <w:rFonts w:ascii="Times New Roman" w:hAnsi="Times New Roman" w:cs="Times New Roman"/>
          <w:sz w:val="27"/>
          <w:szCs w:val="27"/>
        </w:rPr>
        <w:t xml:space="preserve"> When choosing a convention hotel, we need to be close to the loading dock!  This hotel was a not good for Ron Fox to get his steins into the Ballroom.  He had to use the front entrance which was under construction and use two elevators!  We need to find a way to say Thank YOU or come up with an idea to Thank Ron for all the years he has been our convention Live Auction company. </w:t>
      </w:r>
    </w:p>
    <w:p w14:paraId="123BDBB8" w14:textId="597087C8" w:rsidR="0093516C" w:rsidRPr="002C0184" w:rsidRDefault="0093516C" w:rsidP="00B32A3D">
      <w:pPr>
        <w:pStyle w:val="ListParagraph"/>
        <w:spacing w:after="0"/>
        <w:rPr>
          <w:rFonts w:ascii="Times New Roman" w:hAnsi="Times New Roman" w:cs="Times New Roman"/>
          <w:sz w:val="27"/>
          <w:szCs w:val="27"/>
        </w:rPr>
      </w:pPr>
    </w:p>
    <w:p w14:paraId="4D15F6D2" w14:textId="7B517AF5" w:rsidR="00110E75" w:rsidRPr="002C0184" w:rsidRDefault="00110E75" w:rsidP="00B32A3D">
      <w:pPr>
        <w:pStyle w:val="ListParagraph"/>
        <w:spacing w:after="0"/>
        <w:rPr>
          <w:rFonts w:ascii="Times New Roman" w:hAnsi="Times New Roman" w:cs="Times New Roman"/>
          <w:sz w:val="27"/>
          <w:szCs w:val="27"/>
        </w:rPr>
      </w:pPr>
      <w:r w:rsidRPr="002C0184">
        <w:rPr>
          <w:rFonts w:ascii="Times New Roman" w:hAnsi="Times New Roman" w:cs="Times New Roman"/>
          <w:sz w:val="27"/>
          <w:szCs w:val="27"/>
        </w:rPr>
        <w:t>Tom Levinson wished to Thank the Executive Committee for all their work this past year.</w:t>
      </w:r>
    </w:p>
    <w:p w14:paraId="7FE7072E" w14:textId="77777777" w:rsidR="00110E75" w:rsidRPr="002C0184" w:rsidRDefault="00110E75" w:rsidP="00B32A3D">
      <w:pPr>
        <w:pStyle w:val="ListParagraph"/>
        <w:spacing w:after="0"/>
        <w:rPr>
          <w:rFonts w:ascii="Times New Roman" w:hAnsi="Times New Roman" w:cs="Times New Roman"/>
          <w:sz w:val="27"/>
          <w:szCs w:val="27"/>
        </w:rPr>
      </w:pPr>
    </w:p>
    <w:p w14:paraId="57A81A44" w14:textId="35B2D627" w:rsidR="000F70BC" w:rsidRPr="002C0184" w:rsidRDefault="00F8117C" w:rsidP="00B32A3D">
      <w:pPr>
        <w:pStyle w:val="ListParagraph"/>
        <w:tabs>
          <w:tab w:val="left" w:pos="8100"/>
        </w:tabs>
        <w:spacing w:after="0"/>
        <w:rPr>
          <w:rFonts w:ascii="Times New Roman" w:hAnsi="Times New Roman" w:cs="Times New Roman"/>
          <w:b/>
          <w:bCs/>
          <w:sz w:val="27"/>
          <w:szCs w:val="27"/>
        </w:rPr>
      </w:pPr>
      <w:r w:rsidRPr="002C0184">
        <w:rPr>
          <w:rFonts w:ascii="Times New Roman" w:hAnsi="Times New Roman" w:cs="Times New Roman"/>
          <w:b/>
          <w:bCs/>
          <w:sz w:val="27"/>
          <w:szCs w:val="27"/>
        </w:rPr>
        <w:t xml:space="preserve">Meeting </w:t>
      </w:r>
      <w:r w:rsidR="0093516C" w:rsidRPr="002C0184">
        <w:rPr>
          <w:rFonts w:ascii="Times New Roman" w:hAnsi="Times New Roman" w:cs="Times New Roman"/>
          <w:b/>
          <w:bCs/>
          <w:sz w:val="27"/>
          <w:szCs w:val="27"/>
        </w:rPr>
        <w:t>Adjourn</w:t>
      </w:r>
      <w:r w:rsidRPr="002C0184">
        <w:rPr>
          <w:rFonts w:ascii="Times New Roman" w:hAnsi="Times New Roman" w:cs="Times New Roman"/>
          <w:b/>
          <w:bCs/>
          <w:sz w:val="27"/>
          <w:szCs w:val="27"/>
        </w:rPr>
        <w:t xml:space="preserve">ed at </w:t>
      </w:r>
      <w:r w:rsidR="00BD2D25" w:rsidRPr="002C0184">
        <w:rPr>
          <w:rFonts w:ascii="Times New Roman" w:hAnsi="Times New Roman" w:cs="Times New Roman"/>
          <w:b/>
          <w:bCs/>
          <w:sz w:val="27"/>
          <w:szCs w:val="27"/>
        </w:rPr>
        <w:t>8</w:t>
      </w:r>
      <w:r w:rsidRPr="002C0184">
        <w:rPr>
          <w:rFonts w:ascii="Times New Roman" w:hAnsi="Times New Roman" w:cs="Times New Roman"/>
          <w:b/>
          <w:bCs/>
          <w:sz w:val="27"/>
          <w:szCs w:val="27"/>
        </w:rPr>
        <w:t>:</w:t>
      </w:r>
      <w:r w:rsidR="00BD2D25" w:rsidRPr="002C0184">
        <w:rPr>
          <w:rFonts w:ascii="Times New Roman" w:hAnsi="Times New Roman" w:cs="Times New Roman"/>
          <w:b/>
          <w:bCs/>
          <w:sz w:val="27"/>
          <w:szCs w:val="27"/>
        </w:rPr>
        <w:t>17</w:t>
      </w:r>
      <w:r w:rsidRPr="002C0184">
        <w:rPr>
          <w:rFonts w:ascii="Times New Roman" w:hAnsi="Times New Roman" w:cs="Times New Roman"/>
          <w:b/>
          <w:bCs/>
          <w:sz w:val="27"/>
          <w:szCs w:val="27"/>
        </w:rPr>
        <w:t xml:space="preserve"> </w:t>
      </w:r>
      <w:r w:rsidR="00BD2D25" w:rsidRPr="002C0184">
        <w:rPr>
          <w:rFonts w:ascii="Times New Roman" w:hAnsi="Times New Roman" w:cs="Times New Roman"/>
          <w:b/>
          <w:bCs/>
          <w:sz w:val="27"/>
          <w:szCs w:val="27"/>
        </w:rPr>
        <w:t>a</w:t>
      </w:r>
      <w:r w:rsidRPr="002C0184">
        <w:rPr>
          <w:rFonts w:ascii="Times New Roman" w:hAnsi="Times New Roman" w:cs="Times New Roman"/>
          <w:b/>
          <w:bCs/>
          <w:sz w:val="27"/>
          <w:szCs w:val="27"/>
        </w:rPr>
        <w:t>.m.</w:t>
      </w:r>
      <w:bookmarkEnd w:id="4"/>
    </w:p>
    <w:p w14:paraId="19ACFFB2" w14:textId="1CDA0F81" w:rsidR="00EA5B7A" w:rsidRPr="002C0184" w:rsidRDefault="00EA5B7A" w:rsidP="00B32A3D">
      <w:pPr>
        <w:pStyle w:val="ListParagraph"/>
        <w:tabs>
          <w:tab w:val="left" w:pos="8100"/>
        </w:tabs>
        <w:spacing w:after="0"/>
        <w:rPr>
          <w:rFonts w:ascii="Times New Roman" w:hAnsi="Times New Roman" w:cs="Times New Roman"/>
          <w:b/>
          <w:bCs/>
          <w:sz w:val="27"/>
          <w:szCs w:val="27"/>
        </w:rPr>
      </w:pPr>
    </w:p>
    <w:p w14:paraId="6ED2013D" w14:textId="1413C22A" w:rsidR="00EA5B7A" w:rsidRPr="002C0184" w:rsidRDefault="00EA5B7A" w:rsidP="00B32A3D">
      <w:pPr>
        <w:pStyle w:val="ListParagraph"/>
        <w:tabs>
          <w:tab w:val="left" w:pos="8100"/>
        </w:tabs>
        <w:spacing w:after="0"/>
        <w:rPr>
          <w:rFonts w:ascii="Times New Roman" w:hAnsi="Times New Roman" w:cs="Times New Roman"/>
          <w:b/>
          <w:bCs/>
          <w:sz w:val="27"/>
          <w:szCs w:val="27"/>
        </w:rPr>
      </w:pPr>
      <w:r w:rsidRPr="002C0184">
        <w:rPr>
          <w:rFonts w:ascii="Times New Roman" w:hAnsi="Times New Roman" w:cs="Times New Roman"/>
          <w:b/>
          <w:bCs/>
          <w:sz w:val="27"/>
          <w:szCs w:val="27"/>
        </w:rPr>
        <w:t xml:space="preserve">Disclaimer:  Technical difficulties ensued in that </w:t>
      </w:r>
      <w:r w:rsidR="00CE3744" w:rsidRPr="002C0184">
        <w:rPr>
          <w:rFonts w:ascii="Times New Roman" w:hAnsi="Times New Roman" w:cs="Times New Roman"/>
          <w:b/>
          <w:bCs/>
          <w:sz w:val="27"/>
          <w:szCs w:val="27"/>
        </w:rPr>
        <w:t>my tape recorder was not working.</w:t>
      </w:r>
      <w:r w:rsidRPr="002C0184">
        <w:rPr>
          <w:rFonts w:ascii="Times New Roman" w:hAnsi="Times New Roman" w:cs="Times New Roman"/>
          <w:b/>
          <w:bCs/>
          <w:sz w:val="27"/>
          <w:szCs w:val="27"/>
        </w:rPr>
        <w:t xml:space="preserve"> </w:t>
      </w:r>
    </w:p>
    <w:p w14:paraId="550C7B94" w14:textId="77777777" w:rsidR="00CE3744" w:rsidRPr="002C0184" w:rsidRDefault="00CE3744" w:rsidP="00B32A3D">
      <w:pPr>
        <w:pStyle w:val="ListParagraph"/>
        <w:tabs>
          <w:tab w:val="left" w:pos="8100"/>
        </w:tabs>
        <w:spacing w:after="0"/>
        <w:rPr>
          <w:rFonts w:ascii="Times New Roman" w:hAnsi="Times New Roman" w:cs="Times New Roman"/>
          <w:b/>
          <w:bCs/>
          <w:sz w:val="27"/>
          <w:szCs w:val="27"/>
        </w:rPr>
      </w:pPr>
    </w:p>
    <w:p w14:paraId="03D66FE2" w14:textId="3E0DF19D" w:rsidR="00EA5B7A" w:rsidRPr="002C0184" w:rsidRDefault="00EA5B7A" w:rsidP="00B32A3D">
      <w:pPr>
        <w:pStyle w:val="ListParagraph"/>
        <w:tabs>
          <w:tab w:val="left" w:pos="8100"/>
        </w:tabs>
        <w:spacing w:after="0"/>
        <w:rPr>
          <w:rFonts w:ascii="Times New Roman" w:hAnsi="Times New Roman" w:cs="Times New Roman"/>
          <w:b/>
          <w:bCs/>
          <w:sz w:val="27"/>
          <w:szCs w:val="27"/>
        </w:rPr>
      </w:pPr>
      <w:r w:rsidRPr="002C0184">
        <w:rPr>
          <w:rFonts w:ascii="Times New Roman" w:hAnsi="Times New Roman" w:cs="Times New Roman"/>
          <w:b/>
          <w:bCs/>
          <w:sz w:val="27"/>
          <w:szCs w:val="27"/>
        </w:rPr>
        <w:t>Respectfully Submitted</w:t>
      </w:r>
    </w:p>
    <w:p w14:paraId="37FAFAC3" w14:textId="68BB6E42" w:rsidR="00EA5B7A" w:rsidRPr="002C0184" w:rsidRDefault="00EA5B7A" w:rsidP="00B32A3D">
      <w:pPr>
        <w:pStyle w:val="ListParagraph"/>
        <w:tabs>
          <w:tab w:val="left" w:pos="8100"/>
        </w:tabs>
        <w:spacing w:after="0"/>
        <w:rPr>
          <w:rFonts w:ascii="Times New Roman" w:hAnsi="Times New Roman" w:cs="Times New Roman"/>
          <w:b/>
          <w:bCs/>
          <w:sz w:val="27"/>
          <w:szCs w:val="27"/>
        </w:rPr>
      </w:pPr>
      <w:r w:rsidRPr="002C0184">
        <w:rPr>
          <w:rFonts w:ascii="Times New Roman" w:hAnsi="Times New Roman" w:cs="Times New Roman"/>
          <w:b/>
          <w:bCs/>
          <w:sz w:val="27"/>
          <w:szCs w:val="27"/>
        </w:rPr>
        <w:t>Joann Ellis</w:t>
      </w:r>
    </w:p>
    <w:p w14:paraId="7981B709" w14:textId="714CB4F4" w:rsidR="00EA5B7A" w:rsidRPr="002C0184" w:rsidRDefault="00EA5B7A" w:rsidP="00B32A3D">
      <w:pPr>
        <w:pStyle w:val="ListParagraph"/>
        <w:tabs>
          <w:tab w:val="left" w:pos="8100"/>
        </w:tabs>
        <w:spacing w:after="0"/>
        <w:rPr>
          <w:rFonts w:ascii="Times New Roman" w:hAnsi="Times New Roman" w:cs="Times New Roman"/>
          <w:sz w:val="27"/>
          <w:szCs w:val="27"/>
        </w:rPr>
      </w:pPr>
      <w:r w:rsidRPr="002C0184">
        <w:rPr>
          <w:rFonts w:ascii="Times New Roman" w:hAnsi="Times New Roman" w:cs="Times New Roman"/>
          <w:b/>
          <w:bCs/>
          <w:sz w:val="27"/>
          <w:szCs w:val="27"/>
        </w:rPr>
        <w:t>SCI Secretary</w:t>
      </w:r>
    </w:p>
    <w:p w14:paraId="34529957" w14:textId="5FD16004" w:rsidR="000F70BC" w:rsidRPr="002C0184" w:rsidRDefault="000F70BC" w:rsidP="00B32A3D">
      <w:pPr>
        <w:ind w:left="720"/>
        <w:rPr>
          <w:rFonts w:ascii="Times New Roman" w:hAnsi="Times New Roman" w:cs="Times New Roman"/>
          <w:sz w:val="27"/>
          <w:szCs w:val="27"/>
        </w:rPr>
      </w:pPr>
    </w:p>
    <w:p w14:paraId="462583CD" w14:textId="283E1F59" w:rsidR="000F70BC" w:rsidRPr="002C0184" w:rsidRDefault="000F70BC" w:rsidP="00B32A3D">
      <w:pPr>
        <w:tabs>
          <w:tab w:val="left" w:pos="6615"/>
        </w:tabs>
        <w:ind w:left="720"/>
        <w:rPr>
          <w:rFonts w:ascii="Times New Roman" w:hAnsi="Times New Roman" w:cs="Times New Roman"/>
          <w:sz w:val="27"/>
          <w:szCs w:val="27"/>
        </w:rPr>
      </w:pPr>
      <w:r w:rsidRPr="002C0184">
        <w:rPr>
          <w:rFonts w:ascii="Times New Roman" w:hAnsi="Times New Roman" w:cs="Times New Roman"/>
          <w:sz w:val="27"/>
          <w:szCs w:val="27"/>
        </w:rPr>
        <w:tab/>
      </w:r>
    </w:p>
    <w:sectPr w:rsidR="000F70BC" w:rsidRPr="002C0184" w:rsidSect="00110E75">
      <w:headerReference w:type="even" r:id="rId8"/>
      <w:headerReference w:type="default" r:id="rId9"/>
      <w:footerReference w:type="even" r:id="rId10"/>
      <w:footerReference w:type="default" r:id="rId11"/>
      <w:headerReference w:type="first" r:id="rId12"/>
      <w:footerReference w:type="first" r:id="rId13"/>
      <w:pgSz w:w="12240" w:h="15840"/>
      <w:pgMar w:top="360" w:right="1170" w:bottom="187" w:left="360" w:header="864" w:footer="547"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912F" w14:textId="77777777" w:rsidR="00FD1329" w:rsidRDefault="00FD1329">
      <w:pPr>
        <w:spacing w:after="0"/>
      </w:pPr>
      <w:r>
        <w:separator/>
      </w:r>
    </w:p>
  </w:endnote>
  <w:endnote w:type="continuationSeparator" w:id="0">
    <w:p w14:paraId="15A47DFB" w14:textId="77777777" w:rsidR="00FD1329" w:rsidRDefault="00FD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7E38" w14:textId="77777777" w:rsidR="00932436" w:rsidRDefault="00932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C0CF" w14:textId="1E4057C2" w:rsidR="00365FEF" w:rsidRDefault="00D95832">
    <w:pPr>
      <w:pStyle w:val="Footer"/>
      <w:jc w:val="center"/>
    </w:pPr>
    <w:r>
      <w:t>Board of Trustees</w:t>
    </w:r>
    <w:r w:rsidR="00365FEF">
      <w:t xml:space="preserve"> </w:t>
    </w:r>
    <w:r w:rsidR="00F8117C">
      <w:t>Minutes</w:t>
    </w:r>
  </w:p>
  <w:p w14:paraId="0DE3679C" w14:textId="77777777" w:rsidR="00110E75" w:rsidRDefault="00110E7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77D2" w14:textId="77777777" w:rsidR="00932436" w:rsidRDefault="00932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C957" w14:textId="77777777" w:rsidR="00FD1329" w:rsidRDefault="00FD1329">
      <w:pPr>
        <w:spacing w:after="0"/>
      </w:pPr>
      <w:r>
        <w:separator/>
      </w:r>
    </w:p>
  </w:footnote>
  <w:footnote w:type="continuationSeparator" w:id="0">
    <w:p w14:paraId="3374B095" w14:textId="77777777" w:rsidR="00FD1329" w:rsidRDefault="00FD13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7FC6" w14:textId="77777777" w:rsidR="00932436" w:rsidRDefault="00932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FA14" w14:textId="65F6C23C" w:rsidR="00B32A3D" w:rsidRPr="0000173B" w:rsidRDefault="00932436" w:rsidP="001E5616">
    <w:pPr>
      <w:spacing w:after="0"/>
      <w:ind w:left="720"/>
      <w:jc w:val="center"/>
      <w:rPr>
        <w:rFonts w:ascii="Times New Roman" w:hAnsi="Times New Roman" w:cs="Times New Roman"/>
        <w:b/>
        <w:bCs/>
        <w:sz w:val="36"/>
        <w:szCs w:val="36"/>
      </w:rPr>
    </w:pPr>
    <w:sdt>
      <w:sdtPr>
        <w:rPr>
          <w:rFonts w:ascii="Times New Roman" w:hAnsi="Times New Roman" w:cs="Times New Roman"/>
          <w:b/>
          <w:bCs/>
          <w:sz w:val="36"/>
          <w:szCs w:val="36"/>
        </w:rPr>
        <w:id w:val="-1928570141"/>
        <w:docPartObj>
          <w:docPartGallery w:val="Watermarks"/>
          <w:docPartUnique/>
        </w:docPartObj>
      </w:sdtPr>
      <w:sdtContent>
        <w:r w:rsidRPr="00932436">
          <w:rPr>
            <w:rFonts w:ascii="Times New Roman" w:hAnsi="Times New Roman" w:cs="Times New Roman"/>
            <w:b/>
            <w:bCs/>
            <w:noProof/>
            <w:sz w:val="36"/>
            <w:szCs w:val="36"/>
          </w:rPr>
          <w:pict w14:anchorId="4FD2D0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32A3D" w:rsidRPr="0000173B">
      <w:rPr>
        <w:rFonts w:ascii="Times New Roman" w:hAnsi="Times New Roman" w:cs="Times New Roman"/>
        <w:noProof/>
        <w:sz w:val="36"/>
        <w:szCs w:val="36"/>
        <w:lang w:eastAsia="en-US"/>
      </w:rPr>
      <w:drawing>
        <wp:anchor distT="0" distB="0" distL="114300" distR="114300" simplePos="0" relativeHeight="251659264" behindDoc="0" locked="0" layoutInCell="1" allowOverlap="0" wp14:anchorId="2E2BD349" wp14:editId="625554CF">
          <wp:simplePos x="0" y="0"/>
          <wp:positionH relativeFrom="column">
            <wp:posOffset>342900</wp:posOffset>
          </wp:positionH>
          <wp:positionV relativeFrom="paragraph">
            <wp:posOffset>114300</wp:posOffset>
          </wp:positionV>
          <wp:extent cx="828675" cy="1133475"/>
          <wp:effectExtent l="0" t="0" r="0" b="0"/>
          <wp:wrapSquare wrapText="right"/>
          <wp:docPr id="4" name="Picture 4" descr="scilo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logo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1133475"/>
                  </a:xfrm>
                  <a:prstGeom prst="rect">
                    <a:avLst/>
                  </a:prstGeom>
                  <a:noFill/>
                </pic:spPr>
              </pic:pic>
            </a:graphicData>
          </a:graphic>
          <wp14:sizeRelH relativeFrom="page">
            <wp14:pctWidth>0</wp14:pctWidth>
          </wp14:sizeRelH>
          <wp14:sizeRelV relativeFrom="page">
            <wp14:pctHeight>0</wp14:pctHeight>
          </wp14:sizeRelV>
        </wp:anchor>
      </w:drawing>
    </w:r>
    <w:r w:rsidR="00B32A3D" w:rsidRPr="0000173B">
      <w:rPr>
        <w:rFonts w:ascii="Times New Roman" w:hAnsi="Times New Roman" w:cs="Times New Roman"/>
        <w:b/>
        <w:bCs/>
        <w:sz w:val="36"/>
        <w:szCs w:val="36"/>
      </w:rPr>
      <w:t>Stein Collectors International, Inc.</w:t>
    </w:r>
  </w:p>
  <w:p w14:paraId="6809F093" w14:textId="77777777" w:rsidR="001E5616" w:rsidRPr="0000173B" w:rsidRDefault="00AC01FD" w:rsidP="00B32A3D">
    <w:pPr>
      <w:pStyle w:val="Heading1"/>
      <w:ind w:left="720"/>
      <w:rPr>
        <w:rFonts w:ascii="Times New Roman" w:hAnsi="Times New Roman" w:cs="Times New Roman"/>
        <w:sz w:val="28"/>
        <w:szCs w:val="28"/>
      </w:rPr>
    </w:pPr>
    <w:r w:rsidRPr="0000173B">
      <w:rPr>
        <w:rFonts w:ascii="Times New Roman" w:hAnsi="Times New Roman" w:cs="Times New Roman"/>
        <w:sz w:val="28"/>
        <w:szCs w:val="28"/>
      </w:rPr>
      <w:t>BOARD OF TRUSTEES</w:t>
    </w:r>
    <w:r w:rsidR="00B32A3D" w:rsidRPr="0000173B">
      <w:rPr>
        <w:rFonts w:ascii="Times New Roman" w:hAnsi="Times New Roman" w:cs="Times New Roman"/>
        <w:sz w:val="28"/>
        <w:szCs w:val="28"/>
      </w:rPr>
      <w:t xml:space="preserve"> MEETING</w:t>
    </w:r>
  </w:p>
  <w:p w14:paraId="689291A0" w14:textId="072447E6" w:rsidR="00B32A3D" w:rsidRPr="0000173B" w:rsidRDefault="001E5616" w:rsidP="00B32A3D">
    <w:pPr>
      <w:pStyle w:val="Heading1"/>
      <w:ind w:left="720"/>
      <w:rPr>
        <w:rFonts w:ascii="Times New Roman" w:hAnsi="Times New Roman" w:cs="Times New Roman"/>
        <w:sz w:val="28"/>
        <w:szCs w:val="28"/>
      </w:rPr>
    </w:pPr>
    <w:r w:rsidRPr="0000173B">
      <w:rPr>
        <w:rFonts w:ascii="Times New Roman" w:hAnsi="Times New Roman" w:cs="Times New Roman"/>
        <w:b w:val="0"/>
        <w:bCs w:val="0"/>
        <w:sz w:val="28"/>
        <w:szCs w:val="28"/>
      </w:rPr>
      <w:t>Poinsette Room</w:t>
    </w:r>
    <w:r w:rsidR="00B32A3D" w:rsidRPr="0000173B">
      <w:rPr>
        <w:rFonts w:ascii="Times New Roman" w:hAnsi="Times New Roman" w:cs="Times New Roman"/>
        <w:sz w:val="28"/>
        <w:szCs w:val="28"/>
      </w:rPr>
      <w:t xml:space="preserve"> </w:t>
    </w:r>
  </w:p>
  <w:p w14:paraId="59E9A873" w14:textId="0A4F833D" w:rsidR="00B32A3D" w:rsidRPr="0000173B" w:rsidRDefault="00B32A3D" w:rsidP="00B32A3D">
    <w:pPr>
      <w:suppressAutoHyphens w:val="0"/>
      <w:spacing w:after="0"/>
      <w:ind w:left="720"/>
      <w:jc w:val="center"/>
      <w:rPr>
        <w:rFonts w:ascii="Times New Roman" w:hAnsi="Times New Roman" w:cs="Times New Roman"/>
        <w:color w:val="000000"/>
        <w:sz w:val="28"/>
        <w:szCs w:val="28"/>
      </w:rPr>
    </w:pPr>
    <w:r w:rsidRPr="0000173B">
      <w:rPr>
        <w:rFonts w:ascii="Times New Roman" w:hAnsi="Times New Roman" w:cs="Times New Roman"/>
        <w:color w:val="000000"/>
        <w:sz w:val="28"/>
        <w:szCs w:val="28"/>
      </w:rPr>
      <w:t xml:space="preserve"> </w:t>
    </w:r>
    <w:r w:rsidR="00AC01FD" w:rsidRPr="0000173B">
      <w:rPr>
        <w:rFonts w:ascii="Times New Roman" w:hAnsi="Times New Roman" w:cs="Times New Roman"/>
        <w:color w:val="000000"/>
        <w:sz w:val="28"/>
        <w:szCs w:val="28"/>
      </w:rPr>
      <w:t>Wedn</w:t>
    </w:r>
    <w:r w:rsidRPr="0000173B">
      <w:rPr>
        <w:rFonts w:ascii="Times New Roman" w:hAnsi="Times New Roman" w:cs="Times New Roman"/>
        <w:color w:val="000000"/>
        <w:sz w:val="28"/>
        <w:szCs w:val="28"/>
      </w:rPr>
      <w:t xml:space="preserve">esday, </w:t>
    </w:r>
    <w:r w:rsidR="00F80E23" w:rsidRPr="0000173B">
      <w:rPr>
        <w:rFonts w:ascii="Times New Roman" w:hAnsi="Times New Roman" w:cs="Times New Roman"/>
        <w:color w:val="000000"/>
        <w:sz w:val="28"/>
        <w:szCs w:val="28"/>
      </w:rPr>
      <w:t>August 1</w:t>
    </w:r>
    <w:r w:rsidR="00AC01FD" w:rsidRPr="0000173B">
      <w:rPr>
        <w:rFonts w:ascii="Times New Roman" w:hAnsi="Times New Roman" w:cs="Times New Roman"/>
        <w:color w:val="000000"/>
        <w:sz w:val="28"/>
        <w:szCs w:val="28"/>
      </w:rPr>
      <w:t>7</w:t>
    </w:r>
    <w:r w:rsidR="00EF60F3" w:rsidRPr="0000173B">
      <w:rPr>
        <w:rFonts w:ascii="Times New Roman" w:hAnsi="Times New Roman" w:cs="Times New Roman"/>
        <w:color w:val="000000"/>
        <w:sz w:val="28"/>
        <w:szCs w:val="28"/>
      </w:rPr>
      <w:t>,</w:t>
    </w:r>
    <w:r w:rsidR="00F80E23" w:rsidRPr="0000173B">
      <w:rPr>
        <w:rFonts w:ascii="Times New Roman" w:hAnsi="Times New Roman" w:cs="Times New Roman"/>
        <w:color w:val="000000"/>
        <w:sz w:val="28"/>
        <w:szCs w:val="28"/>
      </w:rPr>
      <w:t xml:space="preserve"> 2022</w:t>
    </w:r>
  </w:p>
  <w:p w14:paraId="73F0313F" w14:textId="24664E4B" w:rsidR="00B32A3D" w:rsidRPr="0000173B" w:rsidRDefault="00AC01FD" w:rsidP="00B32A3D">
    <w:pPr>
      <w:suppressAutoHyphens w:val="0"/>
      <w:spacing w:after="0"/>
      <w:ind w:left="720"/>
      <w:jc w:val="center"/>
      <w:rPr>
        <w:rFonts w:ascii="Times New Roman" w:hAnsi="Times New Roman" w:cs="Times New Roman"/>
        <w:color w:val="000000"/>
        <w:sz w:val="28"/>
        <w:szCs w:val="28"/>
      </w:rPr>
    </w:pPr>
    <w:r w:rsidRPr="0000173B">
      <w:rPr>
        <w:rFonts w:ascii="Times New Roman" w:hAnsi="Times New Roman" w:cs="Times New Roman"/>
        <w:color w:val="000000"/>
        <w:sz w:val="28"/>
        <w:szCs w:val="28"/>
      </w:rPr>
      <w:t>7</w:t>
    </w:r>
    <w:r w:rsidR="00B32A3D" w:rsidRPr="0000173B">
      <w:rPr>
        <w:rFonts w:ascii="Times New Roman" w:hAnsi="Times New Roman" w:cs="Times New Roman"/>
        <w:color w:val="000000"/>
        <w:sz w:val="28"/>
        <w:szCs w:val="28"/>
      </w:rPr>
      <w:t>:0</w:t>
    </w:r>
    <w:r w:rsidRPr="0000173B">
      <w:rPr>
        <w:rFonts w:ascii="Times New Roman" w:hAnsi="Times New Roman" w:cs="Times New Roman"/>
        <w:color w:val="000000"/>
        <w:sz w:val="28"/>
        <w:szCs w:val="28"/>
      </w:rPr>
      <w:t>0</w:t>
    </w:r>
    <w:r w:rsidR="00B32A3D" w:rsidRPr="0000173B">
      <w:rPr>
        <w:rFonts w:ascii="Times New Roman" w:hAnsi="Times New Roman" w:cs="Times New Roman"/>
        <w:color w:val="000000"/>
        <w:sz w:val="28"/>
        <w:szCs w:val="28"/>
      </w:rPr>
      <w:t xml:space="preserve"> </w:t>
    </w:r>
    <w:r w:rsidRPr="0000173B">
      <w:rPr>
        <w:rFonts w:ascii="Times New Roman" w:hAnsi="Times New Roman" w:cs="Times New Roman"/>
        <w:color w:val="000000"/>
        <w:sz w:val="28"/>
        <w:szCs w:val="28"/>
      </w:rPr>
      <w:t>a</w:t>
    </w:r>
    <w:r w:rsidR="00B32A3D" w:rsidRPr="0000173B">
      <w:rPr>
        <w:rFonts w:ascii="Times New Roman" w:hAnsi="Times New Roman" w:cs="Times New Roman"/>
        <w:color w:val="000000"/>
        <w:sz w:val="28"/>
        <w:szCs w:val="28"/>
      </w:rPr>
      <w:t>.m. Eastern Daylight Time</w:t>
    </w:r>
  </w:p>
  <w:p w14:paraId="609E262F" w14:textId="0CF22198" w:rsidR="00B32A3D" w:rsidRPr="0000173B" w:rsidRDefault="00AC01FD" w:rsidP="00B32A3D">
    <w:pPr>
      <w:suppressAutoHyphens w:val="0"/>
      <w:spacing w:after="0"/>
      <w:ind w:left="720"/>
      <w:jc w:val="center"/>
      <w:rPr>
        <w:rFonts w:ascii="Times New Roman" w:hAnsi="Times New Roman" w:cs="Times New Roman"/>
        <w:color w:val="000000"/>
        <w:sz w:val="28"/>
        <w:szCs w:val="28"/>
      </w:rPr>
    </w:pPr>
    <w:r w:rsidRPr="0000173B">
      <w:rPr>
        <w:rFonts w:ascii="Times New Roman" w:hAnsi="Times New Roman" w:cs="Times New Roman"/>
        <w:color w:val="000000"/>
        <w:sz w:val="28"/>
        <w:szCs w:val="28"/>
      </w:rPr>
      <w:t>Fred Ellis</w:t>
    </w:r>
    <w:r w:rsidR="00B32A3D" w:rsidRPr="0000173B">
      <w:rPr>
        <w:rFonts w:ascii="Times New Roman" w:hAnsi="Times New Roman" w:cs="Times New Roman"/>
        <w:color w:val="000000"/>
        <w:sz w:val="28"/>
        <w:szCs w:val="28"/>
      </w:rPr>
      <w:t xml:space="preserve">, </w:t>
    </w:r>
    <w:r w:rsidRPr="0000173B">
      <w:rPr>
        <w:rFonts w:ascii="Times New Roman" w:hAnsi="Times New Roman" w:cs="Times New Roman"/>
        <w:color w:val="000000"/>
        <w:sz w:val="28"/>
        <w:szCs w:val="28"/>
      </w:rPr>
      <w:t>President</w:t>
    </w:r>
    <w:r w:rsidR="00B32A3D" w:rsidRPr="0000173B">
      <w:rPr>
        <w:rFonts w:ascii="Times New Roman" w:hAnsi="Times New Roman" w:cs="Times New Roman"/>
        <w:color w:val="000000"/>
        <w:sz w:val="28"/>
        <w:szCs w:val="28"/>
      </w:rPr>
      <w:t xml:space="preserve"> Presiding</w:t>
    </w:r>
  </w:p>
  <w:p w14:paraId="11DDFAE3" w14:textId="77777777" w:rsidR="00B32A3D" w:rsidRDefault="00B32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BDCB3" w14:textId="77777777" w:rsidR="00932436" w:rsidRDefault="00932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AEEF484"/>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Wingdings" w:hAnsi="Wingdings"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Symbol" w:hAnsi="Symbol" w:cs="Symbol"/>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Wingdings" w:hAnsi="Wingdings" w:cs="Wingdings"/>
      </w:rPr>
    </w:lvl>
    <w:lvl w:ilvl="7">
      <w:start w:val="1"/>
      <w:numFmt w:val="bullet"/>
      <w:lvlText w:val=""/>
      <w:lvlJc w:val="left"/>
      <w:pPr>
        <w:tabs>
          <w:tab w:val="num" w:pos="3600"/>
        </w:tabs>
        <w:ind w:left="3600" w:hanging="360"/>
      </w:pPr>
      <w:rPr>
        <w:rFonts w:ascii="Symbol" w:hAnsi="Symbol" w:cs="Symbol"/>
      </w:rPr>
    </w:lvl>
    <w:lvl w:ilvl="8">
      <w:start w:val="1"/>
      <w:numFmt w:val="bullet"/>
      <w:lvlText w:val=""/>
      <w:lvlJc w:val="left"/>
      <w:pPr>
        <w:tabs>
          <w:tab w:val="num" w:pos="3960"/>
        </w:tabs>
        <w:ind w:left="3960" w:hanging="360"/>
      </w:pPr>
      <w:rPr>
        <w:rFonts w:ascii="Symbol" w:hAnsi="Symbol" w:cs="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o"/>
      <w:lvlJc w:val="left"/>
      <w:pPr>
        <w:tabs>
          <w:tab w:val="num" w:pos="2520"/>
        </w:tabs>
        <w:ind w:left="2520" w:hanging="360"/>
      </w:pPr>
      <w:rPr>
        <w:rFonts w:ascii="Courier New" w:hAnsi="Courier New" w:cs="Courier New"/>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Symbol" w:hAnsi="Symbol" w:cs="Symbol"/>
      </w:rPr>
    </w:lvl>
    <w:lvl w:ilvl="7">
      <w:start w:val="1"/>
      <w:numFmt w:val="bullet"/>
      <w:lvlText w:val="o"/>
      <w:lvlJc w:val="left"/>
      <w:pPr>
        <w:tabs>
          <w:tab w:val="num" w:pos="3600"/>
        </w:tabs>
        <w:ind w:left="3600" w:hanging="360"/>
      </w:pPr>
      <w:rPr>
        <w:rFonts w:ascii="Courier New" w:hAnsi="Courier New" w:cs="Courier New"/>
      </w:rPr>
    </w:lvl>
    <w:lvl w:ilvl="8">
      <w:start w:val="1"/>
      <w:numFmt w:val="bullet"/>
      <w:lvlText w:val=""/>
      <w:lvlJc w:val="left"/>
      <w:pPr>
        <w:tabs>
          <w:tab w:val="num" w:pos="3960"/>
        </w:tabs>
        <w:ind w:left="3960" w:hanging="360"/>
      </w:pPr>
      <w:rPr>
        <w:rFonts w:ascii="Wingdings" w:hAnsi="Wingdings" w:cs="Wingdings"/>
      </w:rPr>
    </w:lvl>
  </w:abstractNum>
  <w:abstractNum w:abstractNumId="4" w15:restartNumberingAfterBreak="0">
    <w:nsid w:val="00000005"/>
    <w:multiLevelType w:val="multilevel"/>
    <w:tmpl w:val="1C4263C2"/>
    <w:name w:val="WW8Num5"/>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7" w15:restartNumberingAfterBreak="0">
    <w:nsid w:val="00000008"/>
    <w:multiLevelType w:val="multilevel"/>
    <w:tmpl w:val="FE0A66C4"/>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o"/>
      <w:lvlJc w:val="left"/>
      <w:pPr>
        <w:tabs>
          <w:tab w:val="num" w:pos="2520"/>
        </w:tabs>
        <w:ind w:left="2520" w:hanging="360"/>
      </w:pPr>
      <w:rPr>
        <w:rFonts w:ascii="Courier New" w:hAnsi="Courier New" w:cs="Courier New"/>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Symbol" w:hAnsi="Symbol" w:cs="Symbol"/>
      </w:rPr>
    </w:lvl>
    <w:lvl w:ilvl="7">
      <w:start w:val="1"/>
      <w:numFmt w:val="bullet"/>
      <w:lvlText w:val="o"/>
      <w:lvlJc w:val="left"/>
      <w:pPr>
        <w:tabs>
          <w:tab w:val="num" w:pos="3600"/>
        </w:tabs>
        <w:ind w:left="3600" w:hanging="360"/>
      </w:pPr>
      <w:rPr>
        <w:rFonts w:ascii="Courier New" w:hAnsi="Courier New" w:cs="Courier New"/>
      </w:rPr>
    </w:lvl>
    <w:lvl w:ilvl="8">
      <w:start w:val="1"/>
      <w:numFmt w:val="bullet"/>
      <w:lvlText w:val=""/>
      <w:lvlJc w:val="left"/>
      <w:pPr>
        <w:tabs>
          <w:tab w:val="num" w:pos="3960"/>
        </w:tabs>
        <w:ind w:left="3960" w:hanging="360"/>
      </w:pPr>
      <w:rPr>
        <w:rFonts w:ascii="Wingdings" w:hAnsi="Wingdings" w:cs="Wingdings"/>
      </w:rPr>
    </w:lvl>
  </w:abstractNum>
  <w:abstractNum w:abstractNumId="11" w15:restartNumberingAfterBreak="0">
    <w:nsid w:val="096F24B2"/>
    <w:multiLevelType w:val="multilevel"/>
    <w:tmpl w:val="0144DF30"/>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2" w15:restartNumberingAfterBreak="0">
    <w:nsid w:val="0B2D6D4F"/>
    <w:multiLevelType w:val="hybridMultilevel"/>
    <w:tmpl w:val="7EC6D75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101A5633"/>
    <w:multiLevelType w:val="hybridMultilevel"/>
    <w:tmpl w:val="35348D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50196F"/>
    <w:multiLevelType w:val="hybridMultilevel"/>
    <w:tmpl w:val="DC2286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D80119"/>
    <w:multiLevelType w:val="hybridMultilevel"/>
    <w:tmpl w:val="89DAD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9CA0B49"/>
    <w:multiLevelType w:val="hybridMultilevel"/>
    <w:tmpl w:val="2BD8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A0CB0"/>
    <w:multiLevelType w:val="hybridMultilevel"/>
    <w:tmpl w:val="B6A2DA36"/>
    <w:lvl w:ilvl="0" w:tplc="04090009">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8" w15:restartNumberingAfterBreak="0">
    <w:nsid w:val="1C924AF0"/>
    <w:multiLevelType w:val="multilevel"/>
    <w:tmpl w:val="4024211C"/>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9" w15:restartNumberingAfterBreak="0">
    <w:nsid w:val="264C72AF"/>
    <w:multiLevelType w:val="multilevel"/>
    <w:tmpl w:val="BAEEF484"/>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29916583"/>
    <w:multiLevelType w:val="hybridMultilevel"/>
    <w:tmpl w:val="5C6E3E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B6A2C7B"/>
    <w:multiLevelType w:val="hybridMultilevel"/>
    <w:tmpl w:val="9DA08BC8"/>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2" w15:restartNumberingAfterBreak="0">
    <w:nsid w:val="450E7039"/>
    <w:multiLevelType w:val="hybridMultilevel"/>
    <w:tmpl w:val="023C2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E02622"/>
    <w:multiLevelType w:val="multilevel"/>
    <w:tmpl w:val="19E4B87A"/>
    <w:lvl w:ilvl="0">
      <w:start w:val="1"/>
      <w:numFmt w:val="bullet"/>
      <w:lvlText w:val=""/>
      <w:lvlJc w:val="left"/>
      <w:pPr>
        <w:tabs>
          <w:tab w:val="num" w:pos="720"/>
        </w:tabs>
        <w:ind w:left="720" w:hanging="360"/>
      </w:pPr>
      <w:rPr>
        <w:rFonts w:ascii="Wingdings" w:hAnsi="Wingdings" w:cs="Wingdings"/>
      </w:rPr>
    </w:lvl>
    <w:lvl w:ilvl="1">
      <w:start w:val="1"/>
      <w:numFmt w:val="decimal"/>
      <w:lvlText w:val="%2."/>
      <w:lvlJc w:val="left"/>
      <w:pPr>
        <w:tabs>
          <w:tab w:val="num" w:pos="1080"/>
        </w:tabs>
        <w:ind w:left="1080" w:hanging="360"/>
      </w:pPr>
      <w:rPr>
        <w:rFonts w:ascii="Times New Roman" w:hAnsi="Times New Roman" w:cs="Times New Roman"/>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24" w15:restartNumberingAfterBreak="0">
    <w:nsid w:val="4B8C0EB8"/>
    <w:multiLevelType w:val="hybridMultilevel"/>
    <w:tmpl w:val="B8A072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B300DB"/>
    <w:multiLevelType w:val="hybridMultilevel"/>
    <w:tmpl w:val="1214C8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282571"/>
    <w:multiLevelType w:val="multilevel"/>
    <w:tmpl w:val="3200AC5E"/>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27" w15:restartNumberingAfterBreak="0">
    <w:nsid w:val="4FE959DE"/>
    <w:multiLevelType w:val="hybridMultilevel"/>
    <w:tmpl w:val="B0BA4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596F01"/>
    <w:multiLevelType w:val="hybridMultilevel"/>
    <w:tmpl w:val="89E22D0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9" w15:restartNumberingAfterBreak="0">
    <w:nsid w:val="591955E8"/>
    <w:multiLevelType w:val="hybridMultilevel"/>
    <w:tmpl w:val="4D1223C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0" w15:restartNumberingAfterBreak="0">
    <w:nsid w:val="60281B3B"/>
    <w:multiLevelType w:val="hybridMultilevel"/>
    <w:tmpl w:val="1DC0B7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C14337"/>
    <w:multiLevelType w:val="hybridMultilevel"/>
    <w:tmpl w:val="AE766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A0AF1"/>
    <w:multiLevelType w:val="hybridMultilevel"/>
    <w:tmpl w:val="C8E80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A1A2C"/>
    <w:multiLevelType w:val="hybridMultilevel"/>
    <w:tmpl w:val="5F50F73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6F60370"/>
    <w:multiLevelType w:val="hybridMultilevel"/>
    <w:tmpl w:val="07E68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D59A9"/>
    <w:multiLevelType w:val="hybridMultilevel"/>
    <w:tmpl w:val="531CD67E"/>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106420">
    <w:abstractNumId w:val="0"/>
  </w:num>
  <w:num w:numId="2" w16cid:durableId="724716649">
    <w:abstractNumId w:val="1"/>
  </w:num>
  <w:num w:numId="3" w16cid:durableId="148595862">
    <w:abstractNumId w:val="2"/>
  </w:num>
  <w:num w:numId="4" w16cid:durableId="196742714">
    <w:abstractNumId w:val="3"/>
  </w:num>
  <w:num w:numId="5" w16cid:durableId="473257170">
    <w:abstractNumId w:val="4"/>
  </w:num>
  <w:num w:numId="6" w16cid:durableId="569778292">
    <w:abstractNumId w:val="5"/>
  </w:num>
  <w:num w:numId="7" w16cid:durableId="1329091992">
    <w:abstractNumId w:val="6"/>
  </w:num>
  <w:num w:numId="8" w16cid:durableId="1841583588">
    <w:abstractNumId w:val="7"/>
  </w:num>
  <w:num w:numId="9" w16cid:durableId="226382485">
    <w:abstractNumId w:val="8"/>
  </w:num>
  <w:num w:numId="10" w16cid:durableId="1742021621">
    <w:abstractNumId w:val="9"/>
  </w:num>
  <w:num w:numId="11" w16cid:durableId="1123036367">
    <w:abstractNumId w:val="10"/>
  </w:num>
  <w:num w:numId="12" w16cid:durableId="493420639">
    <w:abstractNumId w:val="29"/>
  </w:num>
  <w:num w:numId="13" w16cid:durableId="640119421">
    <w:abstractNumId w:val="28"/>
  </w:num>
  <w:num w:numId="14" w16cid:durableId="2057850077">
    <w:abstractNumId w:val="21"/>
  </w:num>
  <w:num w:numId="15" w16cid:durableId="953705254">
    <w:abstractNumId w:val="17"/>
  </w:num>
  <w:num w:numId="16" w16cid:durableId="844245743">
    <w:abstractNumId w:val="12"/>
  </w:num>
  <w:num w:numId="17" w16cid:durableId="1176192707">
    <w:abstractNumId w:val="11"/>
  </w:num>
  <w:num w:numId="18" w16cid:durableId="1812862446">
    <w:abstractNumId w:val="18"/>
  </w:num>
  <w:num w:numId="19" w16cid:durableId="524296419">
    <w:abstractNumId w:val="23"/>
  </w:num>
  <w:num w:numId="20" w16cid:durableId="967398019">
    <w:abstractNumId w:val="26"/>
  </w:num>
  <w:num w:numId="21" w16cid:durableId="1240091297">
    <w:abstractNumId w:val="25"/>
  </w:num>
  <w:num w:numId="22" w16cid:durableId="1492987210">
    <w:abstractNumId w:val="22"/>
  </w:num>
  <w:num w:numId="23" w16cid:durableId="949432522">
    <w:abstractNumId w:val="30"/>
  </w:num>
  <w:num w:numId="24" w16cid:durableId="1724332453">
    <w:abstractNumId w:val="20"/>
  </w:num>
  <w:num w:numId="25" w16cid:durableId="964964852">
    <w:abstractNumId w:val="24"/>
  </w:num>
  <w:num w:numId="26" w16cid:durableId="1174959153">
    <w:abstractNumId w:val="13"/>
  </w:num>
  <w:num w:numId="27" w16cid:durableId="819229115">
    <w:abstractNumId w:val="27"/>
  </w:num>
  <w:num w:numId="28" w16cid:durableId="587812033">
    <w:abstractNumId w:val="34"/>
  </w:num>
  <w:num w:numId="29" w16cid:durableId="919287554">
    <w:abstractNumId w:val="16"/>
  </w:num>
  <w:num w:numId="30" w16cid:durableId="1771848961">
    <w:abstractNumId w:val="35"/>
  </w:num>
  <w:num w:numId="31" w16cid:durableId="1422288639">
    <w:abstractNumId w:val="14"/>
  </w:num>
  <w:num w:numId="32" w16cid:durableId="659038718">
    <w:abstractNumId w:val="32"/>
  </w:num>
  <w:num w:numId="33" w16cid:durableId="709262778">
    <w:abstractNumId w:val="19"/>
  </w:num>
  <w:num w:numId="34" w16cid:durableId="105198243">
    <w:abstractNumId w:val="15"/>
  </w:num>
  <w:num w:numId="35" w16cid:durableId="151989940">
    <w:abstractNumId w:val="31"/>
  </w:num>
  <w:num w:numId="36" w16cid:durableId="155439310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EF"/>
    <w:rsid w:val="0000173B"/>
    <w:rsid w:val="00004681"/>
    <w:rsid w:val="00026CEB"/>
    <w:rsid w:val="000455AE"/>
    <w:rsid w:val="00074E3F"/>
    <w:rsid w:val="000B74CD"/>
    <w:rsid w:val="000C14EF"/>
    <w:rsid w:val="000D0E1E"/>
    <w:rsid w:val="000E2639"/>
    <w:rsid w:val="000E6C43"/>
    <w:rsid w:val="000F70BC"/>
    <w:rsid w:val="0010265D"/>
    <w:rsid w:val="00110E75"/>
    <w:rsid w:val="00111B08"/>
    <w:rsid w:val="00146AF1"/>
    <w:rsid w:val="0018283F"/>
    <w:rsid w:val="001A6292"/>
    <w:rsid w:val="001B7A8D"/>
    <w:rsid w:val="001C04EE"/>
    <w:rsid w:val="001C4A85"/>
    <w:rsid w:val="001C7680"/>
    <w:rsid w:val="001D3CEB"/>
    <w:rsid w:val="001E10D0"/>
    <w:rsid w:val="001E5616"/>
    <w:rsid w:val="001E7336"/>
    <w:rsid w:val="001F096B"/>
    <w:rsid w:val="00202616"/>
    <w:rsid w:val="00202633"/>
    <w:rsid w:val="00205DBA"/>
    <w:rsid w:val="00222C96"/>
    <w:rsid w:val="00224F87"/>
    <w:rsid w:val="00227E8E"/>
    <w:rsid w:val="00235447"/>
    <w:rsid w:val="00237EBF"/>
    <w:rsid w:val="00242160"/>
    <w:rsid w:val="002641A9"/>
    <w:rsid w:val="00280EA0"/>
    <w:rsid w:val="00287487"/>
    <w:rsid w:val="002933A2"/>
    <w:rsid w:val="002A2406"/>
    <w:rsid w:val="002C0184"/>
    <w:rsid w:val="002D621A"/>
    <w:rsid w:val="002D7137"/>
    <w:rsid w:val="002E4858"/>
    <w:rsid w:val="002F4601"/>
    <w:rsid w:val="002F721C"/>
    <w:rsid w:val="0034406A"/>
    <w:rsid w:val="00363EDB"/>
    <w:rsid w:val="00365FEF"/>
    <w:rsid w:val="00390BAE"/>
    <w:rsid w:val="003A07C2"/>
    <w:rsid w:val="003A5252"/>
    <w:rsid w:val="003C5978"/>
    <w:rsid w:val="003D01C5"/>
    <w:rsid w:val="003E32A5"/>
    <w:rsid w:val="003E5A0B"/>
    <w:rsid w:val="00442AB4"/>
    <w:rsid w:val="00446279"/>
    <w:rsid w:val="0045782B"/>
    <w:rsid w:val="00472F8A"/>
    <w:rsid w:val="00473027"/>
    <w:rsid w:val="00490BAC"/>
    <w:rsid w:val="004C1D28"/>
    <w:rsid w:val="0050437A"/>
    <w:rsid w:val="00506D5B"/>
    <w:rsid w:val="00524A8C"/>
    <w:rsid w:val="00595AD7"/>
    <w:rsid w:val="005B1159"/>
    <w:rsid w:val="005B2A37"/>
    <w:rsid w:val="005B7661"/>
    <w:rsid w:val="005C4A24"/>
    <w:rsid w:val="005C7466"/>
    <w:rsid w:val="005F1035"/>
    <w:rsid w:val="005F6180"/>
    <w:rsid w:val="00641BF7"/>
    <w:rsid w:val="00663A9E"/>
    <w:rsid w:val="00676735"/>
    <w:rsid w:val="0069066D"/>
    <w:rsid w:val="006A1F94"/>
    <w:rsid w:val="006A7460"/>
    <w:rsid w:val="006A769E"/>
    <w:rsid w:val="00735E27"/>
    <w:rsid w:val="00765DEC"/>
    <w:rsid w:val="00775B82"/>
    <w:rsid w:val="00787020"/>
    <w:rsid w:val="007A6B86"/>
    <w:rsid w:val="007B1DEC"/>
    <w:rsid w:val="007C7558"/>
    <w:rsid w:val="007D683F"/>
    <w:rsid w:val="008022C0"/>
    <w:rsid w:val="00810786"/>
    <w:rsid w:val="008110A8"/>
    <w:rsid w:val="0081240C"/>
    <w:rsid w:val="00815B95"/>
    <w:rsid w:val="00817C66"/>
    <w:rsid w:val="0083767B"/>
    <w:rsid w:val="00893660"/>
    <w:rsid w:val="008A65C6"/>
    <w:rsid w:val="008B695E"/>
    <w:rsid w:val="008E18EF"/>
    <w:rsid w:val="008E3B69"/>
    <w:rsid w:val="008F5EFE"/>
    <w:rsid w:val="0091501A"/>
    <w:rsid w:val="00932436"/>
    <w:rsid w:val="00932F86"/>
    <w:rsid w:val="0093516C"/>
    <w:rsid w:val="00940A4C"/>
    <w:rsid w:val="00951A6C"/>
    <w:rsid w:val="00965035"/>
    <w:rsid w:val="009A0A4D"/>
    <w:rsid w:val="009A5E3F"/>
    <w:rsid w:val="009A7BB2"/>
    <w:rsid w:val="009B08BE"/>
    <w:rsid w:val="009C111F"/>
    <w:rsid w:val="009C779F"/>
    <w:rsid w:val="009D6929"/>
    <w:rsid w:val="00A129A5"/>
    <w:rsid w:val="00A32948"/>
    <w:rsid w:val="00A34AC9"/>
    <w:rsid w:val="00A43A3F"/>
    <w:rsid w:val="00A52213"/>
    <w:rsid w:val="00A7016B"/>
    <w:rsid w:val="00A76E37"/>
    <w:rsid w:val="00AA7A8D"/>
    <w:rsid w:val="00AB1FC0"/>
    <w:rsid w:val="00AC01FD"/>
    <w:rsid w:val="00AE402E"/>
    <w:rsid w:val="00AF582A"/>
    <w:rsid w:val="00B073B8"/>
    <w:rsid w:val="00B32A3D"/>
    <w:rsid w:val="00B57AE7"/>
    <w:rsid w:val="00B57EBD"/>
    <w:rsid w:val="00B61D34"/>
    <w:rsid w:val="00B70AB9"/>
    <w:rsid w:val="00B81553"/>
    <w:rsid w:val="00B97D2B"/>
    <w:rsid w:val="00BA6523"/>
    <w:rsid w:val="00BB1F7B"/>
    <w:rsid w:val="00BD2D25"/>
    <w:rsid w:val="00BE4BA3"/>
    <w:rsid w:val="00BE7B30"/>
    <w:rsid w:val="00C33EFA"/>
    <w:rsid w:val="00C37205"/>
    <w:rsid w:val="00C464C4"/>
    <w:rsid w:val="00C73B8B"/>
    <w:rsid w:val="00C8537E"/>
    <w:rsid w:val="00C853C9"/>
    <w:rsid w:val="00CA3FF6"/>
    <w:rsid w:val="00CE3744"/>
    <w:rsid w:val="00CF2812"/>
    <w:rsid w:val="00CF5552"/>
    <w:rsid w:val="00CF5BB8"/>
    <w:rsid w:val="00D06A2C"/>
    <w:rsid w:val="00D10E48"/>
    <w:rsid w:val="00D11B5C"/>
    <w:rsid w:val="00D15F9F"/>
    <w:rsid w:val="00D30F88"/>
    <w:rsid w:val="00D46267"/>
    <w:rsid w:val="00D95832"/>
    <w:rsid w:val="00D966EC"/>
    <w:rsid w:val="00DC2E11"/>
    <w:rsid w:val="00DD094C"/>
    <w:rsid w:val="00DF3005"/>
    <w:rsid w:val="00E00331"/>
    <w:rsid w:val="00E0217F"/>
    <w:rsid w:val="00E11E53"/>
    <w:rsid w:val="00E24657"/>
    <w:rsid w:val="00E26D0C"/>
    <w:rsid w:val="00E3705F"/>
    <w:rsid w:val="00E64514"/>
    <w:rsid w:val="00E67403"/>
    <w:rsid w:val="00E716E1"/>
    <w:rsid w:val="00EA5B7A"/>
    <w:rsid w:val="00ED3167"/>
    <w:rsid w:val="00ED74C1"/>
    <w:rsid w:val="00EE3DEE"/>
    <w:rsid w:val="00EF12D2"/>
    <w:rsid w:val="00EF35EF"/>
    <w:rsid w:val="00EF60F3"/>
    <w:rsid w:val="00F16B1A"/>
    <w:rsid w:val="00F2067B"/>
    <w:rsid w:val="00F37E9D"/>
    <w:rsid w:val="00F61AC1"/>
    <w:rsid w:val="00F65628"/>
    <w:rsid w:val="00F7401D"/>
    <w:rsid w:val="00F80E23"/>
    <w:rsid w:val="00F8117C"/>
    <w:rsid w:val="00F941D9"/>
    <w:rsid w:val="00FC16CA"/>
    <w:rsid w:val="00FD1329"/>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8E009A"/>
  <w15:docId w15:val="{F5ACE4DE-EB8E-4A1D-8D4A-ECFCDB0B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cs="Calibri"/>
      <w:kern w:val="2"/>
      <w:sz w:val="22"/>
      <w:szCs w:val="22"/>
      <w:lang w:eastAsia="ar-SA"/>
    </w:rPr>
  </w:style>
  <w:style w:type="paragraph" w:styleId="Heading1">
    <w:name w:val="heading 1"/>
    <w:basedOn w:val="Normal"/>
    <w:next w:val="Normal"/>
    <w:link w:val="Heading1Char"/>
    <w:uiPriority w:val="99"/>
    <w:qFormat/>
    <w:pPr>
      <w:keepNext/>
      <w:suppressAutoHyphens w:val="0"/>
      <w:spacing w:after="0"/>
      <w:jc w:val="center"/>
      <w:outlineLvl w:val="0"/>
    </w:pPr>
    <w:rPr>
      <w:rFonts w:ascii="Arial" w:hAnsi="Arial" w:cs="Arial"/>
      <w:b/>
      <w:bCs/>
      <w:kern w:val="0"/>
      <w:sz w:val="24"/>
      <w:szCs w:val="24"/>
      <w:lang w:eastAsia="en-US"/>
    </w:rPr>
  </w:style>
  <w:style w:type="paragraph" w:styleId="Heading3">
    <w:name w:val="heading 3"/>
    <w:basedOn w:val="Normal"/>
    <w:link w:val="Heading3Char"/>
    <w:uiPriority w:val="99"/>
    <w:qFormat/>
    <w:pPr>
      <w:suppressAutoHyphens w:val="0"/>
      <w:spacing w:before="100" w:beforeAutospacing="1" w:after="100" w:afterAutospacing="1"/>
      <w:outlineLvl w:val="2"/>
    </w:pPr>
    <w:rPr>
      <w:rFonts w:ascii="Arial Unicode MS" w:hAnsi="Arial Unicode MS" w:cs="Arial Unicode MS"/>
      <w:b/>
      <w:bCs/>
      <w:kern w:val="0"/>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kern w:val="32"/>
      <w:sz w:val="32"/>
      <w:szCs w:val="32"/>
      <w:lang w:eastAsia="ar-SA" w:bidi="ar-SA"/>
    </w:rPr>
  </w:style>
  <w:style w:type="character" w:customStyle="1" w:styleId="Heading3Char">
    <w:name w:val="Heading 3 Char"/>
    <w:link w:val="Heading3"/>
    <w:uiPriority w:val="99"/>
    <w:rPr>
      <w:rFonts w:ascii="Cambria" w:hAnsi="Cambria" w:cs="Cambria"/>
      <w:b/>
      <w:bCs/>
      <w:kern w:val="2"/>
      <w:sz w:val="26"/>
      <w:szCs w:val="26"/>
      <w:lang w:eastAsia="ar-SA" w:bidi="ar-SA"/>
    </w:rPr>
  </w:style>
  <w:style w:type="paragraph" w:styleId="ListParagraph">
    <w:name w:val="List Paragraph"/>
    <w:basedOn w:val="Normal"/>
    <w:uiPriority w:val="99"/>
    <w:qFormat/>
    <w:pPr>
      <w:ind w:left="720"/>
    </w:pPr>
  </w:style>
  <w:style w:type="paragraph" w:styleId="Header">
    <w:name w:val="header"/>
    <w:basedOn w:val="Normal"/>
    <w:link w:val="HeaderChar"/>
    <w:uiPriority w:val="99"/>
    <w:pPr>
      <w:tabs>
        <w:tab w:val="center" w:pos="4680"/>
        <w:tab w:val="right" w:pos="9360"/>
      </w:tabs>
      <w:spacing w:after="0"/>
    </w:pPr>
    <w:rPr>
      <w:sz w:val="20"/>
      <w:szCs w:val="20"/>
    </w:rPr>
  </w:style>
  <w:style w:type="character" w:customStyle="1" w:styleId="HeaderChar">
    <w:name w:val="Header Char"/>
    <w:link w:val="Header"/>
    <w:uiPriority w:val="99"/>
    <w:rPr>
      <w:rFonts w:ascii="Calibri" w:hAnsi="Calibri" w:cs="Calibri"/>
      <w:kern w:val="2"/>
      <w:lang w:eastAsia="ar-SA" w:bidi="ar-SA"/>
    </w:rPr>
  </w:style>
  <w:style w:type="paragraph" w:styleId="Footer">
    <w:name w:val="footer"/>
    <w:basedOn w:val="Normal"/>
    <w:link w:val="FooterChar"/>
    <w:uiPriority w:val="99"/>
    <w:pPr>
      <w:tabs>
        <w:tab w:val="center" w:pos="4680"/>
        <w:tab w:val="right" w:pos="9360"/>
      </w:tabs>
      <w:spacing w:after="0"/>
    </w:pPr>
    <w:rPr>
      <w:sz w:val="20"/>
      <w:szCs w:val="20"/>
    </w:rPr>
  </w:style>
  <w:style w:type="character" w:customStyle="1" w:styleId="FooterChar">
    <w:name w:val="Footer Char"/>
    <w:link w:val="Footer"/>
    <w:uiPriority w:val="99"/>
    <w:rPr>
      <w:rFonts w:ascii="Calibri" w:hAnsi="Calibri" w:cs="Calibri"/>
      <w:kern w:val="2"/>
      <w:lang w:eastAsia="ar-SA" w:bidi="ar-SA"/>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kern w:val="2"/>
      <w:sz w:val="16"/>
      <w:szCs w:val="16"/>
      <w:lang w:eastAsia="ar-SA" w:bidi="ar-SA"/>
    </w:rPr>
  </w:style>
  <w:style w:type="paragraph" w:styleId="NormalWeb">
    <w:name w:val="Normal (Web)"/>
    <w:basedOn w:val="Normal"/>
    <w:uiPriority w:val="99"/>
    <w:pPr>
      <w:suppressAutoHyphens w:val="0"/>
      <w:spacing w:before="100" w:beforeAutospacing="1" w:after="100" w:afterAutospacing="1"/>
    </w:pPr>
    <w:rPr>
      <w:rFonts w:ascii="Arial Unicode MS" w:hAnsi="Arial Unicode MS" w:cs="Arial Unicode MS"/>
      <w:kern w:val="0"/>
      <w:sz w:val="24"/>
      <w:szCs w:val="24"/>
      <w:lang w:eastAsia="en-US"/>
    </w:rPr>
  </w:style>
  <w:style w:type="character" w:customStyle="1" w:styleId="nc684nl6">
    <w:name w:val="nc684nl6"/>
    <w:basedOn w:val="DefaultParagraphFont"/>
    <w:rsid w:val="000455AE"/>
  </w:style>
  <w:style w:type="character" w:styleId="Hyperlink">
    <w:name w:val="Hyperlink"/>
    <w:basedOn w:val="DefaultParagraphFont"/>
    <w:uiPriority w:val="99"/>
    <w:semiHidden/>
    <w:unhideWhenUsed/>
    <w:rsid w:val="00045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71AB4-85A3-45D3-A4B0-B76FC8464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Pages>
  <Words>1329</Words>
  <Characters>7576</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Stein Collectors International, Inc</vt:lpstr>
      <vt:lpstr>The 2024 convention needs to be started early this coming spring..hotel contract</vt:lpstr>
      <vt:lpstr/>
      <vt:lpstr>Continued</vt:lpstr>
      <vt:lpstr>group our size, therefore any out of hotel arrangements need that added expense </vt:lpstr>
    </vt:vector>
  </TitlesOfParts>
  <Company>Hewlett-Packard Company</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Stein Collectors International, Inc</dc:title>
  <dc:subject/>
  <dc:creator>Philip Masenheimer</dc:creator>
  <cp:keywords/>
  <dc:description/>
  <cp:lastModifiedBy>Joann Ellis</cp:lastModifiedBy>
  <cp:revision>9</cp:revision>
  <cp:lastPrinted>2020-07-07T18:53:00Z</cp:lastPrinted>
  <dcterms:created xsi:type="dcterms:W3CDTF">2023-03-12T01:34:00Z</dcterms:created>
  <dcterms:modified xsi:type="dcterms:W3CDTF">2023-06-05T20:01:00Z</dcterms:modified>
</cp:coreProperties>
</file>