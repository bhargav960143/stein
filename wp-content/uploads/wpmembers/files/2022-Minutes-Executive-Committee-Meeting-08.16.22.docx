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BE12" w14:textId="77777777" w:rsidR="00E55818" w:rsidRDefault="00E55818" w:rsidP="00B32A3D">
      <w:pPr>
        <w:spacing w:after="0"/>
        <w:ind w:left="720"/>
        <w:rPr>
          <w:rFonts w:ascii="Arial" w:hAnsi="Arial" w:cs="Arial"/>
          <w:sz w:val="24"/>
          <w:szCs w:val="24"/>
        </w:rPr>
      </w:pPr>
    </w:p>
    <w:p w14:paraId="267BF8D1" w14:textId="25FED442" w:rsidR="00D46267" w:rsidRDefault="00817C66" w:rsidP="00B32A3D">
      <w:pPr>
        <w:spacing w:after="0"/>
        <w:ind w:left="720"/>
        <w:rPr>
          <w:rFonts w:ascii="Arial" w:hAnsi="Arial" w:cs="Arial"/>
          <w:sz w:val="24"/>
          <w:szCs w:val="24"/>
        </w:rPr>
      </w:pPr>
      <w:r w:rsidRPr="003C5978">
        <w:rPr>
          <w:rFonts w:ascii="Arial" w:hAnsi="Arial" w:cs="Arial"/>
          <w:sz w:val="24"/>
          <w:szCs w:val="24"/>
        </w:rPr>
        <w:t>The Meeting was c</w:t>
      </w:r>
      <w:r w:rsidR="00365FEF" w:rsidRPr="003C5978">
        <w:rPr>
          <w:rFonts w:ascii="Arial" w:hAnsi="Arial" w:cs="Arial"/>
          <w:sz w:val="24"/>
          <w:szCs w:val="24"/>
        </w:rPr>
        <w:t>all</w:t>
      </w:r>
      <w:r w:rsidRPr="003C5978">
        <w:rPr>
          <w:rFonts w:ascii="Arial" w:hAnsi="Arial" w:cs="Arial"/>
          <w:sz w:val="24"/>
          <w:szCs w:val="24"/>
        </w:rPr>
        <w:t>ed</w:t>
      </w:r>
      <w:r w:rsidR="00365FEF" w:rsidRPr="003C5978">
        <w:rPr>
          <w:rFonts w:ascii="Arial" w:hAnsi="Arial" w:cs="Arial"/>
          <w:sz w:val="24"/>
          <w:szCs w:val="24"/>
        </w:rPr>
        <w:t xml:space="preserve"> to order</w:t>
      </w:r>
      <w:r w:rsidRPr="003C5978">
        <w:rPr>
          <w:rFonts w:ascii="Arial" w:hAnsi="Arial" w:cs="Arial"/>
          <w:sz w:val="24"/>
          <w:szCs w:val="24"/>
        </w:rPr>
        <w:t xml:space="preserve"> at 8:0</w:t>
      </w:r>
      <w:r w:rsidR="00F80E23">
        <w:rPr>
          <w:rFonts w:ascii="Arial" w:hAnsi="Arial" w:cs="Arial"/>
          <w:sz w:val="24"/>
          <w:szCs w:val="24"/>
        </w:rPr>
        <w:t>3</w:t>
      </w:r>
      <w:r w:rsidRPr="003C5978">
        <w:rPr>
          <w:rFonts w:ascii="Arial" w:hAnsi="Arial" w:cs="Arial"/>
          <w:sz w:val="24"/>
          <w:szCs w:val="24"/>
        </w:rPr>
        <w:t xml:space="preserve"> pm on Tuesday, </w:t>
      </w:r>
      <w:r w:rsidR="00F80E23">
        <w:rPr>
          <w:rFonts w:ascii="Arial" w:hAnsi="Arial" w:cs="Arial"/>
          <w:sz w:val="24"/>
          <w:szCs w:val="24"/>
        </w:rPr>
        <w:t>August 16, 2022</w:t>
      </w:r>
      <w:r w:rsidRPr="003C5978">
        <w:rPr>
          <w:rFonts w:ascii="Arial" w:hAnsi="Arial" w:cs="Arial"/>
          <w:sz w:val="24"/>
          <w:szCs w:val="24"/>
        </w:rPr>
        <w:t>, in the</w:t>
      </w:r>
      <w:r w:rsidR="001C4A85" w:rsidRPr="003C5978">
        <w:rPr>
          <w:rFonts w:ascii="Arial" w:hAnsi="Arial" w:cs="Arial"/>
          <w:sz w:val="24"/>
          <w:szCs w:val="24"/>
        </w:rPr>
        <w:t xml:space="preserve"> </w:t>
      </w:r>
      <w:r w:rsidR="00F80E23">
        <w:rPr>
          <w:rFonts w:ascii="Arial" w:hAnsi="Arial" w:cs="Arial"/>
          <w:sz w:val="24"/>
          <w:szCs w:val="24"/>
        </w:rPr>
        <w:t>Poinsette</w:t>
      </w:r>
      <w:r w:rsidRPr="003C5978">
        <w:rPr>
          <w:rFonts w:ascii="Arial" w:hAnsi="Arial" w:cs="Arial"/>
          <w:sz w:val="24"/>
          <w:szCs w:val="24"/>
        </w:rPr>
        <w:t xml:space="preserve"> Room of the </w:t>
      </w:r>
      <w:r w:rsidR="001C4A85" w:rsidRPr="003C5978">
        <w:rPr>
          <w:rFonts w:ascii="Arial" w:hAnsi="Arial" w:cs="Arial"/>
          <w:sz w:val="24"/>
          <w:szCs w:val="24"/>
        </w:rPr>
        <w:t>Downtown</w:t>
      </w:r>
      <w:r w:rsidR="00DC2E11">
        <w:rPr>
          <w:rFonts w:ascii="Arial" w:hAnsi="Arial" w:cs="Arial"/>
          <w:sz w:val="24"/>
          <w:szCs w:val="24"/>
        </w:rPr>
        <w:t xml:space="preserve"> Francis Marion Hotel in downtown Charleston, South Carolina</w:t>
      </w:r>
      <w:r w:rsidR="001C4A85" w:rsidRPr="003C5978">
        <w:rPr>
          <w:rFonts w:ascii="Arial" w:hAnsi="Arial" w:cs="Arial"/>
          <w:sz w:val="24"/>
          <w:szCs w:val="24"/>
        </w:rPr>
        <w:t xml:space="preserve">.  </w:t>
      </w:r>
      <w:r w:rsidR="00D46267">
        <w:rPr>
          <w:rFonts w:ascii="Arial" w:hAnsi="Arial" w:cs="Arial"/>
          <w:sz w:val="24"/>
          <w:szCs w:val="24"/>
        </w:rPr>
        <w:t>Current Officers</w:t>
      </w:r>
      <w:r w:rsidR="001C4A85" w:rsidRPr="003C5978">
        <w:rPr>
          <w:rFonts w:ascii="Arial" w:hAnsi="Arial" w:cs="Arial"/>
          <w:sz w:val="24"/>
          <w:szCs w:val="24"/>
        </w:rPr>
        <w:t xml:space="preserve"> in attendance included Steve Steigerwald, Executive Director, Fred Ellis, President, Dick Strom, 1</w:t>
      </w:r>
      <w:r w:rsidR="001C4A85" w:rsidRPr="003C5978">
        <w:rPr>
          <w:rFonts w:ascii="Arial" w:hAnsi="Arial" w:cs="Arial"/>
          <w:sz w:val="24"/>
          <w:szCs w:val="24"/>
          <w:vertAlign w:val="superscript"/>
        </w:rPr>
        <w:t>st</w:t>
      </w:r>
      <w:r w:rsidR="001C4A85" w:rsidRPr="003C5978">
        <w:rPr>
          <w:rFonts w:ascii="Arial" w:hAnsi="Arial" w:cs="Arial"/>
          <w:sz w:val="24"/>
          <w:szCs w:val="24"/>
        </w:rPr>
        <w:t xml:space="preserve"> Vice President, </w:t>
      </w:r>
      <w:r w:rsidR="00DC2E11">
        <w:rPr>
          <w:rFonts w:ascii="Arial" w:hAnsi="Arial" w:cs="Arial"/>
          <w:sz w:val="24"/>
          <w:szCs w:val="24"/>
        </w:rPr>
        <w:t>John Kelly</w:t>
      </w:r>
      <w:r w:rsidR="001C4A85" w:rsidRPr="003C5978">
        <w:rPr>
          <w:rFonts w:ascii="Arial" w:hAnsi="Arial" w:cs="Arial"/>
          <w:sz w:val="24"/>
          <w:szCs w:val="24"/>
        </w:rPr>
        <w:t>, 2</w:t>
      </w:r>
      <w:r w:rsidR="001C4A85" w:rsidRPr="003C5978">
        <w:rPr>
          <w:rFonts w:ascii="Arial" w:hAnsi="Arial" w:cs="Arial"/>
          <w:sz w:val="24"/>
          <w:szCs w:val="24"/>
          <w:vertAlign w:val="superscript"/>
        </w:rPr>
        <w:t>nd</w:t>
      </w:r>
      <w:r w:rsidR="001C4A85" w:rsidRPr="003C5978">
        <w:rPr>
          <w:rFonts w:ascii="Arial" w:hAnsi="Arial" w:cs="Arial"/>
          <w:sz w:val="24"/>
          <w:szCs w:val="24"/>
        </w:rPr>
        <w:t xml:space="preserve"> Vice President, Celia Clark, Chief Financial Officer, John Strassberger, Membership Database Manager, Mark </w:t>
      </w:r>
      <w:proofErr w:type="spellStart"/>
      <w:r w:rsidR="001C4A85" w:rsidRPr="003C5978">
        <w:rPr>
          <w:rFonts w:ascii="Arial" w:hAnsi="Arial" w:cs="Arial"/>
          <w:sz w:val="24"/>
          <w:szCs w:val="24"/>
        </w:rPr>
        <w:t>Mace</w:t>
      </w:r>
      <w:r w:rsidR="00442AB4">
        <w:rPr>
          <w:rFonts w:ascii="Arial" w:hAnsi="Arial" w:cs="Arial"/>
          <w:sz w:val="24"/>
          <w:szCs w:val="24"/>
        </w:rPr>
        <w:t>ir</w:t>
      </w:r>
      <w:r w:rsidR="001C4A85" w:rsidRPr="003C5978">
        <w:rPr>
          <w:rFonts w:ascii="Arial" w:hAnsi="Arial" w:cs="Arial"/>
          <w:sz w:val="24"/>
          <w:szCs w:val="24"/>
        </w:rPr>
        <w:t>a</w:t>
      </w:r>
      <w:proofErr w:type="spellEnd"/>
      <w:r w:rsidR="001C4A85" w:rsidRPr="003C5978">
        <w:rPr>
          <w:rFonts w:ascii="Arial" w:hAnsi="Arial" w:cs="Arial"/>
          <w:sz w:val="24"/>
          <w:szCs w:val="24"/>
        </w:rPr>
        <w:t>, Museum Director/Librarian, Roy Kellogg, By</w:t>
      </w:r>
      <w:r w:rsidR="003C5978">
        <w:rPr>
          <w:rFonts w:ascii="Arial" w:hAnsi="Arial" w:cs="Arial"/>
          <w:sz w:val="24"/>
          <w:szCs w:val="24"/>
        </w:rPr>
        <w:t xml:space="preserve"> </w:t>
      </w:r>
      <w:r w:rsidR="001C4A85" w:rsidRPr="003C5978">
        <w:rPr>
          <w:rFonts w:ascii="Arial" w:hAnsi="Arial" w:cs="Arial"/>
          <w:sz w:val="24"/>
          <w:szCs w:val="24"/>
        </w:rPr>
        <w:t xml:space="preserve">Laws </w:t>
      </w:r>
      <w:r w:rsidR="003C5978">
        <w:rPr>
          <w:rFonts w:ascii="Arial" w:hAnsi="Arial" w:cs="Arial"/>
          <w:sz w:val="24"/>
          <w:szCs w:val="24"/>
        </w:rPr>
        <w:t xml:space="preserve">Committee </w:t>
      </w:r>
      <w:r w:rsidR="001C4A85" w:rsidRPr="003C5978">
        <w:rPr>
          <w:rFonts w:ascii="Arial" w:hAnsi="Arial" w:cs="Arial"/>
          <w:sz w:val="24"/>
          <w:szCs w:val="24"/>
        </w:rPr>
        <w:t xml:space="preserve">Chairman, Fred Irtz, </w:t>
      </w:r>
      <w:r w:rsidR="003C5978" w:rsidRPr="003C5978">
        <w:rPr>
          <w:rFonts w:ascii="Arial" w:hAnsi="Arial" w:cs="Arial"/>
          <w:sz w:val="24"/>
          <w:szCs w:val="24"/>
        </w:rPr>
        <w:t>Parliamentarian</w:t>
      </w:r>
      <w:r w:rsidR="001C4A85" w:rsidRPr="003C5978">
        <w:rPr>
          <w:rFonts w:ascii="Arial" w:hAnsi="Arial" w:cs="Arial"/>
          <w:sz w:val="24"/>
          <w:szCs w:val="24"/>
        </w:rPr>
        <w:t xml:space="preserve">, </w:t>
      </w:r>
      <w:r w:rsidR="003C5978" w:rsidRPr="003C5978">
        <w:rPr>
          <w:rFonts w:ascii="Arial" w:hAnsi="Arial" w:cs="Arial"/>
          <w:sz w:val="24"/>
          <w:szCs w:val="24"/>
        </w:rPr>
        <w:t>and Joann Ellis, Secretary.</w:t>
      </w:r>
      <w:r w:rsidR="007C7558" w:rsidRPr="003C5978">
        <w:rPr>
          <w:rFonts w:ascii="Arial" w:hAnsi="Arial" w:cs="Arial"/>
          <w:sz w:val="24"/>
          <w:szCs w:val="24"/>
        </w:rPr>
        <w:tab/>
      </w:r>
      <w:r w:rsidR="00D46267">
        <w:rPr>
          <w:rFonts w:ascii="Arial" w:hAnsi="Arial" w:cs="Arial"/>
          <w:sz w:val="24"/>
          <w:szCs w:val="24"/>
        </w:rPr>
        <w:t xml:space="preserve">  Tom Levenson, Membership Database Manager nominee was also in attendance.</w:t>
      </w:r>
    </w:p>
    <w:p w14:paraId="58F79876" w14:textId="178A0F5C" w:rsidR="0093516C" w:rsidRPr="003C5978" w:rsidRDefault="00365FEF" w:rsidP="00B32A3D">
      <w:pPr>
        <w:spacing w:after="0"/>
        <w:ind w:left="720"/>
        <w:rPr>
          <w:rFonts w:ascii="Arial" w:hAnsi="Arial" w:cs="Arial"/>
          <w:sz w:val="24"/>
          <w:szCs w:val="24"/>
        </w:rPr>
      </w:pPr>
      <w:r w:rsidRPr="003C5978">
        <w:rPr>
          <w:rFonts w:ascii="Arial" w:hAnsi="Arial" w:cs="Arial"/>
          <w:sz w:val="24"/>
          <w:szCs w:val="24"/>
        </w:rPr>
        <w:tab/>
      </w:r>
      <w:r w:rsidR="003E5A0B" w:rsidRPr="003C5978">
        <w:rPr>
          <w:rFonts w:ascii="Arial" w:hAnsi="Arial" w:cs="Arial"/>
          <w:sz w:val="24"/>
          <w:szCs w:val="24"/>
        </w:rPr>
        <w:tab/>
      </w:r>
    </w:p>
    <w:p w14:paraId="5DE896F9" w14:textId="26A6BD48" w:rsidR="003C5978" w:rsidRDefault="00D46267" w:rsidP="00B32A3D">
      <w:pPr>
        <w:spacing w:after="0"/>
        <w:ind w:left="720"/>
        <w:rPr>
          <w:rFonts w:ascii="Arial" w:hAnsi="Arial" w:cs="Arial"/>
          <w:sz w:val="24"/>
          <w:szCs w:val="24"/>
        </w:rPr>
      </w:pPr>
      <w:r>
        <w:rPr>
          <w:rFonts w:ascii="Arial" w:hAnsi="Arial" w:cs="Arial"/>
          <w:sz w:val="24"/>
          <w:szCs w:val="24"/>
        </w:rPr>
        <w:t xml:space="preserve">Officers </w:t>
      </w:r>
      <w:r w:rsidR="008F5EFE">
        <w:rPr>
          <w:rFonts w:ascii="Arial" w:hAnsi="Arial" w:cs="Arial"/>
          <w:sz w:val="24"/>
          <w:szCs w:val="24"/>
        </w:rPr>
        <w:t xml:space="preserve">not in attendance were:  </w:t>
      </w:r>
      <w:r w:rsidR="00DC2E11" w:rsidRPr="003C5978">
        <w:rPr>
          <w:rFonts w:ascii="Arial" w:hAnsi="Arial" w:cs="Arial"/>
          <w:sz w:val="24"/>
          <w:szCs w:val="24"/>
        </w:rPr>
        <w:t>Steve Breuning, Managing Editor of Prosit,</w:t>
      </w:r>
      <w:r w:rsidR="00DC2E11" w:rsidRPr="00DC2E11">
        <w:rPr>
          <w:rFonts w:ascii="Arial" w:hAnsi="Arial" w:cs="Arial"/>
          <w:sz w:val="24"/>
          <w:szCs w:val="24"/>
        </w:rPr>
        <w:t xml:space="preserve"> </w:t>
      </w:r>
      <w:r w:rsidR="00DC2E11" w:rsidRPr="003C5978">
        <w:rPr>
          <w:rFonts w:ascii="Arial" w:hAnsi="Arial" w:cs="Arial"/>
          <w:sz w:val="24"/>
          <w:szCs w:val="24"/>
        </w:rPr>
        <w:t>Allan Fogel, Chapter Development/Support,</w:t>
      </w:r>
      <w:r w:rsidR="00DC2E11">
        <w:rPr>
          <w:rFonts w:ascii="Arial" w:hAnsi="Arial" w:cs="Arial"/>
          <w:sz w:val="24"/>
          <w:szCs w:val="24"/>
        </w:rPr>
        <w:t xml:space="preserve"> and Pat Jahn, </w:t>
      </w:r>
      <w:r w:rsidR="008F5EFE">
        <w:rPr>
          <w:rFonts w:ascii="Arial" w:hAnsi="Arial" w:cs="Arial"/>
          <w:sz w:val="24"/>
          <w:szCs w:val="24"/>
        </w:rPr>
        <w:t>Ethics Committee Chair.</w:t>
      </w:r>
    </w:p>
    <w:p w14:paraId="4D8CFA00" w14:textId="77777777" w:rsidR="008F5EFE" w:rsidRDefault="008F5EFE" w:rsidP="00B32A3D">
      <w:pPr>
        <w:spacing w:after="0"/>
        <w:ind w:left="720"/>
        <w:rPr>
          <w:rFonts w:ascii="Arial" w:hAnsi="Arial" w:cs="Arial"/>
          <w:sz w:val="24"/>
          <w:szCs w:val="24"/>
        </w:rPr>
      </w:pPr>
    </w:p>
    <w:p w14:paraId="2E8DFB79" w14:textId="333B6006" w:rsidR="003C5978" w:rsidRDefault="007C7558" w:rsidP="00B32A3D">
      <w:pPr>
        <w:spacing w:after="0"/>
        <w:ind w:left="720"/>
        <w:rPr>
          <w:rFonts w:ascii="Arial" w:hAnsi="Arial" w:cs="Arial"/>
          <w:sz w:val="24"/>
          <w:szCs w:val="24"/>
        </w:rPr>
      </w:pPr>
      <w:r w:rsidRPr="003C5978">
        <w:rPr>
          <w:rFonts w:ascii="Arial" w:hAnsi="Arial" w:cs="Arial"/>
          <w:sz w:val="24"/>
          <w:szCs w:val="24"/>
        </w:rPr>
        <w:t>Addition to Agenda</w:t>
      </w:r>
      <w:r w:rsidR="003C5978" w:rsidRPr="003C5978">
        <w:rPr>
          <w:rFonts w:ascii="Arial" w:hAnsi="Arial" w:cs="Arial"/>
          <w:sz w:val="24"/>
          <w:szCs w:val="24"/>
        </w:rPr>
        <w:t xml:space="preserve"> </w:t>
      </w:r>
      <w:r w:rsidR="00D46267">
        <w:rPr>
          <w:rFonts w:ascii="Arial" w:hAnsi="Arial" w:cs="Arial"/>
          <w:sz w:val="24"/>
          <w:szCs w:val="24"/>
        </w:rPr>
        <w:t xml:space="preserve">was </w:t>
      </w:r>
      <w:r w:rsidR="008F5EFE">
        <w:rPr>
          <w:rFonts w:ascii="Arial" w:hAnsi="Arial" w:cs="Arial"/>
          <w:sz w:val="24"/>
          <w:szCs w:val="24"/>
        </w:rPr>
        <w:t>the Website Overhaul request for hearing by Fred Ellis</w:t>
      </w:r>
      <w:r w:rsidR="00074E3F">
        <w:rPr>
          <w:rFonts w:ascii="Arial" w:hAnsi="Arial" w:cs="Arial"/>
          <w:sz w:val="24"/>
          <w:szCs w:val="24"/>
        </w:rPr>
        <w:t>.</w:t>
      </w:r>
    </w:p>
    <w:p w14:paraId="653023AD" w14:textId="77777777" w:rsidR="003C5978" w:rsidRDefault="003C5978" w:rsidP="00B32A3D">
      <w:pPr>
        <w:spacing w:after="0"/>
        <w:ind w:left="720"/>
        <w:rPr>
          <w:rFonts w:ascii="Arial" w:hAnsi="Arial" w:cs="Arial"/>
          <w:sz w:val="24"/>
          <w:szCs w:val="24"/>
        </w:rPr>
      </w:pPr>
    </w:p>
    <w:p w14:paraId="32147BE3" w14:textId="5EE71CE7" w:rsidR="003C5978" w:rsidRDefault="00EF60F3" w:rsidP="00B32A3D">
      <w:pPr>
        <w:spacing w:after="0"/>
        <w:ind w:left="720"/>
        <w:rPr>
          <w:rFonts w:ascii="Arial" w:hAnsi="Arial" w:cs="Arial"/>
          <w:b/>
          <w:bCs/>
          <w:sz w:val="24"/>
          <w:szCs w:val="24"/>
        </w:rPr>
      </w:pPr>
      <w:r>
        <w:rPr>
          <w:rFonts w:ascii="Arial" w:hAnsi="Arial" w:cs="Arial"/>
          <w:sz w:val="24"/>
          <w:szCs w:val="24"/>
        </w:rPr>
        <w:t>Motions and seconds were made to a</w:t>
      </w:r>
      <w:r w:rsidRPr="003C5978">
        <w:rPr>
          <w:rFonts w:ascii="Arial" w:hAnsi="Arial" w:cs="Arial"/>
          <w:sz w:val="24"/>
          <w:szCs w:val="24"/>
        </w:rPr>
        <w:t>pprove</w:t>
      </w:r>
      <w:r>
        <w:rPr>
          <w:rFonts w:ascii="Arial" w:hAnsi="Arial" w:cs="Arial"/>
          <w:sz w:val="24"/>
          <w:szCs w:val="24"/>
        </w:rPr>
        <w:t xml:space="preserve"> the minutes</w:t>
      </w:r>
      <w:r w:rsidRPr="003C5978">
        <w:rPr>
          <w:rFonts w:ascii="Arial" w:hAnsi="Arial" w:cs="Arial"/>
          <w:sz w:val="24"/>
          <w:szCs w:val="24"/>
        </w:rPr>
        <w:t xml:space="preserve"> as submitted</w:t>
      </w:r>
      <w:r w:rsidR="00074E3F">
        <w:rPr>
          <w:rFonts w:ascii="Arial" w:hAnsi="Arial" w:cs="Arial"/>
          <w:sz w:val="24"/>
          <w:szCs w:val="24"/>
        </w:rPr>
        <w:t>, for t</w:t>
      </w:r>
      <w:r w:rsidR="003C5978" w:rsidRPr="003C5978">
        <w:rPr>
          <w:rFonts w:ascii="Arial" w:hAnsi="Arial" w:cs="Arial"/>
          <w:sz w:val="24"/>
          <w:szCs w:val="24"/>
        </w:rPr>
        <w:t>he 202</w:t>
      </w:r>
      <w:r>
        <w:rPr>
          <w:rFonts w:ascii="Arial" w:hAnsi="Arial" w:cs="Arial"/>
          <w:sz w:val="24"/>
          <w:szCs w:val="24"/>
        </w:rPr>
        <w:t>1</w:t>
      </w:r>
      <w:r w:rsidR="003C5978" w:rsidRPr="003C5978">
        <w:rPr>
          <w:rFonts w:ascii="Arial" w:hAnsi="Arial" w:cs="Arial"/>
          <w:sz w:val="24"/>
          <w:szCs w:val="24"/>
        </w:rPr>
        <w:t xml:space="preserve"> </w:t>
      </w:r>
      <w:r w:rsidR="00BB1F7B" w:rsidRPr="003C5978">
        <w:rPr>
          <w:rFonts w:ascii="Arial" w:hAnsi="Arial" w:cs="Arial"/>
          <w:sz w:val="24"/>
          <w:szCs w:val="24"/>
        </w:rPr>
        <w:t xml:space="preserve">Annual Executive Committee Meeting </w:t>
      </w:r>
      <w:r>
        <w:rPr>
          <w:rFonts w:ascii="Arial" w:hAnsi="Arial" w:cs="Arial"/>
          <w:sz w:val="24"/>
          <w:szCs w:val="24"/>
        </w:rPr>
        <w:t>October 5, 2021 and the</w:t>
      </w:r>
      <w:r w:rsidR="003C5978" w:rsidRPr="003C5978">
        <w:rPr>
          <w:rFonts w:ascii="Arial" w:hAnsi="Arial" w:cs="Arial"/>
          <w:sz w:val="24"/>
          <w:szCs w:val="24"/>
        </w:rPr>
        <w:t xml:space="preserve"> </w:t>
      </w:r>
      <w:r>
        <w:rPr>
          <w:rFonts w:ascii="Arial" w:hAnsi="Arial" w:cs="Arial"/>
          <w:sz w:val="24"/>
          <w:szCs w:val="24"/>
        </w:rPr>
        <w:t>2nd</w:t>
      </w:r>
      <w:r w:rsidR="00BB1F7B" w:rsidRPr="003C5978">
        <w:rPr>
          <w:rFonts w:ascii="Arial" w:hAnsi="Arial" w:cs="Arial"/>
          <w:sz w:val="24"/>
          <w:szCs w:val="24"/>
        </w:rPr>
        <w:t xml:space="preserve"> Executive Committee </w:t>
      </w:r>
      <w:r>
        <w:rPr>
          <w:rFonts w:ascii="Arial" w:hAnsi="Arial" w:cs="Arial"/>
          <w:sz w:val="24"/>
          <w:szCs w:val="24"/>
        </w:rPr>
        <w:t>Meeting, October 8, 2021</w:t>
      </w:r>
      <w:r w:rsidR="003C5978" w:rsidRPr="003C5978">
        <w:rPr>
          <w:rFonts w:ascii="Arial" w:hAnsi="Arial" w:cs="Arial"/>
          <w:b/>
          <w:bCs/>
          <w:sz w:val="24"/>
          <w:szCs w:val="24"/>
        </w:rPr>
        <w:t>.</w:t>
      </w:r>
      <w:bookmarkStart w:id="0" w:name="_Hlk44850481"/>
      <w:r>
        <w:rPr>
          <w:rFonts w:ascii="Arial" w:hAnsi="Arial" w:cs="Arial"/>
          <w:b/>
          <w:bCs/>
          <w:sz w:val="24"/>
          <w:szCs w:val="24"/>
        </w:rPr>
        <w:t xml:space="preserve"> Motion carried.</w:t>
      </w:r>
    </w:p>
    <w:p w14:paraId="24A94A03" w14:textId="634CC1F4" w:rsidR="003C5978" w:rsidRDefault="003C5978" w:rsidP="00B32A3D">
      <w:pPr>
        <w:spacing w:after="0"/>
        <w:ind w:left="720"/>
        <w:rPr>
          <w:rFonts w:ascii="Arial" w:hAnsi="Arial" w:cs="Arial"/>
          <w:b/>
          <w:bCs/>
          <w:sz w:val="24"/>
          <w:szCs w:val="24"/>
        </w:rPr>
      </w:pPr>
    </w:p>
    <w:p w14:paraId="53159DC2" w14:textId="77777777" w:rsidR="00D11B5C" w:rsidRDefault="00074E3F" w:rsidP="00B32A3D">
      <w:pPr>
        <w:spacing w:after="0"/>
        <w:ind w:left="720"/>
        <w:rPr>
          <w:rFonts w:ascii="Arial" w:hAnsi="Arial" w:cs="Arial"/>
          <w:sz w:val="24"/>
          <w:szCs w:val="24"/>
        </w:rPr>
      </w:pPr>
      <w:r>
        <w:rPr>
          <w:rFonts w:ascii="Arial" w:hAnsi="Arial" w:cs="Arial"/>
          <w:b/>
          <w:bCs/>
          <w:sz w:val="24"/>
          <w:szCs w:val="24"/>
        </w:rPr>
        <w:t xml:space="preserve">The next item of business was Future Conventions:  </w:t>
      </w:r>
      <w:r w:rsidRPr="00074E3F">
        <w:rPr>
          <w:rFonts w:ascii="Arial" w:hAnsi="Arial" w:cs="Arial"/>
          <w:sz w:val="24"/>
          <w:szCs w:val="24"/>
        </w:rPr>
        <w:t>Steve Steigerwald</w:t>
      </w:r>
      <w:r>
        <w:rPr>
          <w:rFonts w:ascii="Arial" w:hAnsi="Arial" w:cs="Arial"/>
          <w:sz w:val="24"/>
          <w:szCs w:val="24"/>
        </w:rPr>
        <w:t xml:space="preserve"> noted we need to work as a group on future conventions.</w:t>
      </w:r>
      <w:r w:rsidR="00641BF7">
        <w:rPr>
          <w:rFonts w:ascii="Arial" w:hAnsi="Arial" w:cs="Arial"/>
          <w:sz w:val="24"/>
          <w:szCs w:val="24"/>
        </w:rPr>
        <w:t xml:space="preserve">  Dick Strom ha</w:t>
      </w:r>
      <w:r w:rsidR="0034406A">
        <w:rPr>
          <w:rFonts w:ascii="Arial" w:hAnsi="Arial" w:cs="Arial"/>
          <w:sz w:val="24"/>
          <w:szCs w:val="24"/>
        </w:rPr>
        <w:t>d</w:t>
      </w:r>
      <w:r w:rsidR="00641BF7">
        <w:rPr>
          <w:rFonts w:ascii="Arial" w:hAnsi="Arial" w:cs="Arial"/>
          <w:sz w:val="24"/>
          <w:szCs w:val="24"/>
        </w:rPr>
        <w:t xml:space="preserve"> done a lot of the preconvention planning for Charleston when we were going to hold the 2020 convention in Charleston</w:t>
      </w:r>
      <w:r w:rsidR="0034406A">
        <w:rPr>
          <w:rFonts w:ascii="Arial" w:hAnsi="Arial" w:cs="Arial"/>
          <w:sz w:val="24"/>
          <w:szCs w:val="24"/>
        </w:rPr>
        <w:t>.  However, the original hotel would not honor the previous arrangements.  R</w:t>
      </w:r>
      <w:r w:rsidR="00641BF7">
        <w:rPr>
          <w:rFonts w:ascii="Arial" w:hAnsi="Arial" w:cs="Arial"/>
          <w:sz w:val="24"/>
          <w:szCs w:val="24"/>
        </w:rPr>
        <w:t xml:space="preserve">emote convention planning is difficult.  Although the </w:t>
      </w:r>
      <w:r w:rsidR="0034406A">
        <w:rPr>
          <w:rFonts w:ascii="Arial" w:hAnsi="Arial" w:cs="Arial"/>
          <w:sz w:val="24"/>
          <w:szCs w:val="24"/>
        </w:rPr>
        <w:t xml:space="preserve">Francis Marion Hotel </w:t>
      </w:r>
      <w:r w:rsidR="00641BF7">
        <w:rPr>
          <w:rFonts w:ascii="Arial" w:hAnsi="Arial" w:cs="Arial"/>
          <w:sz w:val="24"/>
          <w:szCs w:val="24"/>
        </w:rPr>
        <w:t>has been very cooperative, we really had no one in Charleston</w:t>
      </w:r>
      <w:r w:rsidR="0034406A">
        <w:rPr>
          <w:rFonts w:ascii="Arial" w:hAnsi="Arial" w:cs="Arial"/>
          <w:sz w:val="24"/>
          <w:szCs w:val="24"/>
        </w:rPr>
        <w:t xml:space="preserve"> area to receive and accept the convention steins, and do the leg work of preconvention planning in person.  Steve and JoAnne Steigerwald had to do all the contracts</w:t>
      </w:r>
      <w:r w:rsidR="00390BAE">
        <w:rPr>
          <w:rFonts w:ascii="Arial" w:hAnsi="Arial" w:cs="Arial"/>
          <w:sz w:val="24"/>
          <w:szCs w:val="24"/>
        </w:rPr>
        <w:t xml:space="preserve"> remotely not only for the hotel, but also for the pre-convention tours and transportation. </w:t>
      </w:r>
      <w:r w:rsidR="00D11B5C">
        <w:rPr>
          <w:rFonts w:ascii="Arial" w:hAnsi="Arial" w:cs="Arial"/>
          <w:sz w:val="24"/>
          <w:szCs w:val="24"/>
        </w:rPr>
        <w:t xml:space="preserve"> Thankfully </w:t>
      </w:r>
      <w:proofErr w:type="spellStart"/>
      <w:r w:rsidR="00D11B5C">
        <w:rPr>
          <w:rFonts w:ascii="Arial" w:hAnsi="Arial" w:cs="Arial"/>
          <w:sz w:val="24"/>
          <w:szCs w:val="24"/>
        </w:rPr>
        <w:t>Crosskeys</w:t>
      </w:r>
      <w:proofErr w:type="spellEnd"/>
      <w:r w:rsidR="00D11B5C">
        <w:rPr>
          <w:rFonts w:ascii="Arial" w:hAnsi="Arial" w:cs="Arial"/>
          <w:sz w:val="24"/>
          <w:szCs w:val="24"/>
        </w:rPr>
        <w:t xml:space="preserve"> Welch generously stepped up to receive the convention steins, store them and bring them to the hotel.</w:t>
      </w:r>
      <w:r w:rsidR="00390BAE">
        <w:rPr>
          <w:rFonts w:ascii="Arial" w:hAnsi="Arial" w:cs="Arial"/>
          <w:sz w:val="24"/>
          <w:szCs w:val="24"/>
        </w:rPr>
        <w:t xml:space="preserve"> JoAnne also contracted to have the hotel serve the Afternoon Tea.</w:t>
      </w:r>
    </w:p>
    <w:p w14:paraId="04FB0496" w14:textId="77777777" w:rsidR="00D11B5C" w:rsidRDefault="00D11B5C" w:rsidP="00B32A3D">
      <w:pPr>
        <w:spacing w:after="0"/>
        <w:ind w:left="720"/>
        <w:rPr>
          <w:rFonts w:ascii="Arial" w:hAnsi="Arial" w:cs="Arial"/>
          <w:sz w:val="24"/>
          <w:szCs w:val="24"/>
        </w:rPr>
      </w:pPr>
    </w:p>
    <w:p w14:paraId="12B98708" w14:textId="0789396F" w:rsidR="00074E3F" w:rsidRDefault="00641BF7" w:rsidP="00B32A3D">
      <w:pPr>
        <w:spacing w:after="0"/>
        <w:ind w:left="720"/>
        <w:rPr>
          <w:rFonts w:ascii="Arial" w:hAnsi="Arial" w:cs="Arial"/>
          <w:sz w:val="24"/>
          <w:szCs w:val="24"/>
        </w:rPr>
      </w:pPr>
      <w:r>
        <w:rPr>
          <w:rFonts w:ascii="Arial" w:hAnsi="Arial" w:cs="Arial"/>
          <w:sz w:val="24"/>
          <w:szCs w:val="24"/>
        </w:rPr>
        <w:t>Dick Strom has done a lot of the preconvention planning for Dayton</w:t>
      </w:r>
      <w:r w:rsidR="00390BAE">
        <w:rPr>
          <w:rFonts w:ascii="Arial" w:hAnsi="Arial" w:cs="Arial"/>
          <w:sz w:val="24"/>
          <w:szCs w:val="24"/>
        </w:rPr>
        <w:t>, but again we have on</w:t>
      </w:r>
      <w:r w:rsidR="00202616">
        <w:rPr>
          <w:rFonts w:ascii="Arial" w:hAnsi="Arial" w:cs="Arial"/>
          <w:sz w:val="24"/>
          <w:szCs w:val="24"/>
        </w:rPr>
        <w:t>ly</w:t>
      </w:r>
      <w:r w:rsidR="00390BAE">
        <w:rPr>
          <w:rFonts w:ascii="Arial" w:hAnsi="Arial" w:cs="Arial"/>
          <w:sz w:val="24"/>
          <w:szCs w:val="24"/>
        </w:rPr>
        <w:t xml:space="preserve"> Roger Glass, (a non</w:t>
      </w:r>
      <w:r w:rsidR="00E716E1">
        <w:rPr>
          <w:rFonts w:ascii="Arial" w:hAnsi="Arial" w:cs="Arial"/>
          <w:sz w:val="24"/>
          <w:szCs w:val="24"/>
        </w:rPr>
        <w:t>-</w:t>
      </w:r>
      <w:r w:rsidR="00390BAE">
        <w:rPr>
          <w:rFonts w:ascii="Arial" w:hAnsi="Arial" w:cs="Arial"/>
          <w:sz w:val="24"/>
          <w:szCs w:val="24"/>
        </w:rPr>
        <w:t>SCI member) in the area</w:t>
      </w:r>
      <w:r>
        <w:rPr>
          <w:rFonts w:ascii="Arial" w:hAnsi="Arial" w:cs="Arial"/>
          <w:sz w:val="24"/>
          <w:szCs w:val="24"/>
        </w:rPr>
        <w:t>.  JoAnne Steigerwald has been checking out sites in Long Island</w:t>
      </w:r>
      <w:r w:rsidR="00390BAE">
        <w:rPr>
          <w:rFonts w:ascii="Arial" w:hAnsi="Arial" w:cs="Arial"/>
          <w:sz w:val="24"/>
          <w:szCs w:val="24"/>
        </w:rPr>
        <w:t xml:space="preserve">, </w:t>
      </w:r>
      <w:r>
        <w:rPr>
          <w:rFonts w:ascii="Arial" w:hAnsi="Arial" w:cs="Arial"/>
          <w:sz w:val="24"/>
          <w:szCs w:val="24"/>
        </w:rPr>
        <w:t>Memphis and Nashville</w:t>
      </w:r>
      <w:r w:rsidR="00E716E1">
        <w:rPr>
          <w:rFonts w:ascii="Arial" w:hAnsi="Arial" w:cs="Arial"/>
          <w:sz w:val="24"/>
          <w:szCs w:val="24"/>
        </w:rPr>
        <w:t xml:space="preserve"> (these cities have major airports)</w:t>
      </w:r>
      <w:r w:rsidR="00390BAE">
        <w:rPr>
          <w:rFonts w:ascii="Arial" w:hAnsi="Arial" w:cs="Arial"/>
          <w:sz w:val="24"/>
          <w:szCs w:val="24"/>
        </w:rPr>
        <w:t>.  Other cities me</w:t>
      </w:r>
      <w:r w:rsidR="00D11B5C">
        <w:rPr>
          <w:rFonts w:ascii="Arial" w:hAnsi="Arial" w:cs="Arial"/>
          <w:sz w:val="24"/>
          <w:szCs w:val="24"/>
        </w:rPr>
        <w:t>n</w:t>
      </w:r>
      <w:r w:rsidR="00390BAE">
        <w:rPr>
          <w:rFonts w:ascii="Arial" w:hAnsi="Arial" w:cs="Arial"/>
          <w:sz w:val="24"/>
          <w:szCs w:val="24"/>
        </w:rPr>
        <w:t xml:space="preserve">tioned and local chapters </w:t>
      </w:r>
      <w:r>
        <w:rPr>
          <w:rFonts w:ascii="Arial" w:hAnsi="Arial" w:cs="Arial"/>
          <w:sz w:val="24"/>
          <w:szCs w:val="24"/>
        </w:rPr>
        <w:t xml:space="preserve">were </w:t>
      </w:r>
      <w:r w:rsidR="00390BAE">
        <w:rPr>
          <w:rFonts w:ascii="Arial" w:hAnsi="Arial" w:cs="Arial"/>
          <w:sz w:val="24"/>
          <w:szCs w:val="24"/>
        </w:rPr>
        <w:t>Atlanta, GA (Dixie Steiners &amp; Carolina Steiners local chapters), Dallas (Lone Star local chapter and the Clarks have offered a home tour)</w:t>
      </w:r>
      <w:r w:rsidR="00E716E1">
        <w:rPr>
          <w:rFonts w:ascii="Arial" w:hAnsi="Arial" w:cs="Arial"/>
          <w:sz w:val="24"/>
          <w:szCs w:val="24"/>
        </w:rPr>
        <w:t xml:space="preserve">, </w:t>
      </w:r>
      <w:r w:rsidR="002F4601">
        <w:rPr>
          <w:rFonts w:ascii="Arial" w:hAnsi="Arial" w:cs="Arial"/>
          <w:sz w:val="24"/>
          <w:szCs w:val="24"/>
        </w:rPr>
        <w:t xml:space="preserve">other cities mentioned were: </w:t>
      </w:r>
      <w:r w:rsidR="00E716E1">
        <w:rPr>
          <w:rFonts w:ascii="Arial" w:hAnsi="Arial" w:cs="Arial"/>
          <w:sz w:val="24"/>
          <w:szCs w:val="24"/>
        </w:rPr>
        <w:t>Milwaukee</w:t>
      </w:r>
      <w:r w:rsidR="002F4601">
        <w:rPr>
          <w:rFonts w:ascii="Arial" w:hAnsi="Arial" w:cs="Arial"/>
          <w:sz w:val="24"/>
          <w:szCs w:val="24"/>
        </w:rPr>
        <w:t xml:space="preserve"> and Myrtle Beach</w:t>
      </w:r>
      <w:r>
        <w:rPr>
          <w:rFonts w:ascii="Arial" w:hAnsi="Arial" w:cs="Arial"/>
          <w:sz w:val="24"/>
          <w:szCs w:val="24"/>
        </w:rPr>
        <w:t>.</w:t>
      </w:r>
      <w:r w:rsidR="00390BAE">
        <w:rPr>
          <w:rFonts w:ascii="Arial" w:hAnsi="Arial" w:cs="Arial"/>
          <w:sz w:val="24"/>
          <w:szCs w:val="24"/>
        </w:rPr>
        <w:t xml:space="preserve">  Frankenmuth</w:t>
      </w:r>
      <w:r w:rsidR="00D11B5C">
        <w:rPr>
          <w:rFonts w:ascii="Arial" w:hAnsi="Arial" w:cs="Arial"/>
          <w:sz w:val="24"/>
          <w:szCs w:val="24"/>
        </w:rPr>
        <w:t xml:space="preserve">, Michigan which was mentioned last year is off the table as it does not have a nearby airport and is a very small town with few amenities.  We need to offer a convention in a city where we have a couple of </w:t>
      </w:r>
      <w:r w:rsidR="00E716E1">
        <w:rPr>
          <w:rFonts w:ascii="Arial" w:hAnsi="Arial" w:cs="Arial"/>
          <w:sz w:val="24"/>
          <w:szCs w:val="24"/>
        </w:rPr>
        <w:t>members</w:t>
      </w:r>
      <w:r w:rsidR="00D11B5C">
        <w:rPr>
          <w:rFonts w:ascii="Arial" w:hAnsi="Arial" w:cs="Arial"/>
          <w:sz w:val="24"/>
          <w:szCs w:val="24"/>
        </w:rPr>
        <w:t xml:space="preserve"> who are in the convention city or very close by most of the year.</w:t>
      </w:r>
      <w:r w:rsidR="00B61D34">
        <w:rPr>
          <w:rFonts w:ascii="Arial" w:hAnsi="Arial" w:cs="Arial"/>
          <w:sz w:val="24"/>
          <w:szCs w:val="24"/>
        </w:rPr>
        <w:t xml:space="preserve">  </w:t>
      </w:r>
    </w:p>
    <w:p w14:paraId="0DFD7667" w14:textId="4FB40FA7" w:rsidR="00E716E1" w:rsidRDefault="00E716E1" w:rsidP="00B32A3D">
      <w:pPr>
        <w:spacing w:after="0"/>
        <w:ind w:left="720"/>
        <w:rPr>
          <w:rFonts w:ascii="Arial" w:hAnsi="Arial" w:cs="Arial"/>
          <w:sz w:val="24"/>
          <w:szCs w:val="24"/>
        </w:rPr>
      </w:pPr>
    </w:p>
    <w:p w14:paraId="62DB67D3" w14:textId="77777777" w:rsidR="00BE4BA3" w:rsidRDefault="00BE4BA3" w:rsidP="00BE4BA3">
      <w:pPr>
        <w:ind w:left="720"/>
        <w:jc w:val="center"/>
        <w:outlineLvl w:val="0"/>
        <w:rPr>
          <w:rFonts w:ascii="Arial" w:hAnsi="Arial" w:cs="Arial"/>
          <w:b/>
          <w:bCs/>
          <w:kern w:val="0"/>
          <w:sz w:val="28"/>
          <w:szCs w:val="28"/>
          <w:lang w:eastAsia="en-US"/>
        </w:rPr>
      </w:pPr>
    </w:p>
    <w:p w14:paraId="06099E95" w14:textId="3A156BF5" w:rsidR="00BE4BA3" w:rsidRDefault="00BE4BA3" w:rsidP="00BE4BA3">
      <w:pPr>
        <w:ind w:left="720"/>
        <w:jc w:val="center"/>
        <w:outlineLvl w:val="0"/>
        <w:rPr>
          <w:rFonts w:ascii="Arial" w:hAnsi="Arial" w:cs="Arial"/>
          <w:sz w:val="24"/>
          <w:szCs w:val="24"/>
        </w:rPr>
      </w:pPr>
      <w:r>
        <w:rPr>
          <w:rFonts w:ascii="Arial" w:hAnsi="Arial" w:cs="Arial"/>
          <w:b/>
          <w:bCs/>
          <w:kern w:val="0"/>
          <w:sz w:val="28"/>
          <w:szCs w:val="28"/>
          <w:lang w:eastAsia="en-US"/>
        </w:rPr>
        <w:lastRenderedPageBreak/>
        <w:t>Continued</w:t>
      </w:r>
    </w:p>
    <w:p w14:paraId="74F3AF4E" w14:textId="6FD8EEC2" w:rsidR="00202616" w:rsidRPr="00BE4BA3" w:rsidRDefault="00E716E1" w:rsidP="00BE4BA3">
      <w:pPr>
        <w:ind w:left="720"/>
        <w:outlineLvl w:val="0"/>
        <w:rPr>
          <w:rFonts w:ascii="Arial" w:hAnsi="Arial" w:cs="Arial"/>
          <w:sz w:val="24"/>
          <w:szCs w:val="24"/>
        </w:rPr>
      </w:pPr>
      <w:r>
        <w:rPr>
          <w:rFonts w:ascii="Arial" w:hAnsi="Arial" w:cs="Arial"/>
          <w:sz w:val="24"/>
          <w:szCs w:val="24"/>
        </w:rPr>
        <w:t>The 2024 convention needs to be started early this coming spring</w:t>
      </w:r>
      <w:r w:rsidR="008F0020">
        <w:rPr>
          <w:rFonts w:ascii="Arial" w:hAnsi="Arial" w:cs="Arial"/>
          <w:sz w:val="24"/>
          <w:szCs w:val="24"/>
        </w:rPr>
        <w:t xml:space="preserve"> as </w:t>
      </w:r>
      <w:r>
        <w:rPr>
          <w:rFonts w:ascii="Arial" w:hAnsi="Arial" w:cs="Arial"/>
          <w:sz w:val="24"/>
          <w:szCs w:val="24"/>
        </w:rPr>
        <w:t>hotel contracts need to be signed very soon.</w:t>
      </w:r>
      <w:r w:rsidR="00004681">
        <w:rPr>
          <w:rFonts w:ascii="Arial" w:hAnsi="Arial" w:cs="Arial"/>
          <w:sz w:val="24"/>
          <w:szCs w:val="24"/>
        </w:rPr>
        <w:t xml:space="preserve">  A reminder for convention planners transportation is very expensive for a group our size, therefore any out of hotel arrangements need that expense added into the cost.  (</w:t>
      </w:r>
      <w:proofErr w:type="gramStart"/>
      <w:r w:rsidR="00004681">
        <w:rPr>
          <w:rFonts w:ascii="Arial" w:hAnsi="Arial" w:cs="Arial"/>
          <w:sz w:val="24"/>
          <w:szCs w:val="24"/>
        </w:rPr>
        <w:t>i.e.</w:t>
      </w:r>
      <w:proofErr w:type="gramEnd"/>
      <w:r w:rsidR="00D10E48">
        <w:rPr>
          <w:rFonts w:ascii="Arial" w:hAnsi="Arial" w:cs="Arial"/>
          <w:sz w:val="24"/>
          <w:szCs w:val="24"/>
        </w:rPr>
        <w:t xml:space="preserve"> </w:t>
      </w:r>
      <w:r w:rsidR="00004681">
        <w:rPr>
          <w:rFonts w:ascii="Arial" w:hAnsi="Arial" w:cs="Arial"/>
          <w:sz w:val="24"/>
          <w:szCs w:val="24"/>
        </w:rPr>
        <w:t>preconvention tours, afternoon tea offsite from hotel, dinner at German Restaurants).</w:t>
      </w:r>
      <w:r w:rsidR="002F4601">
        <w:rPr>
          <w:rFonts w:ascii="Arial" w:hAnsi="Arial" w:cs="Arial"/>
          <w:sz w:val="24"/>
          <w:szCs w:val="24"/>
        </w:rPr>
        <w:t xml:space="preserve">  Another suggestion was to ask the Chapter Membership if they are interested in attending conventions.</w:t>
      </w:r>
    </w:p>
    <w:p w14:paraId="4EC756FC" w14:textId="3399C3A3" w:rsidR="00C33EFA" w:rsidRDefault="00E716E1" w:rsidP="00B32A3D">
      <w:pPr>
        <w:spacing w:after="0"/>
        <w:ind w:left="720"/>
        <w:rPr>
          <w:rFonts w:ascii="Arial" w:hAnsi="Arial" w:cs="Arial"/>
          <w:sz w:val="24"/>
          <w:szCs w:val="24"/>
        </w:rPr>
      </w:pPr>
      <w:r w:rsidRPr="009B08BE">
        <w:rPr>
          <w:rFonts w:ascii="Arial" w:hAnsi="Arial" w:cs="Arial"/>
          <w:b/>
          <w:bCs/>
          <w:sz w:val="24"/>
          <w:szCs w:val="24"/>
        </w:rPr>
        <w:t>Current</w:t>
      </w:r>
      <w:r>
        <w:rPr>
          <w:rFonts w:ascii="Arial" w:hAnsi="Arial" w:cs="Arial"/>
          <w:b/>
          <w:bCs/>
          <w:sz w:val="24"/>
          <w:szCs w:val="24"/>
        </w:rPr>
        <w:t xml:space="preserve"> O</w:t>
      </w:r>
      <w:r w:rsidRPr="009B08BE">
        <w:rPr>
          <w:rFonts w:ascii="Arial" w:hAnsi="Arial" w:cs="Arial"/>
          <w:b/>
          <w:bCs/>
          <w:sz w:val="24"/>
          <w:szCs w:val="24"/>
        </w:rPr>
        <w:t xml:space="preserve">fficer </w:t>
      </w:r>
      <w:r>
        <w:rPr>
          <w:rFonts w:ascii="Arial" w:hAnsi="Arial" w:cs="Arial"/>
          <w:b/>
          <w:bCs/>
          <w:sz w:val="24"/>
          <w:szCs w:val="24"/>
        </w:rPr>
        <w:t>P</w:t>
      </w:r>
      <w:r w:rsidRPr="009B08BE">
        <w:rPr>
          <w:rFonts w:ascii="Arial" w:hAnsi="Arial" w:cs="Arial"/>
          <w:b/>
          <w:bCs/>
          <w:sz w:val="24"/>
          <w:szCs w:val="24"/>
        </w:rPr>
        <w:t xml:space="preserve">ositions </w:t>
      </w:r>
      <w:r>
        <w:rPr>
          <w:rFonts w:ascii="Arial" w:hAnsi="Arial" w:cs="Arial"/>
          <w:b/>
          <w:bCs/>
          <w:sz w:val="24"/>
          <w:szCs w:val="24"/>
        </w:rPr>
        <w:t>whose terms E</w:t>
      </w:r>
      <w:r w:rsidRPr="009B08BE">
        <w:rPr>
          <w:rFonts w:ascii="Arial" w:hAnsi="Arial" w:cs="Arial"/>
          <w:b/>
          <w:bCs/>
          <w:sz w:val="24"/>
          <w:szCs w:val="24"/>
        </w:rPr>
        <w:t xml:space="preserve">xpiring </w:t>
      </w:r>
      <w:r>
        <w:rPr>
          <w:rFonts w:ascii="Arial" w:hAnsi="Arial" w:cs="Arial"/>
          <w:b/>
          <w:bCs/>
          <w:sz w:val="24"/>
          <w:szCs w:val="24"/>
        </w:rPr>
        <w:t xml:space="preserve">this year are </w:t>
      </w:r>
      <w:r w:rsidR="003C5978">
        <w:rPr>
          <w:rFonts w:ascii="Arial" w:hAnsi="Arial" w:cs="Arial"/>
          <w:sz w:val="24"/>
          <w:szCs w:val="24"/>
        </w:rPr>
        <w:t>Steve Steigerwald</w:t>
      </w:r>
      <w:r w:rsidR="00C33EFA">
        <w:rPr>
          <w:rFonts w:ascii="Arial" w:hAnsi="Arial" w:cs="Arial"/>
          <w:sz w:val="24"/>
          <w:szCs w:val="24"/>
        </w:rPr>
        <w:t>,</w:t>
      </w:r>
      <w:r w:rsidR="003C5978" w:rsidRPr="003C5978">
        <w:rPr>
          <w:rFonts w:ascii="Arial" w:hAnsi="Arial" w:cs="Arial"/>
          <w:sz w:val="24"/>
          <w:szCs w:val="24"/>
        </w:rPr>
        <w:t xml:space="preserve"> </w:t>
      </w:r>
      <w:r w:rsidR="003C5978">
        <w:rPr>
          <w:rFonts w:ascii="Arial" w:hAnsi="Arial" w:cs="Arial"/>
          <w:sz w:val="24"/>
          <w:szCs w:val="24"/>
        </w:rPr>
        <w:t>Executive Director</w:t>
      </w:r>
      <w:r w:rsidR="00C33EFA">
        <w:rPr>
          <w:rFonts w:ascii="Arial" w:hAnsi="Arial" w:cs="Arial"/>
          <w:sz w:val="24"/>
          <w:szCs w:val="24"/>
        </w:rPr>
        <w:t xml:space="preserve">; </w:t>
      </w:r>
      <w:r w:rsidR="00004681">
        <w:rPr>
          <w:rFonts w:ascii="Arial" w:hAnsi="Arial" w:cs="Arial"/>
          <w:sz w:val="24"/>
          <w:szCs w:val="24"/>
        </w:rPr>
        <w:t xml:space="preserve">who is willing to run for another term.  </w:t>
      </w:r>
      <w:r w:rsidR="00C33EFA">
        <w:rPr>
          <w:rFonts w:ascii="Arial" w:hAnsi="Arial" w:cs="Arial"/>
          <w:sz w:val="24"/>
          <w:szCs w:val="24"/>
        </w:rPr>
        <w:t>Dick Strom</w:t>
      </w:r>
      <w:r>
        <w:rPr>
          <w:rFonts w:ascii="Arial" w:hAnsi="Arial" w:cs="Arial"/>
          <w:sz w:val="24"/>
          <w:szCs w:val="24"/>
        </w:rPr>
        <w:t>,</w:t>
      </w:r>
      <w:r w:rsidR="00C33EFA">
        <w:rPr>
          <w:rFonts w:ascii="Arial" w:hAnsi="Arial" w:cs="Arial"/>
          <w:sz w:val="24"/>
          <w:szCs w:val="24"/>
        </w:rPr>
        <w:t>1</w:t>
      </w:r>
      <w:r w:rsidR="00BB1F7B">
        <w:rPr>
          <w:rFonts w:ascii="Arial" w:hAnsi="Arial" w:cs="Arial"/>
          <w:sz w:val="24"/>
          <w:szCs w:val="24"/>
          <w:vertAlign w:val="superscript"/>
        </w:rPr>
        <w:t>st</w:t>
      </w:r>
      <w:r w:rsidR="00BB1F7B">
        <w:rPr>
          <w:rFonts w:ascii="Arial" w:hAnsi="Arial" w:cs="Arial"/>
          <w:sz w:val="24"/>
          <w:szCs w:val="24"/>
        </w:rPr>
        <w:t xml:space="preserve"> Vice President (Convention Coordinator)</w:t>
      </w:r>
      <w:r w:rsidR="00004681">
        <w:rPr>
          <w:rFonts w:ascii="Arial" w:hAnsi="Arial" w:cs="Arial"/>
          <w:sz w:val="24"/>
          <w:szCs w:val="24"/>
        </w:rPr>
        <w:t>, is willing to continue through the next convention if it is Dayton, as he has much time and effort invested in the Dayton site</w:t>
      </w:r>
      <w:r w:rsidR="00C33EFA">
        <w:rPr>
          <w:rFonts w:ascii="Arial" w:hAnsi="Arial" w:cs="Arial"/>
          <w:sz w:val="24"/>
          <w:szCs w:val="24"/>
        </w:rPr>
        <w:t>;</w:t>
      </w:r>
      <w:r w:rsidR="00004681">
        <w:rPr>
          <w:rFonts w:ascii="Arial" w:hAnsi="Arial" w:cs="Arial"/>
          <w:sz w:val="24"/>
          <w:szCs w:val="24"/>
        </w:rPr>
        <w:t xml:space="preserve"> Steve Steigerwald mentioned that if JoAnne Steigerwald is retired in 2023, she is interested in being the 1</w:t>
      </w:r>
      <w:r w:rsidR="00004681" w:rsidRPr="00004681">
        <w:rPr>
          <w:rFonts w:ascii="Arial" w:hAnsi="Arial" w:cs="Arial"/>
          <w:sz w:val="24"/>
          <w:szCs w:val="24"/>
          <w:vertAlign w:val="superscript"/>
        </w:rPr>
        <w:t>st</w:t>
      </w:r>
      <w:r w:rsidR="00004681">
        <w:rPr>
          <w:rFonts w:ascii="Arial" w:hAnsi="Arial" w:cs="Arial"/>
          <w:sz w:val="24"/>
          <w:szCs w:val="24"/>
        </w:rPr>
        <w:t>. Vice President;</w:t>
      </w:r>
      <w:r w:rsidR="00C33EFA">
        <w:rPr>
          <w:rFonts w:ascii="Arial" w:hAnsi="Arial" w:cs="Arial"/>
          <w:sz w:val="24"/>
          <w:szCs w:val="24"/>
        </w:rPr>
        <w:t xml:space="preserve"> Joann Ellis, </w:t>
      </w:r>
      <w:r w:rsidR="00BB1F7B">
        <w:rPr>
          <w:rFonts w:ascii="Arial" w:hAnsi="Arial" w:cs="Arial"/>
          <w:sz w:val="24"/>
          <w:szCs w:val="24"/>
        </w:rPr>
        <w:t>Secretary</w:t>
      </w:r>
      <w:r w:rsidR="00004681">
        <w:rPr>
          <w:rFonts w:ascii="Arial" w:hAnsi="Arial" w:cs="Arial"/>
          <w:sz w:val="24"/>
          <w:szCs w:val="24"/>
        </w:rPr>
        <w:t xml:space="preserve"> is willing to continue as there are no nominees</w:t>
      </w:r>
      <w:r w:rsidR="00C33EFA">
        <w:rPr>
          <w:rFonts w:ascii="Arial" w:hAnsi="Arial" w:cs="Arial"/>
          <w:sz w:val="24"/>
          <w:szCs w:val="24"/>
        </w:rPr>
        <w:t>;</w:t>
      </w:r>
      <w:r>
        <w:rPr>
          <w:rFonts w:ascii="Arial" w:hAnsi="Arial" w:cs="Arial"/>
          <w:sz w:val="24"/>
          <w:szCs w:val="24"/>
        </w:rPr>
        <w:t xml:space="preserve"> </w:t>
      </w:r>
      <w:r w:rsidR="00C33EFA" w:rsidRPr="00BE7B30">
        <w:rPr>
          <w:rFonts w:ascii="Arial" w:hAnsi="Arial" w:cs="Arial"/>
          <w:sz w:val="24"/>
          <w:szCs w:val="24"/>
        </w:rPr>
        <w:t>Allan Fogel</w:t>
      </w:r>
      <w:r w:rsidR="00C33EFA">
        <w:rPr>
          <w:rFonts w:ascii="Arial" w:hAnsi="Arial" w:cs="Arial"/>
          <w:sz w:val="24"/>
          <w:szCs w:val="24"/>
        </w:rPr>
        <w:t xml:space="preserve">. </w:t>
      </w:r>
      <w:r w:rsidR="00C33EFA" w:rsidRPr="00BE7B30">
        <w:rPr>
          <w:rFonts w:ascii="Arial" w:hAnsi="Arial" w:cs="Arial"/>
          <w:sz w:val="24"/>
          <w:szCs w:val="24"/>
        </w:rPr>
        <w:t>Chapter Development/Support</w:t>
      </w:r>
      <w:r w:rsidR="00C33EFA">
        <w:rPr>
          <w:rFonts w:ascii="Arial" w:hAnsi="Arial" w:cs="Arial"/>
          <w:sz w:val="24"/>
          <w:szCs w:val="24"/>
        </w:rPr>
        <w:t xml:space="preserve"> Officer.  Note that we still have no </w:t>
      </w:r>
      <w:r w:rsidR="00004681">
        <w:rPr>
          <w:rFonts w:ascii="Arial" w:hAnsi="Arial" w:cs="Arial"/>
          <w:sz w:val="24"/>
          <w:szCs w:val="24"/>
        </w:rPr>
        <w:t>nomination</w:t>
      </w:r>
      <w:r w:rsidR="00390BAE">
        <w:rPr>
          <w:rFonts w:ascii="Arial" w:hAnsi="Arial" w:cs="Arial"/>
          <w:sz w:val="24"/>
          <w:szCs w:val="24"/>
        </w:rPr>
        <w:t xml:space="preserve"> </w:t>
      </w:r>
      <w:r w:rsidR="00C33EFA">
        <w:rPr>
          <w:rFonts w:ascii="Arial" w:hAnsi="Arial" w:cs="Arial"/>
          <w:sz w:val="24"/>
          <w:szCs w:val="24"/>
        </w:rPr>
        <w:t>for the Director of Internet and that Walt Vogdes has continued on a voluntary basis with the work of keeping our website up-to-date.</w:t>
      </w:r>
      <w:r w:rsidR="00BB1F7B">
        <w:rPr>
          <w:rFonts w:ascii="Arial" w:hAnsi="Arial" w:cs="Arial"/>
          <w:sz w:val="24"/>
          <w:szCs w:val="24"/>
        </w:rPr>
        <w:tab/>
      </w:r>
      <w:bookmarkStart w:id="1" w:name="_Hlk76320274"/>
    </w:p>
    <w:p w14:paraId="302EC6BB" w14:textId="77777777" w:rsidR="00C33EFA" w:rsidRDefault="00C33EFA" w:rsidP="00B32A3D">
      <w:pPr>
        <w:spacing w:after="0"/>
        <w:ind w:left="720"/>
        <w:rPr>
          <w:rFonts w:ascii="Arial" w:hAnsi="Arial" w:cs="Arial"/>
          <w:b/>
          <w:bCs/>
          <w:sz w:val="24"/>
          <w:szCs w:val="24"/>
        </w:rPr>
      </w:pPr>
    </w:p>
    <w:bookmarkEnd w:id="1"/>
    <w:p w14:paraId="485A42BE" w14:textId="0BAEB6AA" w:rsidR="002F4601" w:rsidRDefault="00C33EFA" w:rsidP="00B32A3D">
      <w:pPr>
        <w:spacing w:after="0"/>
        <w:ind w:left="720"/>
        <w:rPr>
          <w:rFonts w:ascii="Arial" w:hAnsi="Arial" w:cs="Arial"/>
          <w:sz w:val="24"/>
          <w:szCs w:val="24"/>
        </w:rPr>
      </w:pPr>
      <w:r>
        <w:rPr>
          <w:rFonts w:ascii="Arial" w:hAnsi="Arial" w:cs="Arial"/>
          <w:b/>
          <w:bCs/>
          <w:sz w:val="24"/>
          <w:szCs w:val="24"/>
        </w:rPr>
        <w:t xml:space="preserve">The Slate of Nominees for expiring terms of officers </w:t>
      </w:r>
      <w:r w:rsidR="00E55818">
        <w:rPr>
          <w:rFonts w:ascii="Arial" w:hAnsi="Arial" w:cs="Arial"/>
          <w:b/>
          <w:bCs/>
          <w:sz w:val="24"/>
          <w:szCs w:val="24"/>
        </w:rPr>
        <w:t>for s</w:t>
      </w:r>
      <w:r>
        <w:rPr>
          <w:rFonts w:ascii="Arial" w:hAnsi="Arial" w:cs="Arial"/>
          <w:b/>
          <w:bCs/>
          <w:sz w:val="24"/>
          <w:szCs w:val="24"/>
        </w:rPr>
        <w:t xml:space="preserve">ubmission to Board of Trustees were:  </w:t>
      </w:r>
      <w:r w:rsidR="00D10E48">
        <w:rPr>
          <w:rFonts w:ascii="Arial" w:hAnsi="Arial" w:cs="Arial"/>
          <w:sz w:val="24"/>
          <w:szCs w:val="24"/>
        </w:rPr>
        <w:t>Steve Steigerwald, Executive Director; Dick Strom, 1</w:t>
      </w:r>
      <w:r w:rsidR="00D10E48" w:rsidRPr="00D10E48">
        <w:rPr>
          <w:rFonts w:ascii="Arial" w:hAnsi="Arial" w:cs="Arial"/>
          <w:sz w:val="24"/>
          <w:szCs w:val="24"/>
          <w:vertAlign w:val="superscript"/>
        </w:rPr>
        <w:t>st</w:t>
      </w:r>
      <w:r w:rsidR="00D10E48">
        <w:rPr>
          <w:rFonts w:ascii="Arial" w:hAnsi="Arial" w:cs="Arial"/>
          <w:sz w:val="24"/>
          <w:szCs w:val="24"/>
        </w:rPr>
        <w:t xml:space="preserve">. Vice President for one year only, Joann Ellis, Secretary for another term; Walter Swett, Chapter Development/Support Officer. Tom Levinson for Membership Database Manager. </w:t>
      </w:r>
      <w:r w:rsidR="00442AB4">
        <w:rPr>
          <w:rFonts w:ascii="Arial" w:hAnsi="Arial" w:cs="Arial"/>
          <w:sz w:val="24"/>
          <w:szCs w:val="24"/>
        </w:rPr>
        <w:t xml:space="preserve">The slate of officers was approved to be given to the Board of Trustees. </w:t>
      </w:r>
    </w:p>
    <w:p w14:paraId="49A43B16" w14:textId="77777777" w:rsidR="002F4601" w:rsidRDefault="002F4601" w:rsidP="00B32A3D">
      <w:pPr>
        <w:spacing w:after="0"/>
        <w:ind w:left="720"/>
        <w:rPr>
          <w:rFonts w:ascii="Arial" w:hAnsi="Arial" w:cs="Arial"/>
          <w:sz w:val="24"/>
          <w:szCs w:val="24"/>
        </w:rPr>
      </w:pPr>
    </w:p>
    <w:p w14:paraId="748C9130" w14:textId="77777777" w:rsidR="00F37E9D" w:rsidRDefault="002F4601" w:rsidP="00B32A3D">
      <w:pPr>
        <w:spacing w:after="0"/>
        <w:ind w:left="720"/>
        <w:rPr>
          <w:rFonts w:ascii="Arial" w:hAnsi="Arial" w:cs="Arial"/>
          <w:sz w:val="24"/>
          <w:szCs w:val="24"/>
        </w:rPr>
      </w:pPr>
      <w:r>
        <w:rPr>
          <w:rFonts w:ascii="Arial" w:hAnsi="Arial" w:cs="Arial"/>
          <w:sz w:val="24"/>
          <w:szCs w:val="24"/>
        </w:rPr>
        <w:t>Information to be noted is that Walter Swett has been assisting with Prosit production and Ravi Patel has talked to Walt Vogdes about the Director of Internet position.</w:t>
      </w:r>
      <w:r w:rsidR="00F37E9D">
        <w:rPr>
          <w:rFonts w:ascii="Arial" w:hAnsi="Arial" w:cs="Arial"/>
          <w:sz w:val="24"/>
          <w:szCs w:val="24"/>
        </w:rPr>
        <w:t xml:space="preserve">  This prompted Celia Clark to mention the information she received in the mail about web page builders.  The flyer will be given to Walt and Ravi.  Steve Steigerwald will chat with them both about updating our website.</w:t>
      </w:r>
    </w:p>
    <w:p w14:paraId="65C232A3" w14:textId="77777777" w:rsidR="00F37E9D" w:rsidRDefault="00F37E9D" w:rsidP="00B32A3D">
      <w:pPr>
        <w:spacing w:after="0"/>
        <w:ind w:left="720"/>
        <w:rPr>
          <w:rFonts w:ascii="Arial" w:hAnsi="Arial" w:cs="Arial"/>
          <w:sz w:val="24"/>
          <w:szCs w:val="24"/>
        </w:rPr>
      </w:pPr>
    </w:p>
    <w:p w14:paraId="595F80B5" w14:textId="37D26DFD" w:rsidR="00442AB4" w:rsidRDefault="00F37E9D" w:rsidP="00B32A3D">
      <w:pPr>
        <w:spacing w:after="0"/>
        <w:ind w:left="720"/>
        <w:rPr>
          <w:rFonts w:ascii="Arial" w:hAnsi="Arial" w:cs="Arial"/>
          <w:sz w:val="24"/>
          <w:szCs w:val="24"/>
        </w:rPr>
      </w:pPr>
      <w:r>
        <w:rPr>
          <w:rFonts w:ascii="Arial" w:hAnsi="Arial" w:cs="Arial"/>
          <w:sz w:val="24"/>
          <w:szCs w:val="24"/>
        </w:rPr>
        <w:t xml:space="preserve">Joann Ellis mentioned there will be get well cards in the hospitality room for all the members who are sick or hospitalized.  Walt Vogdes, knee surgery; Karen Cress, gall bladder surgery; Cheryl </w:t>
      </w:r>
      <w:proofErr w:type="spellStart"/>
      <w:r>
        <w:rPr>
          <w:rFonts w:ascii="Arial" w:hAnsi="Arial" w:cs="Arial"/>
          <w:sz w:val="24"/>
          <w:szCs w:val="24"/>
        </w:rPr>
        <w:t>Griffen</w:t>
      </w:r>
      <w:proofErr w:type="spellEnd"/>
      <w:r>
        <w:rPr>
          <w:rFonts w:ascii="Arial" w:hAnsi="Arial" w:cs="Arial"/>
          <w:sz w:val="24"/>
          <w:szCs w:val="24"/>
        </w:rPr>
        <w:t>, impending back surgery; Ravi Patel, back surgery; Steve Breuning, hospitalized back and heart problems.</w:t>
      </w:r>
      <w:r w:rsidR="00442AB4">
        <w:rPr>
          <w:rFonts w:ascii="Arial" w:hAnsi="Arial" w:cs="Arial"/>
          <w:sz w:val="24"/>
          <w:szCs w:val="24"/>
        </w:rPr>
        <w:t xml:space="preserve"> </w:t>
      </w:r>
    </w:p>
    <w:p w14:paraId="2BCFA4F9" w14:textId="77777777" w:rsidR="00446279" w:rsidRDefault="00446279" w:rsidP="00B32A3D">
      <w:pPr>
        <w:spacing w:after="0"/>
        <w:ind w:left="720"/>
        <w:rPr>
          <w:rFonts w:ascii="Arial" w:hAnsi="Arial" w:cs="Arial"/>
          <w:sz w:val="24"/>
          <w:szCs w:val="24"/>
        </w:rPr>
      </w:pPr>
      <w:bookmarkStart w:id="2" w:name="_Hlk78915907"/>
    </w:p>
    <w:p w14:paraId="7295A3C3" w14:textId="77777777" w:rsidR="00E55818" w:rsidRDefault="00490BAC" w:rsidP="00B32A3D">
      <w:pPr>
        <w:spacing w:after="0"/>
        <w:ind w:left="720"/>
        <w:rPr>
          <w:rFonts w:ascii="Arial" w:hAnsi="Arial" w:cs="Arial"/>
          <w:sz w:val="24"/>
          <w:szCs w:val="24"/>
        </w:rPr>
      </w:pPr>
      <w:r>
        <w:rPr>
          <w:rFonts w:ascii="Arial" w:hAnsi="Arial" w:cs="Arial"/>
          <w:sz w:val="24"/>
          <w:szCs w:val="24"/>
        </w:rPr>
        <w:t>Ce</w:t>
      </w:r>
      <w:r w:rsidR="001E7336">
        <w:rPr>
          <w:rFonts w:ascii="Arial" w:hAnsi="Arial" w:cs="Arial"/>
          <w:sz w:val="24"/>
          <w:szCs w:val="24"/>
        </w:rPr>
        <w:t>l</w:t>
      </w:r>
      <w:r>
        <w:rPr>
          <w:rFonts w:ascii="Arial" w:hAnsi="Arial" w:cs="Arial"/>
          <w:sz w:val="24"/>
          <w:szCs w:val="24"/>
        </w:rPr>
        <w:t xml:space="preserve">ia Clark, Chief Financial Officer gave a review of the </w:t>
      </w:r>
      <w:r w:rsidR="00F37E9D">
        <w:rPr>
          <w:rFonts w:ascii="Arial" w:hAnsi="Arial" w:cs="Arial"/>
          <w:sz w:val="24"/>
          <w:szCs w:val="24"/>
        </w:rPr>
        <w:t>past</w:t>
      </w:r>
      <w:r>
        <w:rPr>
          <w:rFonts w:ascii="Arial" w:hAnsi="Arial" w:cs="Arial"/>
          <w:sz w:val="24"/>
          <w:szCs w:val="24"/>
        </w:rPr>
        <w:t xml:space="preserve"> year.  </w:t>
      </w:r>
      <w:r w:rsidR="00F37E9D">
        <w:rPr>
          <w:rFonts w:ascii="Arial" w:hAnsi="Arial" w:cs="Arial"/>
          <w:sz w:val="24"/>
          <w:szCs w:val="24"/>
        </w:rPr>
        <w:t xml:space="preserve">Our main expenditure is the </w:t>
      </w:r>
      <w:r w:rsidR="008A65C6">
        <w:rPr>
          <w:rFonts w:ascii="Arial" w:hAnsi="Arial" w:cs="Arial"/>
          <w:sz w:val="24"/>
          <w:szCs w:val="24"/>
        </w:rPr>
        <w:t xml:space="preserve">printing and postage for Prosit.  </w:t>
      </w:r>
      <w:r w:rsidR="00F37E9D">
        <w:rPr>
          <w:rFonts w:ascii="Arial" w:hAnsi="Arial" w:cs="Arial"/>
          <w:sz w:val="24"/>
          <w:szCs w:val="24"/>
        </w:rPr>
        <w:t xml:space="preserve">The </w:t>
      </w:r>
      <w:r w:rsidR="00E55818">
        <w:rPr>
          <w:rFonts w:ascii="Arial" w:hAnsi="Arial" w:cs="Arial"/>
          <w:sz w:val="24"/>
          <w:szCs w:val="24"/>
        </w:rPr>
        <w:t>March</w:t>
      </w:r>
      <w:r w:rsidR="00F37E9D">
        <w:rPr>
          <w:rFonts w:ascii="Arial" w:hAnsi="Arial" w:cs="Arial"/>
          <w:sz w:val="24"/>
          <w:szCs w:val="24"/>
        </w:rPr>
        <w:t xml:space="preserve"> issue of Prosit was lost by the Post Office.  This created an additional $4,000 expense as they were all sent out 1</w:t>
      </w:r>
      <w:r w:rsidR="00F37E9D" w:rsidRPr="00F37E9D">
        <w:rPr>
          <w:rFonts w:ascii="Arial" w:hAnsi="Arial" w:cs="Arial"/>
          <w:sz w:val="24"/>
          <w:szCs w:val="24"/>
          <w:vertAlign w:val="superscript"/>
        </w:rPr>
        <w:t>st</w:t>
      </w:r>
      <w:r w:rsidR="00F37E9D">
        <w:rPr>
          <w:rFonts w:ascii="Arial" w:hAnsi="Arial" w:cs="Arial"/>
          <w:sz w:val="24"/>
          <w:szCs w:val="24"/>
        </w:rPr>
        <w:t xml:space="preserve"> class after we discovered the error o</w:t>
      </w:r>
      <w:r w:rsidR="00D46267">
        <w:rPr>
          <w:rFonts w:ascii="Arial" w:hAnsi="Arial" w:cs="Arial"/>
          <w:sz w:val="24"/>
          <w:szCs w:val="24"/>
        </w:rPr>
        <w:t>f</w:t>
      </w:r>
      <w:r w:rsidR="00F37E9D">
        <w:rPr>
          <w:rFonts w:ascii="Arial" w:hAnsi="Arial" w:cs="Arial"/>
          <w:sz w:val="24"/>
          <w:szCs w:val="24"/>
        </w:rPr>
        <w:t xml:space="preserve"> the Postal Service.  We discussed the idea of sending all future issues First Class but it was decided there really wasn’t the need.</w:t>
      </w:r>
      <w:r w:rsidR="008A65C6">
        <w:rPr>
          <w:rFonts w:ascii="Arial" w:hAnsi="Arial" w:cs="Arial"/>
          <w:sz w:val="24"/>
          <w:szCs w:val="24"/>
        </w:rPr>
        <w:t xml:space="preserve">  Comments on the Financial Reports handed out were noted – currently SCI has $120,000 cash on hand; the report was confusing as the numbers didn’t match from profit and loss to carryover starting number.  The </w:t>
      </w:r>
    </w:p>
    <w:p w14:paraId="498FE043" w14:textId="4BFC3E3C" w:rsidR="00E55818" w:rsidRDefault="00E55818" w:rsidP="00E55818">
      <w:pPr>
        <w:spacing w:after="0"/>
        <w:ind w:left="720"/>
        <w:jc w:val="center"/>
        <w:rPr>
          <w:rFonts w:ascii="Arial" w:hAnsi="Arial" w:cs="Arial"/>
          <w:sz w:val="24"/>
          <w:szCs w:val="24"/>
        </w:rPr>
      </w:pPr>
      <w:r>
        <w:rPr>
          <w:rFonts w:ascii="Arial" w:hAnsi="Arial" w:cs="Arial"/>
          <w:b/>
          <w:bCs/>
          <w:kern w:val="0"/>
          <w:sz w:val="28"/>
          <w:szCs w:val="28"/>
          <w:lang w:eastAsia="en-US"/>
        </w:rPr>
        <w:t>Continued</w:t>
      </w:r>
    </w:p>
    <w:p w14:paraId="70998124" w14:textId="77777777" w:rsidR="00E55818" w:rsidRDefault="00E55818" w:rsidP="00B32A3D">
      <w:pPr>
        <w:spacing w:after="0"/>
        <w:ind w:left="720"/>
        <w:rPr>
          <w:rFonts w:ascii="Arial" w:hAnsi="Arial" w:cs="Arial"/>
          <w:sz w:val="24"/>
          <w:szCs w:val="24"/>
        </w:rPr>
      </w:pPr>
    </w:p>
    <w:p w14:paraId="6F3512A8" w14:textId="2F9B36FE" w:rsidR="00490BAC" w:rsidRDefault="008A65C6" w:rsidP="00B32A3D">
      <w:pPr>
        <w:spacing w:after="0"/>
        <w:ind w:left="720"/>
        <w:rPr>
          <w:rFonts w:ascii="Arial" w:hAnsi="Arial" w:cs="Arial"/>
          <w:sz w:val="24"/>
          <w:szCs w:val="24"/>
        </w:rPr>
      </w:pPr>
      <w:r>
        <w:rPr>
          <w:rFonts w:ascii="Arial" w:hAnsi="Arial" w:cs="Arial"/>
          <w:sz w:val="24"/>
          <w:szCs w:val="24"/>
        </w:rPr>
        <w:t>loss from the post office that lost the June Issue of Prosit needs to be shown.  John Kelly questioned if we had a Museum/Library Fund.  It was also noted that we should continue with the subscription to ZOOM as we still have clubs who hold meetings with that format.</w:t>
      </w:r>
    </w:p>
    <w:p w14:paraId="322B893C" w14:textId="4B3C9E22" w:rsidR="008A65C6" w:rsidRDefault="008A65C6" w:rsidP="00B32A3D">
      <w:pPr>
        <w:spacing w:after="0"/>
        <w:ind w:left="720"/>
        <w:rPr>
          <w:rFonts w:ascii="Arial" w:hAnsi="Arial" w:cs="Arial"/>
          <w:sz w:val="24"/>
          <w:szCs w:val="24"/>
        </w:rPr>
      </w:pPr>
    </w:p>
    <w:p w14:paraId="6F8B684C" w14:textId="5AB98CE6" w:rsidR="008A65C6" w:rsidRDefault="008A65C6" w:rsidP="00B32A3D">
      <w:pPr>
        <w:spacing w:after="0"/>
        <w:ind w:left="720"/>
        <w:rPr>
          <w:rFonts w:ascii="Arial" w:hAnsi="Arial" w:cs="Arial"/>
          <w:sz w:val="24"/>
          <w:szCs w:val="24"/>
        </w:rPr>
      </w:pPr>
      <w:r>
        <w:rPr>
          <w:rFonts w:ascii="Arial" w:hAnsi="Arial" w:cs="Arial"/>
          <w:sz w:val="24"/>
          <w:szCs w:val="24"/>
        </w:rPr>
        <w:t xml:space="preserve">Mark </w:t>
      </w:r>
      <w:proofErr w:type="spellStart"/>
      <w:r w:rsidRPr="003C5978">
        <w:rPr>
          <w:rFonts w:ascii="Arial" w:hAnsi="Arial" w:cs="Arial"/>
          <w:sz w:val="24"/>
          <w:szCs w:val="24"/>
        </w:rPr>
        <w:t>Mace</w:t>
      </w:r>
      <w:r>
        <w:rPr>
          <w:rFonts w:ascii="Arial" w:hAnsi="Arial" w:cs="Arial"/>
          <w:sz w:val="24"/>
          <w:szCs w:val="24"/>
        </w:rPr>
        <w:t>ir</w:t>
      </w:r>
      <w:r w:rsidRPr="003C5978">
        <w:rPr>
          <w:rFonts w:ascii="Arial" w:hAnsi="Arial" w:cs="Arial"/>
          <w:sz w:val="24"/>
          <w:szCs w:val="24"/>
        </w:rPr>
        <w:t>a</w:t>
      </w:r>
      <w:proofErr w:type="spellEnd"/>
      <w:r>
        <w:rPr>
          <w:rFonts w:ascii="Arial" w:hAnsi="Arial" w:cs="Arial"/>
          <w:sz w:val="24"/>
          <w:szCs w:val="24"/>
        </w:rPr>
        <w:t>, Museum/Library Director, who had not turned in an Annual Report stated he only had two requests for information this past year.</w:t>
      </w:r>
    </w:p>
    <w:p w14:paraId="1B5F3903" w14:textId="2F1AD952" w:rsidR="008A65C6" w:rsidRDefault="008A65C6" w:rsidP="00B32A3D">
      <w:pPr>
        <w:spacing w:after="0"/>
        <w:ind w:left="720"/>
        <w:rPr>
          <w:rFonts w:ascii="Arial" w:hAnsi="Arial" w:cs="Arial"/>
          <w:sz w:val="24"/>
          <w:szCs w:val="24"/>
        </w:rPr>
      </w:pPr>
    </w:p>
    <w:p w14:paraId="340FDF3A" w14:textId="4F0BFC41" w:rsidR="008A65C6" w:rsidRDefault="008A65C6" w:rsidP="00B32A3D">
      <w:pPr>
        <w:spacing w:after="0"/>
        <w:ind w:left="720"/>
        <w:rPr>
          <w:rFonts w:ascii="Arial" w:hAnsi="Arial" w:cs="Arial"/>
          <w:sz w:val="24"/>
          <w:szCs w:val="24"/>
        </w:rPr>
      </w:pPr>
      <w:r>
        <w:rPr>
          <w:rFonts w:ascii="Arial" w:hAnsi="Arial" w:cs="Arial"/>
          <w:sz w:val="24"/>
          <w:szCs w:val="24"/>
        </w:rPr>
        <w:t>There was a question as to if there was a limit on the amount of income a non-profit organization can maintain.  Our Convention Contingency Fund has a balance of $21,032.11.  Fred Irtz, suggested SCI maintain a maximum b</w:t>
      </w:r>
      <w:r w:rsidR="00CE3744">
        <w:rPr>
          <w:rFonts w:ascii="Arial" w:hAnsi="Arial" w:cs="Arial"/>
          <w:sz w:val="24"/>
          <w:szCs w:val="24"/>
        </w:rPr>
        <w:t>alance</w:t>
      </w:r>
      <w:r>
        <w:rPr>
          <w:rFonts w:ascii="Arial" w:hAnsi="Arial" w:cs="Arial"/>
          <w:sz w:val="24"/>
          <w:szCs w:val="24"/>
        </w:rPr>
        <w:t xml:space="preserve"> of $250,00 for the purpose of </w:t>
      </w:r>
      <w:r w:rsidR="003D01C5">
        <w:rPr>
          <w:rFonts w:ascii="Arial" w:hAnsi="Arial" w:cs="Arial"/>
          <w:sz w:val="24"/>
          <w:szCs w:val="24"/>
        </w:rPr>
        <w:t xml:space="preserve">potential </w:t>
      </w:r>
      <w:r>
        <w:rPr>
          <w:rFonts w:ascii="Arial" w:hAnsi="Arial" w:cs="Arial"/>
          <w:sz w:val="24"/>
          <w:szCs w:val="24"/>
        </w:rPr>
        <w:t xml:space="preserve">future </w:t>
      </w:r>
      <w:proofErr w:type="spellStart"/>
      <w:r>
        <w:rPr>
          <w:rFonts w:ascii="Arial" w:hAnsi="Arial" w:cs="Arial"/>
          <w:sz w:val="24"/>
          <w:szCs w:val="24"/>
        </w:rPr>
        <w:t>liablity</w:t>
      </w:r>
      <w:proofErr w:type="spellEnd"/>
      <w:r>
        <w:rPr>
          <w:rFonts w:ascii="Arial" w:hAnsi="Arial" w:cs="Arial"/>
          <w:sz w:val="24"/>
          <w:szCs w:val="24"/>
        </w:rPr>
        <w:t>-</w:t>
      </w:r>
      <w:r w:rsidR="003D01C5">
        <w:rPr>
          <w:rFonts w:ascii="Arial" w:hAnsi="Arial" w:cs="Arial"/>
          <w:sz w:val="24"/>
          <w:szCs w:val="24"/>
        </w:rPr>
        <w:t xml:space="preserve"> - - - this item was tabled.</w:t>
      </w:r>
    </w:p>
    <w:p w14:paraId="7506EC0E" w14:textId="41E1E3BA" w:rsidR="005F6180" w:rsidRDefault="005F6180" w:rsidP="00B32A3D">
      <w:pPr>
        <w:spacing w:after="0"/>
        <w:ind w:left="720"/>
        <w:rPr>
          <w:rFonts w:ascii="Arial" w:hAnsi="Arial" w:cs="Arial"/>
          <w:sz w:val="24"/>
          <w:szCs w:val="24"/>
        </w:rPr>
      </w:pPr>
    </w:p>
    <w:p w14:paraId="5334A1D9" w14:textId="6AA2CA12" w:rsidR="001E7336" w:rsidRDefault="003D01C5" w:rsidP="00B32A3D">
      <w:pPr>
        <w:spacing w:after="0"/>
        <w:ind w:left="720"/>
        <w:rPr>
          <w:rFonts w:ascii="Arial" w:hAnsi="Arial" w:cs="Arial"/>
          <w:sz w:val="24"/>
          <w:szCs w:val="24"/>
        </w:rPr>
      </w:pPr>
      <w:bookmarkStart w:id="3" w:name="_Hlk44851559"/>
      <w:bookmarkEnd w:id="0"/>
      <w:bookmarkEnd w:id="2"/>
      <w:r>
        <w:rPr>
          <w:rFonts w:ascii="Arial" w:hAnsi="Arial" w:cs="Arial"/>
          <w:sz w:val="24"/>
          <w:szCs w:val="24"/>
        </w:rPr>
        <w:t>Dick Strom reported the 2021 convention had a $3,807.00 surplus.  He also noted that conventions run approximately $30,000+.  A discussion ensued about cost cutting measures for future conventions.</w:t>
      </w:r>
      <w:r w:rsidR="00CE3744">
        <w:rPr>
          <w:rFonts w:ascii="Arial" w:hAnsi="Arial" w:cs="Arial"/>
          <w:sz w:val="24"/>
          <w:szCs w:val="24"/>
        </w:rPr>
        <w:t xml:space="preserve">  We might think about cutting down the number of days we schedule speakers for as well as the members stein sales room being open.  It was also noted that 20 people signed up for the hotel that did not attend the convention.</w:t>
      </w:r>
      <w:r w:rsidR="00237EBF">
        <w:rPr>
          <w:rFonts w:ascii="Arial" w:hAnsi="Arial" w:cs="Arial"/>
          <w:sz w:val="24"/>
          <w:szCs w:val="24"/>
        </w:rPr>
        <w:t xml:space="preserve">  </w:t>
      </w:r>
      <w:r w:rsidR="00224F87">
        <w:rPr>
          <w:rFonts w:ascii="Arial" w:hAnsi="Arial" w:cs="Arial"/>
          <w:sz w:val="24"/>
          <w:szCs w:val="24"/>
        </w:rPr>
        <w:t>(Some of those twenty were due illness.)</w:t>
      </w:r>
    </w:p>
    <w:p w14:paraId="30802C2E" w14:textId="77777777" w:rsidR="00775B82" w:rsidRDefault="00775B82" w:rsidP="00B32A3D">
      <w:pPr>
        <w:spacing w:after="0"/>
        <w:ind w:left="720"/>
        <w:rPr>
          <w:rFonts w:ascii="Arial" w:hAnsi="Arial" w:cs="Arial"/>
          <w:sz w:val="24"/>
          <w:szCs w:val="24"/>
        </w:rPr>
      </w:pPr>
    </w:p>
    <w:p w14:paraId="4F1BB987" w14:textId="77777777" w:rsidR="003D01C5" w:rsidRPr="00472F8A" w:rsidRDefault="003D01C5" w:rsidP="00B32A3D">
      <w:pPr>
        <w:spacing w:after="0"/>
        <w:ind w:left="720"/>
        <w:rPr>
          <w:rFonts w:ascii="Arial" w:hAnsi="Arial" w:cs="Arial"/>
          <w:sz w:val="24"/>
          <w:szCs w:val="24"/>
        </w:rPr>
      </w:pPr>
    </w:p>
    <w:p w14:paraId="0C07D2B7" w14:textId="629DAC81" w:rsidR="00CE3744" w:rsidRDefault="0081240C" w:rsidP="00CE3744">
      <w:pPr>
        <w:spacing w:after="0"/>
        <w:ind w:left="720"/>
        <w:rPr>
          <w:rFonts w:ascii="Arial" w:hAnsi="Arial" w:cs="Arial"/>
          <w:sz w:val="24"/>
          <w:szCs w:val="24"/>
        </w:rPr>
      </w:pPr>
      <w:r w:rsidRPr="00472F8A">
        <w:rPr>
          <w:rFonts w:ascii="Arial" w:hAnsi="Arial" w:cs="Arial"/>
          <w:sz w:val="24"/>
          <w:szCs w:val="24"/>
        </w:rPr>
        <w:t>New Business</w:t>
      </w:r>
      <w:r w:rsidR="001E7336" w:rsidRPr="00472F8A">
        <w:rPr>
          <w:rFonts w:ascii="Arial" w:hAnsi="Arial" w:cs="Arial"/>
          <w:sz w:val="24"/>
          <w:szCs w:val="24"/>
        </w:rPr>
        <w:t xml:space="preserve"> </w:t>
      </w:r>
      <w:r w:rsidR="00CE3744">
        <w:rPr>
          <w:rFonts w:ascii="Arial" w:hAnsi="Arial" w:cs="Arial"/>
          <w:sz w:val="24"/>
          <w:szCs w:val="24"/>
        </w:rPr>
        <w:t>–</w:t>
      </w:r>
      <w:r w:rsidR="001E7336" w:rsidRPr="00472F8A">
        <w:rPr>
          <w:rFonts w:ascii="Arial" w:hAnsi="Arial" w:cs="Arial"/>
          <w:sz w:val="24"/>
          <w:szCs w:val="24"/>
        </w:rPr>
        <w:t xml:space="preserve"> </w:t>
      </w:r>
      <w:bookmarkStart w:id="4" w:name="_Hlk44851582"/>
      <w:bookmarkEnd w:id="3"/>
      <w:r w:rsidR="00CE3744">
        <w:rPr>
          <w:rFonts w:ascii="Arial" w:hAnsi="Arial" w:cs="Arial"/>
          <w:sz w:val="24"/>
          <w:szCs w:val="24"/>
        </w:rPr>
        <w:t>Ron Fox may be retiring.</w:t>
      </w:r>
    </w:p>
    <w:p w14:paraId="123BDBB8" w14:textId="52B16046" w:rsidR="0093516C" w:rsidRPr="00472F8A" w:rsidRDefault="0093516C" w:rsidP="00B32A3D">
      <w:pPr>
        <w:pStyle w:val="ListParagraph"/>
        <w:spacing w:after="0"/>
        <w:rPr>
          <w:rFonts w:ascii="Arial" w:hAnsi="Arial" w:cs="Arial"/>
          <w:sz w:val="24"/>
          <w:szCs w:val="24"/>
        </w:rPr>
      </w:pPr>
    </w:p>
    <w:p w14:paraId="57A81A44" w14:textId="7F2E9C18" w:rsidR="000F70BC" w:rsidRDefault="00F8117C" w:rsidP="00B32A3D">
      <w:pPr>
        <w:pStyle w:val="ListParagraph"/>
        <w:tabs>
          <w:tab w:val="left" w:pos="8100"/>
        </w:tabs>
        <w:spacing w:after="0"/>
        <w:rPr>
          <w:rFonts w:ascii="Arial" w:hAnsi="Arial" w:cs="Arial"/>
          <w:b/>
          <w:bCs/>
          <w:sz w:val="24"/>
          <w:szCs w:val="24"/>
        </w:rPr>
      </w:pPr>
      <w:r w:rsidRPr="00472F8A">
        <w:rPr>
          <w:rFonts w:ascii="Arial" w:hAnsi="Arial" w:cs="Arial"/>
          <w:b/>
          <w:bCs/>
          <w:sz w:val="24"/>
          <w:szCs w:val="24"/>
        </w:rPr>
        <w:t xml:space="preserve">Meeting </w:t>
      </w:r>
      <w:r w:rsidR="0093516C" w:rsidRPr="00472F8A">
        <w:rPr>
          <w:rFonts w:ascii="Arial" w:hAnsi="Arial" w:cs="Arial"/>
          <w:b/>
          <w:bCs/>
          <w:sz w:val="24"/>
          <w:szCs w:val="24"/>
        </w:rPr>
        <w:t>Adjourn</w:t>
      </w:r>
      <w:r w:rsidRPr="00472F8A">
        <w:rPr>
          <w:rFonts w:ascii="Arial" w:hAnsi="Arial" w:cs="Arial"/>
          <w:b/>
          <w:bCs/>
          <w:sz w:val="24"/>
          <w:szCs w:val="24"/>
        </w:rPr>
        <w:t xml:space="preserve">ed at </w:t>
      </w:r>
      <w:r w:rsidR="00237EBF">
        <w:rPr>
          <w:rFonts w:ascii="Arial" w:hAnsi="Arial" w:cs="Arial"/>
          <w:b/>
          <w:bCs/>
          <w:sz w:val="24"/>
          <w:szCs w:val="24"/>
        </w:rPr>
        <w:t>10</w:t>
      </w:r>
      <w:r w:rsidRPr="00472F8A">
        <w:rPr>
          <w:rFonts w:ascii="Arial" w:hAnsi="Arial" w:cs="Arial"/>
          <w:b/>
          <w:bCs/>
          <w:sz w:val="24"/>
          <w:szCs w:val="24"/>
        </w:rPr>
        <w:t>:</w:t>
      </w:r>
      <w:r w:rsidR="00237EBF">
        <w:rPr>
          <w:rFonts w:ascii="Arial" w:hAnsi="Arial" w:cs="Arial"/>
          <w:b/>
          <w:bCs/>
          <w:sz w:val="24"/>
          <w:szCs w:val="24"/>
        </w:rPr>
        <w:t>0</w:t>
      </w:r>
      <w:r w:rsidRPr="00472F8A">
        <w:rPr>
          <w:rFonts w:ascii="Arial" w:hAnsi="Arial" w:cs="Arial"/>
          <w:b/>
          <w:bCs/>
          <w:sz w:val="24"/>
          <w:szCs w:val="24"/>
        </w:rPr>
        <w:t>3 p.m.</w:t>
      </w:r>
      <w:bookmarkEnd w:id="4"/>
    </w:p>
    <w:p w14:paraId="19ACFFB2" w14:textId="1CDA0F81" w:rsidR="00EA5B7A" w:rsidRDefault="00EA5B7A" w:rsidP="00B32A3D">
      <w:pPr>
        <w:pStyle w:val="ListParagraph"/>
        <w:tabs>
          <w:tab w:val="left" w:pos="8100"/>
        </w:tabs>
        <w:spacing w:after="0"/>
        <w:rPr>
          <w:rFonts w:ascii="Arial" w:hAnsi="Arial" w:cs="Arial"/>
          <w:b/>
          <w:bCs/>
          <w:sz w:val="24"/>
          <w:szCs w:val="24"/>
        </w:rPr>
      </w:pPr>
    </w:p>
    <w:p w14:paraId="6ED2013D" w14:textId="1413C22A" w:rsidR="00EA5B7A" w:rsidRDefault="00EA5B7A" w:rsidP="00B32A3D">
      <w:pPr>
        <w:pStyle w:val="ListParagraph"/>
        <w:tabs>
          <w:tab w:val="left" w:pos="8100"/>
        </w:tabs>
        <w:spacing w:after="0"/>
        <w:rPr>
          <w:rFonts w:ascii="Arial" w:hAnsi="Arial" w:cs="Arial"/>
          <w:b/>
          <w:bCs/>
          <w:sz w:val="24"/>
          <w:szCs w:val="24"/>
        </w:rPr>
      </w:pPr>
      <w:r>
        <w:rPr>
          <w:rFonts w:ascii="Arial" w:hAnsi="Arial" w:cs="Arial"/>
          <w:b/>
          <w:bCs/>
          <w:sz w:val="24"/>
          <w:szCs w:val="24"/>
        </w:rPr>
        <w:t xml:space="preserve">Disclaimer:  Technical difficulties ensued in that </w:t>
      </w:r>
      <w:r w:rsidR="00CE3744">
        <w:rPr>
          <w:rFonts w:ascii="Arial" w:hAnsi="Arial" w:cs="Arial"/>
          <w:b/>
          <w:bCs/>
          <w:sz w:val="24"/>
          <w:szCs w:val="24"/>
        </w:rPr>
        <w:t>my tape recorder was not working.</w:t>
      </w:r>
      <w:r>
        <w:rPr>
          <w:rFonts w:ascii="Arial" w:hAnsi="Arial" w:cs="Arial"/>
          <w:b/>
          <w:bCs/>
          <w:sz w:val="24"/>
          <w:szCs w:val="24"/>
        </w:rPr>
        <w:t xml:space="preserve"> </w:t>
      </w:r>
    </w:p>
    <w:p w14:paraId="550C7B94" w14:textId="77777777" w:rsidR="00CE3744" w:rsidRDefault="00CE3744" w:rsidP="00B32A3D">
      <w:pPr>
        <w:pStyle w:val="ListParagraph"/>
        <w:tabs>
          <w:tab w:val="left" w:pos="8100"/>
        </w:tabs>
        <w:spacing w:after="0"/>
        <w:rPr>
          <w:rFonts w:ascii="Arial" w:hAnsi="Arial" w:cs="Arial"/>
          <w:b/>
          <w:bCs/>
          <w:sz w:val="24"/>
          <w:szCs w:val="24"/>
        </w:rPr>
      </w:pPr>
    </w:p>
    <w:p w14:paraId="03D66FE2" w14:textId="3E0DF19D" w:rsidR="00EA5B7A" w:rsidRDefault="00EA5B7A" w:rsidP="00B32A3D">
      <w:pPr>
        <w:pStyle w:val="ListParagraph"/>
        <w:tabs>
          <w:tab w:val="left" w:pos="8100"/>
        </w:tabs>
        <w:spacing w:after="0"/>
        <w:rPr>
          <w:rFonts w:ascii="Arial" w:hAnsi="Arial" w:cs="Arial"/>
          <w:b/>
          <w:bCs/>
          <w:sz w:val="24"/>
          <w:szCs w:val="24"/>
        </w:rPr>
      </w:pPr>
      <w:r>
        <w:rPr>
          <w:rFonts w:ascii="Arial" w:hAnsi="Arial" w:cs="Arial"/>
          <w:b/>
          <w:bCs/>
          <w:sz w:val="24"/>
          <w:szCs w:val="24"/>
        </w:rPr>
        <w:t>Respectfully Submitted</w:t>
      </w:r>
    </w:p>
    <w:p w14:paraId="37FAFAC3" w14:textId="68BB6E42" w:rsidR="00EA5B7A" w:rsidRDefault="00EA5B7A" w:rsidP="00B32A3D">
      <w:pPr>
        <w:pStyle w:val="ListParagraph"/>
        <w:tabs>
          <w:tab w:val="left" w:pos="8100"/>
        </w:tabs>
        <w:spacing w:after="0"/>
        <w:rPr>
          <w:rFonts w:ascii="Arial" w:hAnsi="Arial" w:cs="Arial"/>
          <w:b/>
          <w:bCs/>
          <w:sz w:val="24"/>
          <w:szCs w:val="24"/>
        </w:rPr>
      </w:pPr>
      <w:r>
        <w:rPr>
          <w:rFonts w:ascii="Arial" w:hAnsi="Arial" w:cs="Arial"/>
          <w:b/>
          <w:bCs/>
          <w:sz w:val="24"/>
          <w:szCs w:val="24"/>
        </w:rPr>
        <w:t>Joann Ellis</w:t>
      </w:r>
    </w:p>
    <w:p w14:paraId="7981B709" w14:textId="714CB4F4" w:rsidR="00EA5B7A" w:rsidRPr="00472F8A" w:rsidRDefault="00EA5B7A" w:rsidP="00B32A3D">
      <w:pPr>
        <w:pStyle w:val="ListParagraph"/>
        <w:tabs>
          <w:tab w:val="left" w:pos="8100"/>
        </w:tabs>
        <w:spacing w:after="0"/>
        <w:rPr>
          <w:rFonts w:ascii="Arial" w:hAnsi="Arial" w:cs="Arial"/>
          <w:sz w:val="24"/>
          <w:szCs w:val="24"/>
        </w:rPr>
      </w:pPr>
      <w:r>
        <w:rPr>
          <w:rFonts w:ascii="Arial" w:hAnsi="Arial" w:cs="Arial"/>
          <w:b/>
          <w:bCs/>
          <w:sz w:val="24"/>
          <w:szCs w:val="24"/>
        </w:rPr>
        <w:t>SCI Secretary</w:t>
      </w:r>
    </w:p>
    <w:p w14:paraId="34529957" w14:textId="5FD16004" w:rsidR="000F70BC" w:rsidRPr="00472F8A" w:rsidRDefault="000F70BC" w:rsidP="00B32A3D">
      <w:pPr>
        <w:ind w:left="720"/>
        <w:rPr>
          <w:rFonts w:ascii="Arial" w:hAnsi="Arial" w:cs="Arial"/>
          <w:sz w:val="24"/>
          <w:szCs w:val="24"/>
        </w:rPr>
      </w:pPr>
    </w:p>
    <w:p w14:paraId="7E5D693E" w14:textId="013F55A9" w:rsidR="000F70BC" w:rsidRPr="00472F8A" w:rsidRDefault="000F70BC" w:rsidP="00B32A3D">
      <w:pPr>
        <w:ind w:left="720"/>
        <w:rPr>
          <w:rFonts w:ascii="Arial" w:hAnsi="Arial" w:cs="Arial"/>
          <w:sz w:val="24"/>
          <w:szCs w:val="24"/>
        </w:rPr>
      </w:pPr>
    </w:p>
    <w:p w14:paraId="462583CD" w14:textId="283E1F59" w:rsidR="000F70BC" w:rsidRPr="00472F8A" w:rsidRDefault="000F70BC" w:rsidP="00B32A3D">
      <w:pPr>
        <w:tabs>
          <w:tab w:val="left" w:pos="6615"/>
        </w:tabs>
        <w:ind w:left="720"/>
        <w:rPr>
          <w:rFonts w:ascii="Arial" w:hAnsi="Arial" w:cs="Arial"/>
          <w:sz w:val="24"/>
          <w:szCs w:val="24"/>
        </w:rPr>
      </w:pPr>
      <w:r w:rsidRPr="00472F8A">
        <w:rPr>
          <w:rFonts w:ascii="Arial" w:hAnsi="Arial" w:cs="Arial"/>
          <w:sz w:val="24"/>
          <w:szCs w:val="24"/>
        </w:rPr>
        <w:tab/>
      </w:r>
    </w:p>
    <w:sectPr w:rsidR="000F70BC" w:rsidRPr="00472F8A" w:rsidSect="00B32A3D">
      <w:headerReference w:type="even" r:id="rId8"/>
      <w:headerReference w:type="default" r:id="rId9"/>
      <w:footerReference w:type="even" r:id="rId10"/>
      <w:footerReference w:type="default" r:id="rId11"/>
      <w:headerReference w:type="first" r:id="rId12"/>
      <w:footerReference w:type="first" r:id="rId13"/>
      <w:pgSz w:w="12240" w:h="15840"/>
      <w:pgMar w:top="360" w:right="1170" w:bottom="187" w:left="360" w:header="864" w:footer="5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1912F" w14:textId="77777777" w:rsidR="00FD1329" w:rsidRDefault="00FD1329">
      <w:pPr>
        <w:spacing w:after="0"/>
      </w:pPr>
      <w:r>
        <w:separator/>
      </w:r>
    </w:p>
  </w:endnote>
  <w:endnote w:type="continuationSeparator" w:id="0">
    <w:p w14:paraId="15A47DFB" w14:textId="77777777" w:rsidR="00FD1329" w:rsidRDefault="00FD13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FFD9" w14:textId="77777777" w:rsidR="009E3E90" w:rsidRDefault="009E3E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631C3" w14:textId="60C440A9" w:rsidR="00365FEF" w:rsidRDefault="00365FEF">
    <w:pPr>
      <w:pStyle w:val="Footer"/>
      <w:jc w:val="center"/>
    </w:pPr>
    <w:r>
      <w:t xml:space="preserve">Executive Committee </w:t>
    </w:r>
    <w:r w:rsidR="00F8117C">
      <w:t>Minutes</w:t>
    </w:r>
  </w:p>
  <w:p w14:paraId="47FFC0CF" w14:textId="0AA76545" w:rsidR="00365FEF" w:rsidRDefault="00365FE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B4C71" w14:textId="77777777" w:rsidR="009E3E90" w:rsidRDefault="009E3E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BC957" w14:textId="77777777" w:rsidR="00FD1329" w:rsidRDefault="00FD1329">
      <w:pPr>
        <w:spacing w:after="0"/>
      </w:pPr>
      <w:r>
        <w:separator/>
      </w:r>
    </w:p>
  </w:footnote>
  <w:footnote w:type="continuationSeparator" w:id="0">
    <w:p w14:paraId="3374B095" w14:textId="77777777" w:rsidR="00FD1329" w:rsidRDefault="00FD13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CE33F" w14:textId="77777777" w:rsidR="009E3E90" w:rsidRDefault="009E3E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FA14" w14:textId="44789E83" w:rsidR="00B32A3D" w:rsidRDefault="009E3E90" w:rsidP="00B32A3D">
    <w:pPr>
      <w:ind w:left="720"/>
      <w:jc w:val="center"/>
      <w:rPr>
        <w:rFonts w:ascii="Arial" w:hAnsi="Arial" w:cs="Arial"/>
        <w:b/>
        <w:bCs/>
        <w:sz w:val="40"/>
        <w:szCs w:val="40"/>
      </w:rPr>
    </w:pPr>
    <w:sdt>
      <w:sdtPr>
        <w:rPr>
          <w:rFonts w:ascii="Arial" w:hAnsi="Arial" w:cs="Arial"/>
          <w:b/>
          <w:bCs/>
          <w:sz w:val="40"/>
          <w:szCs w:val="40"/>
        </w:rPr>
        <w:id w:val="-993266301"/>
        <w:docPartObj>
          <w:docPartGallery w:val="Watermarks"/>
          <w:docPartUnique/>
        </w:docPartObj>
      </w:sdtPr>
      <w:sdtContent>
        <w:r w:rsidRPr="009E3E90">
          <w:rPr>
            <w:rFonts w:ascii="Arial" w:hAnsi="Arial" w:cs="Arial"/>
            <w:b/>
            <w:bCs/>
            <w:noProof/>
            <w:sz w:val="40"/>
            <w:szCs w:val="40"/>
          </w:rPr>
          <w:pict w14:anchorId="7A73E0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left:0;text-align:left;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32A3D">
      <w:rPr>
        <w:noProof/>
        <w:lang w:eastAsia="en-US"/>
      </w:rPr>
      <w:drawing>
        <wp:anchor distT="0" distB="0" distL="114300" distR="114300" simplePos="0" relativeHeight="251659264" behindDoc="0" locked="0" layoutInCell="1" allowOverlap="0" wp14:anchorId="2E2BD349" wp14:editId="625554CF">
          <wp:simplePos x="0" y="0"/>
          <wp:positionH relativeFrom="column">
            <wp:posOffset>342900</wp:posOffset>
          </wp:positionH>
          <wp:positionV relativeFrom="paragraph">
            <wp:posOffset>114300</wp:posOffset>
          </wp:positionV>
          <wp:extent cx="828675" cy="1133475"/>
          <wp:effectExtent l="0" t="0" r="0" b="0"/>
          <wp:wrapSquare wrapText="right"/>
          <wp:docPr id="4" name="Picture 4" descr="scilog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ilogo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1133475"/>
                  </a:xfrm>
                  <a:prstGeom prst="rect">
                    <a:avLst/>
                  </a:prstGeom>
                  <a:noFill/>
                </pic:spPr>
              </pic:pic>
            </a:graphicData>
          </a:graphic>
          <wp14:sizeRelH relativeFrom="page">
            <wp14:pctWidth>0</wp14:pctWidth>
          </wp14:sizeRelH>
          <wp14:sizeRelV relativeFrom="page">
            <wp14:pctHeight>0</wp14:pctHeight>
          </wp14:sizeRelV>
        </wp:anchor>
      </w:drawing>
    </w:r>
    <w:r w:rsidR="00B32A3D">
      <w:rPr>
        <w:rFonts w:ascii="Arial" w:hAnsi="Arial" w:cs="Arial"/>
        <w:b/>
        <w:bCs/>
        <w:sz w:val="40"/>
        <w:szCs w:val="40"/>
      </w:rPr>
      <w:t>Stein Collectors International, Inc.</w:t>
    </w:r>
  </w:p>
  <w:p w14:paraId="689291A0" w14:textId="078365FA" w:rsidR="00B32A3D" w:rsidRPr="00DD094C" w:rsidRDefault="00B32A3D" w:rsidP="00B32A3D">
    <w:pPr>
      <w:pStyle w:val="Heading1"/>
      <w:ind w:left="720"/>
      <w:rPr>
        <w:sz w:val="28"/>
        <w:szCs w:val="28"/>
      </w:rPr>
    </w:pPr>
    <w:r w:rsidRPr="00DD094C">
      <w:rPr>
        <w:sz w:val="28"/>
        <w:szCs w:val="28"/>
      </w:rPr>
      <w:t>EXECUTIVE COMMITTEE MEETING</w:t>
    </w:r>
    <w:r>
      <w:rPr>
        <w:sz w:val="28"/>
        <w:szCs w:val="28"/>
      </w:rPr>
      <w:t xml:space="preserve"> </w:t>
    </w:r>
  </w:p>
  <w:p w14:paraId="59E9A873" w14:textId="4B314E4D" w:rsidR="00B32A3D" w:rsidRDefault="00B32A3D" w:rsidP="00B32A3D">
    <w:pPr>
      <w:suppressAutoHyphens w:val="0"/>
      <w:spacing w:after="0"/>
      <w:ind w:left="720"/>
      <w:jc w:val="center"/>
      <w:rPr>
        <w:rFonts w:ascii="Arial" w:hAnsi="Arial" w:cs="Arial"/>
        <w:color w:val="000000"/>
        <w:sz w:val="24"/>
        <w:szCs w:val="24"/>
      </w:rPr>
    </w:pPr>
    <w:r>
      <w:rPr>
        <w:rFonts w:ascii="Arial" w:hAnsi="Arial" w:cs="Arial"/>
        <w:color w:val="000000"/>
        <w:sz w:val="24"/>
        <w:szCs w:val="24"/>
      </w:rPr>
      <w:t xml:space="preserve"> Tuesday, </w:t>
    </w:r>
    <w:r w:rsidR="00F80E23">
      <w:rPr>
        <w:rFonts w:ascii="Arial" w:hAnsi="Arial" w:cs="Arial"/>
        <w:color w:val="000000"/>
        <w:sz w:val="24"/>
        <w:szCs w:val="24"/>
      </w:rPr>
      <w:t>August 16</w:t>
    </w:r>
    <w:r w:rsidR="00EF60F3">
      <w:rPr>
        <w:rFonts w:ascii="Arial" w:hAnsi="Arial" w:cs="Arial"/>
        <w:color w:val="000000"/>
        <w:sz w:val="24"/>
        <w:szCs w:val="24"/>
      </w:rPr>
      <w:t>,</w:t>
    </w:r>
    <w:r w:rsidR="00F80E23">
      <w:rPr>
        <w:rFonts w:ascii="Arial" w:hAnsi="Arial" w:cs="Arial"/>
        <w:color w:val="000000"/>
        <w:sz w:val="24"/>
        <w:szCs w:val="24"/>
      </w:rPr>
      <w:t xml:space="preserve"> 2022</w:t>
    </w:r>
  </w:p>
  <w:p w14:paraId="73F0313F" w14:textId="55E40EF0" w:rsidR="00B32A3D" w:rsidRDefault="00B32A3D" w:rsidP="00B32A3D">
    <w:pPr>
      <w:suppressAutoHyphens w:val="0"/>
      <w:spacing w:after="0"/>
      <w:ind w:left="720"/>
      <w:jc w:val="center"/>
      <w:rPr>
        <w:rFonts w:ascii="Arial" w:hAnsi="Arial" w:cs="Arial"/>
        <w:color w:val="000000"/>
        <w:sz w:val="24"/>
        <w:szCs w:val="24"/>
      </w:rPr>
    </w:pPr>
    <w:r>
      <w:rPr>
        <w:rFonts w:ascii="Arial" w:hAnsi="Arial" w:cs="Arial"/>
        <w:color w:val="000000"/>
        <w:sz w:val="24"/>
        <w:szCs w:val="24"/>
      </w:rPr>
      <w:t>8:0</w:t>
    </w:r>
    <w:r w:rsidR="00F80E23">
      <w:rPr>
        <w:rFonts w:ascii="Arial" w:hAnsi="Arial" w:cs="Arial"/>
        <w:color w:val="000000"/>
        <w:sz w:val="24"/>
        <w:szCs w:val="24"/>
      </w:rPr>
      <w:t>3</w:t>
    </w:r>
    <w:r>
      <w:rPr>
        <w:rFonts w:ascii="Arial" w:hAnsi="Arial" w:cs="Arial"/>
        <w:color w:val="000000"/>
        <w:sz w:val="24"/>
        <w:szCs w:val="24"/>
      </w:rPr>
      <w:t xml:space="preserve"> p.m. Eastern Daylight Time</w:t>
    </w:r>
  </w:p>
  <w:p w14:paraId="609E262F" w14:textId="77777777" w:rsidR="00B32A3D" w:rsidRDefault="00B32A3D" w:rsidP="00B32A3D">
    <w:pPr>
      <w:suppressAutoHyphens w:val="0"/>
      <w:spacing w:after="0"/>
      <w:ind w:left="720"/>
      <w:jc w:val="center"/>
      <w:rPr>
        <w:rFonts w:ascii="Arial" w:hAnsi="Arial" w:cs="Arial"/>
        <w:color w:val="000000"/>
        <w:sz w:val="24"/>
        <w:szCs w:val="24"/>
      </w:rPr>
    </w:pPr>
    <w:r>
      <w:rPr>
        <w:rFonts w:ascii="Arial" w:hAnsi="Arial" w:cs="Arial"/>
        <w:color w:val="000000"/>
        <w:sz w:val="24"/>
        <w:szCs w:val="24"/>
      </w:rPr>
      <w:t>Steve Steigerwald, Executive Director Presiding</w:t>
    </w:r>
  </w:p>
  <w:p w14:paraId="11DDFAE3" w14:textId="77777777" w:rsidR="00B32A3D" w:rsidRDefault="00B32A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F8429" w14:textId="77777777" w:rsidR="009E3E90" w:rsidRDefault="009E3E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AEEF484"/>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Wingdings" w:hAnsi="Wingdings" w:hint="default"/>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Wingdings" w:hAnsi="Wingdings" w:cs="Wingdings"/>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Symbol" w:hAnsi="Symbol" w:cs="Symbol"/>
      </w:rPr>
    </w:lvl>
    <w:lvl w:ilvl="5">
      <w:start w:val="1"/>
      <w:numFmt w:val="bullet"/>
      <w:lvlText w:val=""/>
      <w:lvlJc w:val="left"/>
      <w:pPr>
        <w:tabs>
          <w:tab w:val="num" w:pos="2880"/>
        </w:tabs>
        <w:ind w:left="2880" w:hanging="360"/>
      </w:pPr>
      <w:rPr>
        <w:rFonts w:ascii="Wingdings" w:hAnsi="Wingdings" w:cs="Wingdings"/>
      </w:rPr>
    </w:lvl>
    <w:lvl w:ilvl="6">
      <w:start w:val="1"/>
      <w:numFmt w:val="bullet"/>
      <w:lvlText w:val=""/>
      <w:lvlJc w:val="left"/>
      <w:pPr>
        <w:tabs>
          <w:tab w:val="num" w:pos="3240"/>
        </w:tabs>
        <w:ind w:left="3240" w:hanging="360"/>
      </w:pPr>
      <w:rPr>
        <w:rFonts w:ascii="Wingdings" w:hAnsi="Wingdings" w:cs="Wingdings"/>
      </w:rPr>
    </w:lvl>
    <w:lvl w:ilvl="7">
      <w:start w:val="1"/>
      <w:numFmt w:val="bullet"/>
      <w:lvlText w:val=""/>
      <w:lvlJc w:val="left"/>
      <w:pPr>
        <w:tabs>
          <w:tab w:val="num" w:pos="3600"/>
        </w:tabs>
        <w:ind w:left="3600" w:hanging="360"/>
      </w:pPr>
      <w:rPr>
        <w:rFonts w:ascii="Symbol" w:hAnsi="Symbol" w:cs="Symbol"/>
      </w:rPr>
    </w:lvl>
    <w:lvl w:ilvl="8">
      <w:start w:val="1"/>
      <w:numFmt w:val="bullet"/>
      <w:lvlText w:val=""/>
      <w:lvlJc w:val="left"/>
      <w:pPr>
        <w:tabs>
          <w:tab w:val="num" w:pos="3960"/>
        </w:tabs>
        <w:ind w:left="3960" w:hanging="360"/>
      </w:pPr>
      <w:rPr>
        <w:rFonts w:ascii="Symbol" w:hAnsi="Symbol" w:cs="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Symbol" w:hAnsi="Symbol" w:cs="Symbol"/>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160"/>
        </w:tabs>
        <w:ind w:left="2160" w:hanging="360"/>
      </w:pPr>
      <w:rPr>
        <w:rFonts w:ascii="Symbol" w:hAnsi="Symbol" w:cs="Symbol"/>
      </w:rPr>
    </w:lvl>
    <w:lvl w:ilvl="4">
      <w:start w:val="1"/>
      <w:numFmt w:val="bullet"/>
      <w:lvlText w:val="o"/>
      <w:lvlJc w:val="left"/>
      <w:pPr>
        <w:tabs>
          <w:tab w:val="num" w:pos="2520"/>
        </w:tabs>
        <w:ind w:left="2520" w:hanging="360"/>
      </w:pPr>
      <w:rPr>
        <w:rFonts w:ascii="Courier New" w:hAnsi="Courier New" w:cs="Courier New"/>
      </w:rPr>
    </w:lvl>
    <w:lvl w:ilvl="5">
      <w:start w:val="1"/>
      <w:numFmt w:val="bullet"/>
      <w:lvlText w:val=""/>
      <w:lvlJc w:val="left"/>
      <w:pPr>
        <w:tabs>
          <w:tab w:val="num" w:pos="2880"/>
        </w:tabs>
        <w:ind w:left="2880" w:hanging="360"/>
      </w:pPr>
      <w:rPr>
        <w:rFonts w:ascii="Wingdings" w:hAnsi="Wingdings" w:cs="Wingdings"/>
      </w:rPr>
    </w:lvl>
    <w:lvl w:ilvl="6">
      <w:start w:val="1"/>
      <w:numFmt w:val="bullet"/>
      <w:lvlText w:val=""/>
      <w:lvlJc w:val="left"/>
      <w:pPr>
        <w:tabs>
          <w:tab w:val="num" w:pos="3240"/>
        </w:tabs>
        <w:ind w:left="3240" w:hanging="360"/>
      </w:pPr>
      <w:rPr>
        <w:rFonts w:ascii="Symbol" w:hAnsi="Symbol" w:cs="Symbol"/>
      </w:rPr>
    </w:lvl>
    <w:lvl w:ilvl="7">
      <w:start w:val="1"/>
      <w:numFmt w:val="bullet"/>
      <w:lvlText w:val="o"/>
      <w:lvlJc w:val="left"/>
      <w:pPr>
        <w:tabs>
          <w:tab w:val="num" w:pos="3600"/>
        </w:tabs>
        <w:ind w:left="3600" w:hanging="360"/>
      </w:pPr>
      <w:rPr>
        <w:rFonts w:ascii="Courier New" w:hAnsi="Courier New" w:cs="Courier New"/>
      </w:rPr>
    </w:lvl>
    <w:lvl w:ilvl="8">
      <w:start w:val="1"/>
      <w:numFmt w:val="bullet"/>
      <w:lvlText w:val=""/>
      <w:lvlJc w:val="left"/>
      <w:pPr>
        <w:tabs>
          <w:tab w:val="num" w:pos="3960"/>
        </w:tabs>
        <w:ind w:left="3960" w:hanging="360"/>
      </w:pPr>
      <w:rPr>
        <w:rFonts w:ascii="Wingdings" w:hAnsi="Wingdings" w:cs="Wingdings"/>
      </w:rPr>
    </w:lvl>
  </w:abstractNum>
  <w:abstractNum w:abstractNumId="4" w15:restartNumberingAfterBreak="0">
    <w:nsid w:val="00000005"/>
    <w:multiLevelType w:val="multilevel"/>
    <w:tmpl w:val="1C4263C2"/>
    <w:name w:val="WW8Num5"/>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cs="Wingdings"/>
      </w:rPr>
    </w:lvl>
    <w:lvl w:ilvl="4">
      <w:start w:val="1"/>
      <w:numFmt w:val="bullet"/>
      <w:lvlText w:val=""/>
      <w:lvlJc w:val="left"/>
      <w:pPr>
        <w:tabs>
          <w:tab w:val="num" w:pos="2160"/>
        </w:tabs>
        <w:ind w:left="2160" w:hanging="360"/>
      </w:pPr>
      <w:rPr>
        <w:rFonts w:ascii="Wingdings" w:hAnsi="Wingdings" w:cs="Wingdings"/>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7" w15:restartNumberingAfterBreak="0">
    <w:nsid w:val="00000008"/>
    <w:multiLevelType w:val="multilevel"/>
    <w:tmpl w:val="FE0A66C4"/>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160"/>
        </w:tabs>
        <w:ind w:left="2160" w:hanging="360"/>
      </w:pPr>
      <w:rPr>
        <w:rFonts w:ascii="Symbol" w:hAnsi="Symbol" w:cs="Symbol"/>
      </w:rPr>
    </w:lvl>
    <w:lvl w:ilvl="4">
      <w:start w:val="1"/>
      <w:numFmt w:val="bullet"/>
      <w:lvlText w:val="o"/>
      <w:lvlJc w:val="left"/>
      <w:pPr>
        <w:tabs>
          <w:tab w:val="num" w:pos="2520"/>
        </w:tabs>
        <w:ind w:left="2520" w:hanging="360"/>
      </w:pPr>
      <w:rPr>
        <w:rFonts w:ascii="Courier New" w:hAnsi="Courier New" w:cs="Courier New"/>
      </w:rPr>
    </w:lvl>
    <w:lvl w:ilvl="5">
      <w:start w:val="1"/>
      <w:numFmt w:val="bullet"/>
      <w:lvlText w:val=""/>
      <w:lvlJc w:val="left"/>
      <w:pPr>
        <w:tabs>
          <w:tab w:val="num" w:pos="2880"/>
        </w:tabs>
        <w:ind w:left="2880" w:hanging="360"/>
      </w:pPr>
      <w:rPr>
        <w:rFonts w:ascii="Wingdings" w:hAnsi="Wingdings" w:cs="Wingdings"/>
      </w:rPr>
    </w:lvl>
    <w:lvl w:ilvl="6">
      <w:start w:val="1"/>
      <w:numFmt w:val="bullet"/>
      <w:lvlText w:val=""/>
      <w:lvlJc w:val="left"/>
      <w:pPr>
        <w:tabs>
          <w:tab w:val="num" w:pos="3240"/>
        </w:tabs>
        <w:ind w:left="3240" w:hanging="360"/>
      </w:pPr>
      <w:rPr>
        <w:rFonts w:ascii="Symbol" w:hAnsi="Symbol" w:cs="Symbol"/>
      </w:rPr>
    </w:lvl>
    <w:lvl w:ilvl="7">
      <w:start w:val="1"/>
      <w:numFmt w:val="bullet"/>
      <w:lvlText w:val="o"/>
      <w:lvlJc w:val="left"/>
      <w:pPr>
        <w:tabs>
          <w:tab w:val="num" w:pos="3600"/>
        </w:tabs>
        <w:ind w:left="3600" w:hanging="360"/>
      </w:pPr>
      <w:rPr>
        <w:rFonts w:ascii="Courier New" w:hAnsi="Courier New" w:cs="Courier New"/>
      </w:rPr>
    </w:lvl>
    <w:lvl w:ilvl="8">
      <w:start w:val="1"/>
      <w:numFmt w:val="bullet"/>
      <w:lvlText w:val=""/>
      <w:lvlJc w:val="left"/>
      <w:pPr>
        <w:tabs>
          <w:tab w:val="num" w:pos="3960"/>
        </w:tabs>
        <w:ind w:left="3960" w:hanging="360"/>
      </w:pPr>
      <w:rPr>
        <w:rFonts w:ascii="Wingdings" w:hAnsi="Wingdings" w:cs="Wingdings"/>
      </w:rPr>
    </w:lvl>
  </w:abstractNum>
  <w:abstractNum w:abstractNumId="11" w15:restartNumberingAfterBreak="0">
    <w:nsid w:val="096F24B2"/>
    <w:multiLevelType w:val="multilevel"/>
    <w:tmpl w:val="0144DF30"/>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12" w15:restartNumberingAfterBreak="0">
    <w:nsid w:val="0B2D6D4F"/>
    <w:multiLevelType w:val="hybridMultilevel"/>
    <w:tmpl w:val="7EC6D756"/>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15:restartNumberingAfterBreak="0">
    <w:nsid w:val="101A5633"/>
    <w:multiLevelType w:val="hybridMultilevel"/>
    <w:tmpl w:val="35348D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350196F"/>
    <w:multiLevelType w:val="hybridMultilevel"/>
    <w:tmpl w:val="DC2286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6D80119"/>
    <w:multiLevelType w:val="hybridMultilevel"/>
    <w:tmpl w:val="89DAD4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9CA0B49"/>
    <w:multiLevelType w:val="hybridMultilevel"/>
    <w:tmpl w:val="2BD8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9A0CB0"/>
    <w:multiLevelType w:val="hybridMultilevel"/>
    <w:tmpl w:val="B6A2DA36"/>
    <w:lvl w:ilvl="0" w:tplc="04090009">
      <w:start w:val="1"/>
      <w:numFmt w:val="bullet"/>
      <w:lvlText w:val=""/>
      <w:lvlJc w:val="left"/>
      <w:pPr>
        <w:ind w:left="1440" w:hanging="360"/>
      </w:pPr>
      <w:rPr>
        <w:rFonts w:ascii="Wingdings" w:hAnsi="Wingdings" w:cs="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8" w15:restartNumberingAfterBreak="0">
    <w:nsid w:val="1C924AF0"/>
    <w:multiLevelType w:val="multilevel"/>
    <w:tmpl w:val="4024211C"/>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19" w15:restartNumberingAfterBreak="0">
    <w:nsid w:val="264C72AF"/>
    <w:multiLevelType w:val="multilevel"/>
    <w:tmpl w:val="BAEEF484"/>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Wingdings" w:hAnsi="Wingdings" w:cs="Wingdings"/>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Wingdings" w:hAnsi="Wingdings" w:hint="default"/>
      </w:rPr>
    </w:lvl>
  </w:abstractNum>
  <w:abstractNum w:abstractNumId="20" w15:restartNumberingAfterBreak="0">
    <w:nsid w:val="29916583"/>
    <w:multiLevelType w:val="hybridMultilevel"/>
    <w:tmpl w:val="5C6E3E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B6A2C7B"/>
    <w:multiLevelType w:val="hybridMultilevel"/>
    <w:tmpl w:val="9DA08BC8"/>
    <w:lvl w:ilvl="0" w:tplc="0409000B">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2" w15:restartNumberingAfterBreak="0">
    <w:nsid w:val="450E7039"/>
    <w:multiLevelType w:val="hybridMultilevel"/>
    <w:tmpl w:val="023C2B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E02622"/>
    <w:multiLevelType w:val="multilevel"/>
    <w:tmpl w:val="19E4B87A"/>
    <w:lvl w:ilvl="0">
      <w:start w:val="1"/>
      <w:numFmt w:val="bullet"/>
      <w:lvlText w:val=""/>
      <w:lvlJc w:val="left"/>
      <w:pPr>
        <w:tabs>
          <w:tab w:val="num" w:pos="720"/>
        </w:tabs>
        <w:ind w:left="720" w:hanging="360"/>
      </w:pPr>
      <w:rPr>
        <w:rFonts w:ascii="Wingdings" w:hAnsi="Wingdings" w:cs="Wingdings"/>
      </w:rPr>
    </w:lvl>
    <w:lvl w:ilvl="1">
      <w:start w:val="1"/>
      <w:numFmt w:val="decimal"/>
      <w:lvlText w:val="%2."/>
      <w:lvlJc w:val="left"/>
      <w:pPr>
        <w:tabs>
          <w:tab w:val="num" w:pos="1080"/>
        </w:tabs>
        <w:ind w:left="1080" w:hanging="360"/>
      </w:pPr>
      <w:rPr>
        <w:rFonts w:ascii="Times New Roman" w:hAnsi="Times New Roman" w:cs="Times New Roman"/>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24" w15:restartNumberingAfterBreak="0">
    <w:nsid w:val="4B8C0EB8"/>
    <w:multiLevelType w:val="hybridMultilevel"/>
    <w:tmpl w:val="B8A072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B300DB"/>
    <w:multiLevelType w:val="hybridMultilevel"/>
    <w:tmpl w:val="1214C8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282571"/>
    <w:multiLevelType w:val="multilevel"/>
    <w:tmpl w:val="3200AC5E"/>
    <w:lvl w:ilvl="0">
      <w:start w:val="1"/>
      <w:numFmt w:val="bullet"/>
      <w:lvlText w:val=""/>
      <w:lvlJc w:val="left"/>
      <w:pPr>
        <w:tabs>
          <w:tab w:val="num" w:pos="720"/>
        </w:tabs>
        <w:ind w:left="720" w:hanging="360"/>
      </w:pPr>
      <w:rPr>
        <w:rFonts w:ascii="Wingdings" w:hAnsi="Wingdings" w:cs="Wingdings"/>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Symbol" w:hAnsi="Symbol" w:cs="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cs="Wingdings"/>
      </w:rPr>
    </w:lvl>
  </w:abstractNum>
  <w:abstractNum w:abstractNumId="27" w15:restartNumberingAfterBreak="0">
    <w:nsid w:val="4FE959DE"/>
    <w:multiLevelType w:val="hybridMultilevel"/>
    <w:tmpl w:val="B0BA47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596F01"/>
    <w:multiLevelType w:val="hybridMultilevel"/>
    <w:tmpl w:val="89E22D04"/>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9" w15:restartNumberingAfterBreak="0">
    <w:nsid w:val="591955E8"/>
    <w:multiLevelType w:val="hybridMultilevel"/>
    <w:tmpl w:val="4D1223C0"/>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0" w15:restartNumberingAfterBreak="0">
    <w:nsid w:val="60281B3B"/>
    <w:multiLevelType w:val="hybridMultilevel"/>
    <w:tmpl w:val="1DC0B7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C14337"/>
    <w:multiLevelType w:val="hybridMultilevel"/>
    <w:tmpl w:val="AE766F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0A0AF1"/>
    <w:multiLevelType w:val="hybridMultilevel"/>
    <w:tmpl w:val="C8E805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4A1A2C"/>
    <w:multiLevelType w:val="hybridMultilevel"/>
    <w:tmpl w:val="5F50F73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6F60370"/>
    <w:multiLevelType w:val="hybridMultilevel"/>
    <w:tmpl w:val="07E68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9D59A9"/>
    <w:multiLevelType w:val="hybridMultilevel"/>
    <w:tmpl w:val="531CD67E"/>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9">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7106420">
    <w:abstractNumId w:val="0"/>
  </w:num>
  <w:num w:numId="2" w16cid:durableId="724716649">
    <w:abstractNumId w:val="1"/>
  </w:num>
  <w:num w:numId="3" w16cid:durableId="148595862">
    <w:abstractNumId w:val="2"/>
  </w:num>
  <w:num w:numId="4" w16cid:durableId="196742714">
    <w:abstractNumId w:val="3"/>
  </w:num>
  <w:num w:numId="5" w16cid:durableId="473257170">
    <w:abstractNumId w:val="4"/>
  </w:num>
  <w:num w:numId="6" w16cid:durableId="569778292">
    <w:abstractNumId w:val="5"/>
  </w:num>
  <w:num w:numId="7" w16cid:durableId="1329091992">
    <w:abstractNumId w:val="6"/>
  </w:num>
  <w:num w:numId="8" w16cid:durableId="1841583588">
    <w:abstractNumId w:val="7"/>
  </w:num>
  <w:num w:numId="9" w16cid:durableId="226382485">
    <w:abstractNumId w:val="8"/>
  </w:num>
  <w:num w:numId="10" w16cid:durableId="1742021621">
    <w:abstractNumId w:val="9"/>
  </w:num>
  <w:num w:numId="11" w16cid:durableId="1123036367">
    <w:abstractNumId w:val="10"/>
  </w:num>
  <w:num w:numId="12" w16cid:durableId="493420639">
    <w:abstractNumId w:val="29"/>
  </w:num>
  <w:num w:numId="13" w16cid:durableId="640119421">
    <w:abstractNumId w:val="28"/>
  </w:num>
  <w:num w:numId="14" w16cid:durableId="2057850077">
    <w:abstractNumId w:val="21"/>
  </w:num>
  <w:num w:numId="15" w16cid:durableId="953705254">
    <w:abstractNumId w:val="17"/>
  </w:num>
  <w:num w:numId="16" w16cid:durableId="844245743">
    <w:abstractNumId w:val="12"/>
  </w:num>
  <w:num w:numId="17" w16cid:durableId="1176192707">
    <w:abstractNumId w:val="11"/>
  </w:num>
  <w:num w:numId="18" w16cid:durableId="1812862446">
    <w:abstractNumId w:val="18"/>
  </w:num>
  <w:num w:numId="19" w16cid:durableId="524296419">
    <w:abstractNumId w:val="23"/>
  </w:num>
  <w:num w:numId="20" w16cid:durableId="967398019">
    <w:abstractNumId w:val="26"/>
  </w:num>
  <w:num w:numId="21" w16cid:durableId="1240091297">
    <w:abstractNumId w:val="25"/>
  </w:num>
  <w:num w:numId="22" w16cid:durableId="1492987210">
    <w:abstractNumId w:val="22"/>
  </w:num>
  <w:num w:numId="23" w16cid:durableId="949432522">
    <w:abstractNumId w:val="30"/>
  </w:num>
  <w:num w:numId="24" w16cid:durableId="1724332453">
    <w:abstractNumId w:val="20"/>
  </w:num>
  <w:num w:numId="25" w16cid:durableId="964964852">
    <w:abstractNumId w:val="24"/>
  </w:num>
  <w:num w:numId="26" w16cid:durableId="1174959153">
    <w:abstractNumId w:val="13"/>
  </w:num>
  <w:num w:numId="27" w16cid:durableId="819229115">
    <w:abstractNumId w:val="27"/>
  </w:num>
  <w:num w:numId="28" w16cid:durableId="587812033">
    <w:abstractNumId w:val="34"/>
  </w:num>
  <w:num w:numId="29" w16cid:durableId="919287554">
    <w:abstractNumId w:val="16"/>
  </w:num>
  <w:num w:numId="30" w16cid:durableId="1771848961">
    <w:abstractNumId w:val="35"/>
  </w:num>
  <w:num w:numId="31" w16cid:durableId="1422288639">
    <w:abstractNumId w:val="14"/>
  </w:num>
  <w:num w:numId="32" w16cid:durableId="659038718">
    <w:abstractNumId w:val="32"/>
  </w:num>
  <w:num w:numId="33" w16cid:durableId="709262778">
    <w:abstractNumId w:val="19"/>
  </w:num>
  <w:num w:numId="34" w16cid:durableId="105198243">
    <w:abstractNumId w:val="15"/>
  </w:num>
  <w:num w:numId="35" w16cid:durableId="151989940">
    <w:abstractNumId w:val="31"/>
  </w:num>
  <w:num w:numId="36" w16cid:durableId="155439310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EF"/>
    <w:rsid w:val="00004681"/>
    <w:rsid w:val="00026CEB"/>
    <w:rsid w:val="000455AE"/>
    <w:rsid w:val="00074E3F"/>
    <w:rsid w:val="000B74CD"/>
    <w:rsid w:val="000C14EF"/>
    <w:rsid w:val="000D0E1E"/>
    <w:rsid w:val="000F70BC"/>
    <w:rsid w:val="0010265D"/>
    <w:rsid w:val="00111B08"/>
    <w:rsid w:val="00146AF1"/>
    <w:rsid w:val="0018283F"/>
    <w:rsid w:val="001A6292"/>
    <w:rsid w:val="001C04EE"/>
    <w:rsid w:val="001C4A85"/>
    <w:rsid w:val="001C7680"/>
    <w:rsid w:val="001E10D0"/>
    <w:rsid w:val="001E7336"/>
    <w:rsid w:val="001F096B"/>
    <w:rsid w:val="00202616"/>
    <w:rsid w:val="00202633"/>
    <w:rsid w:val="00205DBA"/>
    <w:rsid w:val="00224F87"/>
    <w:rsid w:val="00227E8E"/>
    <w:rsid w:val="00235447"/>
    <w:rsid w:val="00237EBF"/>
    <w:rsid w:val="00242160"/>
    <w:rsid w:val="002641A9"/>
    <w:rsid w:val="00280EA0"/>
    <w:rsid w:val="00287487"/>
    <w:rsid w:val="002933A2"/>
    <w:rsid w:val="002A2406"/>
    <w:rsid w:val="002D621A"/>
    <w:rsid w:val="002E4858"/>
    <w:rsid w:val="002F4601"/>
    <w:rsid w:val="002F721C"/>
    <w:rsid w:val="0034406A"/>
    <w:rsid w:val="00363EDB"/>
    <w:rsid w:val="00365FEF"/>
    <w:rsid w:val="00390BAE"/>
    <w:rsid w:val="003A07C2"/>
    <w:rsid w:val="003A5252"/>
    <w:rsid w:val="003C5978"/>
    <w:rsid w:val="003D01C5"/>
    <w:rsid w:val="003E32A5"/>
    <w:rsid w:val="003E5A0B"/>
    <w:rsid w:val="00442AB4"/>
    <w:rsid w:val="00446279"/>
    <w:rsid w:val="0045782B"/>
    <w:rsid w:val="00472F8A"/>
    <w:rsid w:val="00473027"/>
    <w:rsid w:val="00490BAC"/>
    <w:rsid w:val="004C1D28"/>
    <w:rsid w:val="0050437A"/>
    <w:rsid w:val="00506D5B"/>
    <w:rsid w:val="00524A8C"/>
    <w:rsid w:val="00595AD7"/>
    <w:rsid w:val="005B1159"/>
    <w:rsid w:val="005B7661"/>
    <w:rsid w:val="005C7466"/>
    <w:rsid w:val="005F1035"/>
    <w:rsid w:val="005F6180"/>
    <w:rsid w:val="00641BF7"/>
    <w:rsid w:val="00663A9E"/>
    <w:rsid w:val="00676735"/>
    <w:rsid w:val="006A1F94"/>
    <w:rsid w:val="006A7460"/>
    <w:rsid w:val="006A769E"/>
    <w:rsid w:val="00735E27"/>
    <w:rsid w:val="00765DEC"/>
    <w:rsid w:val="00775B82"/>
    <w:rsid w:val="00787020"/>
    <w:rsid w:val="007A6B86"/>
    <w:rsid w:val="007B1DEC"/>
    <w:rsid w:val="007C7558"/>
    <w:rsid w:val="007D683F"/>
    <w:rsid w:val="008022C0"/>
    <w:rsid w:val="00810786"/>
    <w:rsid w:val="008110A8"/>
    <w:rsid w:val="0081240C"/>
    <w:rsid w:val="00815B95"/>
    <w:rsid w:val="00817C66"/>
    <w:rsid w:val="0083767B"/>
    <w:rsid w:val="00893660"/>
    <w:rsid w:val="008A65C6"/>
    <w:rsid w:val="008B695E"/>
    <w:rsid w:val="008E18EF"/>
    <w:rsid w:val="008E3B69"/>
    <w:rsid w:val="008F0020"/>
    <w:rsid w:val="008F5EFE"/>
    <w:rsid w:val="0091501A"/>
    <w:rsid w:val="00932F86"/>
    <w:rsid w:val="0093516C"/>
    <w:rsid w:val="00940A4C"/>
    <w:rsid w:val="00951A6C"/>
    <w:rsid w:val="00965035"/>
    <w:rsid w:val="009A0A4D"/>
    <w:rsid w:val="009A5E3F"/>
    <w:rsid w:val="009A7BB2"/>
    <w:rsid w:val="009B08BE"/>
    <w:rsid w:val="009C111F"/>
    <w:rsid w:val="009D6929"/>
    <w:rsid w:val="009E3E90"/>
    <w:rsid w:val="00A129A5"/>
    <w:rsid w:val="00A32948"/>
    <w:rsid w:val="00A34AC9"/>
    <w:rsid w:val="00A43A3F"/>
    <w:rsid w:val="00A52213"/>
    <w:rsid w:val="00AA7A8D"/>
    <w:rsid w:val="00AB1FC0"/>
    <w:rsid w:val="00AE402E"/>
    <w:rsid w:val="00AF582A"/>
    <w:rsid w:val="00B073B8"/>
    <w:rsid w:val="00B32A3D"/>
    <w:rsid w:val="00B57AE7"/>
    <w:rsid w:val="00B57EBD"/>
    <w:rsid w:val="00B61D34"/>
    <w:rsid w:val="00B70AB9"/>
    <w:rsid w:val="00B81553"/>
    <w:rsid w:val="00B97D2B"/>
    <w:rsid w:val="00BA6523"/>
    <w:rsid w:val="00BB1F7B"/>
    <w:rsid w:val="00BE4BA3"/>
    <w:rsid w:val="00BE7B30"/>
    <w:rsid w:val="00C33EFA"/>
    <w:rsid w:val="00C37205"/>
    <w:rsid w:val="00C464C4"/>
    <w:rsid w:val="00C73B8B"/>
    <w:rsid w:val="00C8537E"/>
    <w:rsid w:val="00C853C9"/>
    <w:rsid w:val="00CA3FF6"/>
    <w:rsid w:val="00CE3744"/>
    <w:rsid w:val="00CF2812"/>
    <w:rsid w:val="00CF5552"/>
    <w:rsid w:val="00CF5BB8"/>
    <w:rsid w:val="00D06A2C"/>
    <w:rsid w:val="00D10E48"/>
    <w:rsid w:val="00D11B5C"/>
    <w:rsid w:val="00D30F88"/>
    <w:rsid w:val="00D46267"/>
    <w:rsid w:val="00D966EC"/>
    <w:rsid w:val="00DC2E11"/>
    <w:rsid w:val="00DD094C"/>
    <w:rsid w:val="00E00331"/>
    <w:rsid w:val="00E0217F"/>
    <w:rsid w:val="00E11E53"/>
    <w:rsid w:val="00E24657"/>
    <w:rsid w:val="00E26D0C"/>
    <w:rsid w:val="00E3705F"/>
    <w:rsid w:val="00E55818"/>
    <w:rsid w:val="00E64514"/>
    <w:rsid w:val="00E67403"/>
    <w:rsid w:val="00E716E1"/>
    <w:rsid w:val="00EA5B7A"/>
    <w:rsid w:val="00ED3167"/>
    <w:rsid w:val="00ED74C1"/>
    <w:rsid w:val="00EE3DEE"/>
    <w:rsid w:val="00EF35EF"/>
    <w:rsid w:val="00EF60F3"/>
    <w:rsid w:val="00F16B1A"/>
    <w:rsid w:val="00F37E9D"/>
    <w:rsid w:val="00F61AC1"/>
    <w:rsid w:val="00F65628"/>
    <w:rsid w:val="00F80E23"/>
    <w:rsid w:val="00F8117C"/>
    <w:rsid w:val="00F941D9"/>
    <w:rsid w:val="00FC16CA"/>
    <w:rsid w:val="00FD1329"/>
    <w:rsid w:val="00FD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8E009A"/>
  <w15:docId w15:val="{F5ACE4DE-EB8E-4A1D-8D4A-ECFCDB0B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rPr>
      <w:rFonts w:cs="Calibri"/>
      <w:kern w:val="2"/>
      <w:sz w:val="22"/>
      <w:szCs w:val="22"/>
      <w:lang w:eastAsia="ar-SA"/>
    </w:rPr>
  </w:style>
  <w:style w:type="paragraph" w:styleId="Heading1">
    <w:name w:val="heading 1"/>
    <w:basedOn w:val="Normal"/>
    <w:next w:val="Normal"/>
    <w:link w:val="Heading1Char"/>
    <w:uiPriority w:val="99"/>
    <w:qFormat/>
    <w:pPr>
      <w:keepNext/>
      <w:suppressAutoHyphens w:val="0"/>
      <w:spacing w:after="0"/>
      <w:jc w:val="center"/>
      <w:outlineLvl w:val="0"/>
    </w:pPr>
    <w:rPr>
      <w:rFonts w:ascii="Arial" w:hAnsi="Arial" w:cs="Arial"/>
      <w:b/>
      <w:bCs/>
      <w:kern w:val="0"/>
      <w:sz w:val="24"/>
      <w:szCs w:val="24"/>
      <w:lang w:eastAsia="en-US"/>
    </w:rPr>
  </w:style>
  <w:style w:type="paragraph" w:styleId="Heading3">
    <w:name w:val="heading 3"/>
    <w:basedOn w:val="Normal"/>
    <w:link w:val="Heading3Char"/>
    <w:uiPriority w:val="99"/>
    <w:qFormat/>
    <w:pPr>
      <w:suppressAutoHyphens w:val="0"/>
      <w:spacing w:before="100" w:beforeAutospacing="1" w:after="100" w:afterAutospacing="1"/>
      <w:outlineLvl w:val="2"/>
    </w:pPr>
    <w:rPr>
      <w:rFonts w:ascii="Arial Unicode MS" w:hAnsi="Arial Unicode MS" w:cs="Arial Unicode MS"/>
      <w:b/>
      <w:bCs/>
      <w:kern w:val="0"/>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Cambria" w:hAnsi="Cambria" w:cs="Cambria"/>
      <w:b/>
      <w:bCs/>
      <w:kern w:val="32"/>
      <w:sz w:val="32"/>
      <w:szCs w:val="32"/>
      <w:lang w:eastAsia="ar-SA" w:bidi="ar-SA"/>
    </w:rPr>
  </w:style>
  <w:style w:type="character" w:customStyle="1" w:styleId="Heading3Char">
    <w:name w:val="Heading 3 Char"/>
    <w:link w:val="Heading3"/>
    <w:uiPriority w:val="99"/>
    <w:rPr>
      <w:rFonts w:ascii="Cambria" w:hAnsi="Cambria" w:cs="Cambria"/>
      <w:b/>
      <w:bCs/>
      <w:kern w:val="2"/>
      <w:sz w:val="26"/>
      <w:szCs w:val="26"/>
      <w:lang w:eastAsia="ar-SA" w:bidi="ar-SA"/>
    </w:rPr>
  </w:style>
  <w:style w:type="paragraph" w:styleId="ListParagraph">
    <w:name w:val="List Paragraph"/>
    <w:basedOn w:val="Normal"/>
    <w:uiPriority w:val="99"/>
    <w:qFormat/>
    <w:pPr>
      <w:ind w:left="720"/>
    </w:pPr>
  </w:style>
  <w:style w:type="paragraph" w:styleId="Header">
    <w:name w:val="header"/>
    <w:basedOn w:val="Normal"/>
    <w:link w:val="HeaderChar"/>
    <w:uiPriority w:val="99"/>
    <w:pPr>
      <w:tabs>
        <w:tab w:val="center" w:pos="4680"/>
        <w:tab w:val="right" w:pos="9360"/>
      </w:tabs>
      <w:spacing w:after="0"/>
    </w:pPr>
    <w:rPr>
      <w:sz w:val="20"/>
      <w:szCs w:val="20"/>
    </w:rPr>
  </w:style>
  <w:style w:type="character" w:customStyle="1" w:styleId="HeaderChar">
    <w:name w:val="Header Char"/>
    <w:link w:val="Header"/>
    <w:uiPriority w:val="99"/>
    <w:rPr>
      <w:rFonts w:ascii="Calibri" w:hAnsi="Calibri" w:cs="Calibri"/>
      <w:kern w:val="2"/>
      <w:lang w:eastAsia="ar-SA" w:bidi="ar-SA"/>
    </w:rPr>
  </w:style>
  <w:style w:type="paragraph" w:styleId="Footer">
    <w:name w:val="footer"/>
    <w:basedOn w:val="Normal"/>
    <w:link w:val="FooterChar"/>
    <w:uiPriority w:val="99"/>
    <w:pPr>
      <w:tabs>
        <w:tab w:val="center" w:pos="4680"/>
        <w:tab w:val="right" w:pos="9360"/>
      </w:tabs>
      <w:spacing w:after="0"/>
    </w:pPr>
    <w:rPr>
      <w:sz w:val="20"/>
      <w:szCs w:val="20"/>
    </w:rPr>
  </w:style>
  <w:style w:type="character" w:customStyle="1" w:styleId="FooterChar">
    <w:name w:val="Footer Char"/>
    <w:link w:val="Footer"/>
    <w:uiPriority w:val="99"/>
    <w:rPr>
      <w:rFonts w:ascii="Calibri" w:hAnsi="Calibri" w:cs="Calibri"/>
      <w:kern w:val="2"/>
      <w:lang w:eastAsia="ar-SA" w:bidi="ar-SA"/>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link w:val="BalloonText"/>
    <w:uiPriority w:val="99"/>
    <w:rPr>
      <w:rFonts w:ascii="Tahoma" w:hAnsi="Tahoma" w:cs="Tahoma"/>
      <w:kern w:val="2"/>
      <w:sz w:val="16"/>
      <w:szCs w:val="16"/>
      <w:lang w:eastAsia="ar-SA" w:bidi="ar-SA"/>
    </w:rPr>
  </w:style>
  <w:style w:type="paragraph" w:styleId="NormalWeb">
    <w:name w:val="Normal (Web)"/>
    <w:basedOn w:val="Normal"/>
    <w:uiPriority w:val="99"/>
    <w:pPr>
      <w:suppressAutoHyphens w:val="0"/>
      <w:spacing w:before="100" w:beforeAutospacing="1" w:after="100" w:afterAutospacing="1"/>
    </w:pPr>
    <w:rPr>
      <w:rFonts w:ascii="Arial Unicode MS" w:hAnsi="Arial Unicode MS" w:cs="Arial Unicode MS"/>
      <w:kern w:val="0"/>
      <w:sz w:val="24"/>
      <w:szCs w:val="24"/>
      <w:lang w:eastAsia="en-US"/>
    </w:rPr>
  </w:style>
  <w:style w:type="character" w:customStyle="1" w:styleId="nc684nl6">
    <w:name w:val="nc684nl6"/>
    <w:basedOn w:val="DefaultParagraphFont"/>
    <w:rsid w:val="000455AE"/>
  </w:style>
  <w:style w:type="character" w:styleId="Hyperlink">
    <w:name w:val="Hyperlink"/>
    <w:basedOn w:val="DefaultParagraphFont"/>
    <w:uiPriority w:val="99"/>
    <w:semiHidden/>
    <w:unhideWhenUsed/>
    <w:rsid w:val="000455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71AB4-85A3-45D3-A4B0-B76FC8464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1074</Words>
  <Characters>6123</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Stein Collectors International, Inc</vt:lpstr>
      <vt:lpstr>The 2024 convention needs to be started early this coming spring..hotel contract</vt:lpstr>
      <vt:lpstr/>
      <vt:lpstr>Continued</vt:lpstr>
      <vt:lpstr>group our size, therefore any out of hotel arrangements need that added expense </vt:lpstr>
    </vt:vector>
  </TitlesOfParts>
  <Company>Hewlett-Packard Company</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Stein Collectors International, Inc</dc:title>
  <dc:subject/>
  <dc:creator>Philip Masenheimer</dc:creator>
  <cp:keywords/>
  <dc:description/>
  <cp:lastModifiedBy>Joann Ellis</cp:lastModifiedBy>
  <cp:revision>7</cp:revision>
  <cp:lastPrinted>2020-07-07T18:53:00Z</cp:lastPrinted>
  <dcterms:created xsi:type="dcterms:W3CDTF">2023-03-11T21:21:00Z</dcterms:created>
  <dcterms:modified xsi:type="dcterms:W3CDTF">2023-06-05T20:01:00Z</dcterms:modified>
</cp:coreProperties>
</file>